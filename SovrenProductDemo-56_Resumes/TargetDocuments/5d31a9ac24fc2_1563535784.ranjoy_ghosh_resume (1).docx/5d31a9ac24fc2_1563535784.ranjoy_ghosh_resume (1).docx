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EE0" w:rsidRDefault="00732EE0">
      <w:pPr>
        <w:rPr>
          <w:rFonts w:ascii="Arial" w:hAnsi="Arial" w:cs="Arial"/>
          <w:sz w:val="22"/>
          <w:szCs w:val="22"/>
        </w:rPr>
      </w:pPr>
      <w:proofErr w:type="spellStart"/>
      <w:r>
        <w:rPr>
          <w:rFonts w:ascii="Arial" w:hAnsi="Arial" w:cs="Arial"/>
          <w:b/>
          <w:sz w:val="36"/>
          <w:szCs w:val="36"/>
        </w:rPr>
        <w:t>Ranjoy</w:t>
      </w:r>
      <w:proofErr w:type="spellEnd"/>
      <w:r>
        <w:rPr>
          <w:rFonts w:ascii="Arial" w:eastAsia="Arial" w:hAnsi="Arial" w:cs="Arial"/>
          <w:b/>
          <w:sz w:val="36"/>
          <w:szCs w:val="36"/>
        </w:rPr>
        <w:t xml:space="preserve"> </w:t>
      </w:r>
      <w:r>
        <w:rPr>
          <w:rFonts w:ascii="Arial" w:hAnsi="Arial" w:cs="Arial"/>
          <w:b/>
          <w:sz w:val="36"/>
          <w:szCs w:val="36"/>
        </w:rPr>
        <w:t>Ghosh</w:t>
      </w:r>
      <w:r>
        <w:rPr>
          <w:rFonts w:ascii="Arial" w:eastAsia="Arial" w:hAnsi="Arial" w:cs="Arial"/>
          <w:b/>
          <w:sz w:val="36"/>
          <w:szCs w:val="36"/>
        </w:rPr>
        <w:t xml:space="preserve">                                                                     </w:t>
      </w:r>
    </w:p>
    <w:p w:rsidR="00732EE0" w:rsidRDefault="005009A0">
      <w:pPr>
        <w:rPr>
          <w:rFonts w:ascii="Arial" w:hAnsi="Arial" w:cs="Arial"/>
          <w:sz w:val="22"/>
          <w:szCs w:val="22"/>
        </w:rPr>
      </w:pPr>
      <w:r>
        <w:rPr>
          <w:rFonts w:ascii="Arial" w:hAnsi="Arial" w:cs="Arial"/>
          <w:sz w:val="22"/>
          <w:szCs w:val="22"/>
        </w:rPr>
        <w:t>Hyderabad</w:t>
      </w:r>
      <w:r w:rsidR="00F5682D">
        <w:rPr>
          <w:rFonts w:ascii="Arial" w:hAnsi="Arial" w:cs="Arial"/>
          <w:sz w:val="22"/>
          <w:szCs w:val="22"/>
        </w:rPr>
        <w:t xml:space="preserve">          </w:t>
      </w:r>
      <w:r w:rsidR="003A1009">
        <w:rPr>
          <w:rFonts w:ascii="Arial" w:hAnsi="Arial" w:cs="Arial"/>
          <w:sz w:val="22"/>
          <w:szCs w:val="22"/>
        </w:rPr>
        <w:t xml:space="preserve">       </w:t>
      </w:r>
      <w:r w:rsidR="00732EE0">
        <w:rPr>
          <w:rFonts w:ascii="Arial" w:hAnsi="Arial" w:cs="Arial"/>
          <w:sz w:val="22"/>
          <w:szCs w:val="22"/>
        </w:rPr>
        <w:t xml:space="preserve">                                                                               IT Ex.: </w:t>
      </w:r>
      <w:r w:rsidR="008C6B0B">
        <w:rPr>
          <w:rFonts w:ascii="Arial" w:hAnsi="Arial" w:cs="Arial"/>
          <w:sz w:val="22"/>
          <w:szCs w:val="22"/>
        </w:rPr>
        <w:t>8</w:t>
      </w:r>
      <w:r w:rsidR="00732EE0">
        <w:rPr>
          <w:rFonts w:ascii="Arial" w:hAnsi="Arial" w:cs="Arial"/>
          <w:sz w:val="22"/>
          <w:szCs w:val="22"/>
        </w:rPr>
        <w:t xml:space="preserve"> years</w:t>
      </w:r>
    </w:p>
    <w:p w:rsidR="00732EE0" w:rsidRDefault="00732EE0">
      <w:pPr>
        <w:rPr>
          <w:rFonts w:ascii="Arial" w:eastAsia="Arial" w:hAnsi="Arial" w:cs="Arial"/>
          <w:sz w:val="22"/>
          <w:szCs w:val="22"/>
        </w:rPr>
      </w:pPr>
      <w:proofErr w:type="spellStart"/>
      <w:r>
        <w:rPr>
          <w:rFonts w:ascii="Arial" w:hAnsi="Arial" w:cs="Arial"/>
          <w:sz w:val="22"/>
          <w:szCs w:val="22"/>
        </w:rPr>
        <w:t>Ph</w:t>
      </w:r>
      <w:proofErr w:type="spellEnd"/>
      <w:r>
        <w:rPr>
          <w:rFonts w:ascii="Arial" w:hAnsi="Arial" w:cs="Arial"/>
          <w:sz w:val="22"/>
          <w:szCs w:val="22"/>
        </w:rPr>
        <w:t>:</w:t>
      </w:r>
      <w:r>
        <w:rPr>
          <w:rFonts w:ascii="Arial" w:eastAsia="Arial" w:hAnsi="Arial" w:cs="Arial"/>
          <w:sz w:val="22"/>
          <w:szCs w:val="22"/>
        </w:rPr>
        <w:t xml:space="preserve"> </w:t>
      </w:r>
      <w:r>
        <w:rPr>
          <w:rFonts w:ascii="Arial" w:hAnsi="Arial" w:cs="Arial"/>
          <w:sz w:val="22"/>
          <w:szCs w:val="22"/>
        </w:rPr>
        <w:t>-</w:t>
      </w:r>
      <w:r>
        <w:rPr>
          <w:rFonts w:ascii="Arial" w:eastAsia="Arial" w:hAnsi="Arial" w:cs="Arial"/>
          <w:sz w:val="22"/>
          <w:szCs w:val="22"/>
        </w:rPr>
        <w:t xml:space="preserve"> </w:t>
      </w:r>
      <w:r>
        <w:rPr>
          <w:rFonts w:ascii="Arial" w:hAnsi="Arial" w:cs="Arial"/>
          <w:sz w:val="22"/>
          <w:szCs w:val="22"/>
        </w:rPr>
        <w:t>9748158413(M);</w:t>
      </w:r>
      <w:r w:rsidR="008D0CE6">
        <w:rPr>
          <w:rFonts w:ascii="Arial" w:hAnsi="Arial" w:cs="Arial"/>
          <w:sz w:val="22"/>
          <w:szCs w:val="22"/>
        </w:rPr>
        <w:t xml:space="preserve"> </w:t>
      </w:r>
      <w:r w:rsidR="00360550">
        <w:rPr>
          <w:rFonts w:ascii="Arial" w:hAnsi="Arial" w:cs="Arial"/>
          <w:sz w:val="22"/>
          <w:szCs w:val="22"/>
        </w:rPr>
        <w:tab/>
      </w:r>
      <w:r w:rsidR="00360550">
        <w:rPr>
          <w:rFonts w:ascii="Arial" w:hAnsi="Arial" w:cs="Arial"/>
          <w:sz w:val="22"/>
          <w:szCs w:val="22"/>
        </w:rPr>
        <w:tab/>
        <w:t xml:space="preserve">   </w:t>
      </w:r>
      <w:r w:rsidR="008D0CE6">
        <w:rPr>
          <w:rFonts w:ascii="Arial" w:hAnsi="Arial" w:cs="Arial"/>
          <w:sz w:val="22"/>
          <w:szCs w:val="22"/>
        </w:rPr>
        <w:t xml:space="preserve"> </w:t>
      </w:r>
      <w:r>
        <w:rPr>
          <w:rFonts w:ascii="Arial" w:eastAsia="Arial" w:hAnsi="Arial" w:cs="Arial"/>
          <w:sz w:val="22"/>
          <w:szCs w:val="22"/>
        </w:rPr>
        <w:t xml:space="preserve">                                                    </w:t>
      </w:r>
      <w:proofErr w:type="spellStart"/>
      <w:r>
        <w:rPr>
          <w:rFonts w:ascii="Arial" w:eastAsia="Arial" w:hAnsi="Arial" w:cs="Arial"/>
          <w:sz w:val="22"/>
          <w:szCs w:val="22"/>
        </w:rPr>
        <w:t>NodeJS</w:t>
      </w:r>
      <w:proofErr w:type="spellEnd"/>
      <w:r>
        <w:rPr>
          <w:rFonts w:ascii="Arial" w:eastAsia="Arial" w:hAnsi="Arial" w:cs="Arial"/>
          <w:sz w:val="22"/>
          <w:szCs w:val="22"/>
        </w:rPr>
        <w:t xml:space="preserve"> Ex.: </w:t>
      </w:r>
      <w:r w:rsidR="00061DC6">
        <w:rPr>
          <w:rFonts w:ascii="Arial" w:eastAsia="Arial" w:hAnsi="Arial" w:cs="Arial"/>
          <w:sz w:val="22"/>
          <w:szCs w:val="22"/>
          <w:lang w:val="en-GB"/>
        </w:rPr>
        <w:t>6</w:t>
      </w:r>
      <w:r w:rsidR="00A565CA">
        <w:rPr>
          <w:rFonts w:ascii="Arial" w:eastAsia="Arial" w:hAnsi="Arial" w:cs="Arial"/>
          <w:sz w:val="22"/>
          <w:szCs w:val="22"/>
          <w:lang w:val="en-GB"/>
        </w:rPr>
        <w:t>.5</w:t>
      </w:r>
      <w:r>
        <w:rPr>
          <w:rFonts w:ascii="Arial" w:eastAsia="Arial" w:hAnsi="Arial" w:cs="Arial"/>
          <w:sz w:val="22"/>
          <w:szCs w:val="22"/>
          <w:lang w:val="en-GB"/>
        </w:rPr>
        <w:t xml:space="preserve"> </w:t>
      </w:r>
      <w:r>
        <w:rPr>
          <w:rFonts w:ascii="Arial" w:eastAsia="Arial" w:hAnsi="Arial" w:cs="Arial"/>
          <w:sz w:val="22"/>
          <w:szCs w:val="22"/>
        </w:rPr>
        <w:t>years</w:t>
      </w:r>
    </w:p>
    <w:p w:rsidR="00027BC9" w:rsidRDefault="00DE1F6F">
      <w:pPr>
        <w:rPr>
          <w:rFonts w:ascii="Arial" w:hAnsi="Arial" w:cs="Arial"/>
          <w:sz w:val="22"/>
          <w:szCs w:val="22"/>
        </w:rPr>
      </w:pPr>
      <w:r>
        <w:rPr>
          <w:rFonts w:ascii="Arial" w:hAnsi="Arial" w:cs="Arial"/>
          <w:sz w:val="22"/>
          <w:szCs w:val="22"/>
        </w:rPr>
        <w:t>Full</w:t>
      </w:r>
      <w:r w:rsidR="00027BC9">
        <w:rPr>
          <w:rFonts w:ascii="Arial" w:hAnsi="Arial" w:cs="Arial"/>
          <w:sz w:val="22"/>
          <w:szCs w:val="22"/>
        </w:rPr>
        <w:t xml:space="preserve"> Stack Development Experience : </w:t>
      </w:r>
      <w:r w:rsidR="005E6F77">
        <w:rPr>
          <w:rFonts w:ascii="Arial" w:hAnsi="Arial" w:cs="Arial"/>
          <w:sz w:val="22"/>
          <w:szCs w:val="22"/>
        </w:rPr>
        <w:t>6</w:t>
      </w:r>
      <w:r w:rsidR="008C4FC8">
        <w:rPr>
          <w:rFonts w:ascii="Arial" w:hAnsi="Arial" w:cs="Arial"/>
          <w:sz w:val="22"/>
          <w:szCs w:val="22"/>
        </w:rPr>
        <w:t xml:space="preserve"> </w:t>
      </w:r>
      <w:r w:rsidR="00027BC9">
        <w:rPr>
          <w:rFonts w:ascii="Arial" w:hAnsi="Arial" w:cs="Arial"/>
          <w:sz w:val="22"/>
          <w:szCs w:val="22"/>
        </w:rPr>
        <w:t xml:space="preserve">Years       </w:t>
      </w:r>
      <w:r w:rsidR="007B026A">
        <w:rPr>
          <w:rFonts w:ascii="Arial" w:hAnsi="Arial" w:cs="Arial"/>
          <w:sz w:val="22"/>
          <w:szCs w:val="22"/>
        </w:rPr>
        <w:t xml:space="preserve">                            </w:t>
      </w:r>
      <w:r w:rsidR="00061DC6">
        <w:rPr>
          <w:rFonts w:ascii="Arial" w:hAnsi="Arial" w:cs="Arial"/>
          <w:sz w:val="22"/>
          <w:szCs w:val="22"/>
        </w:rPr>
        <w:t xml:space="preserve"> </w:t>
      </w:r>
      <w:r w:rsidR="00782E16">
        <w:rPr>
          <w:rFonts w:ascii="Arial" w:hAnsi="Arial" w:cs="Arial"/>
          <w:sz w:val="22"/>
          <w:szCs w:val="22"/>
        </w:rPr>
        <w:t xml:space="preserve">   </w:t>
      </w:r>
      <w:r>
        <w:rPr>
          <w:rFonts w:ascii="Arial" w:hAnsi="Arial" w:cs="Arial"/>
          <w:sz w:val="22"/>
          <w:szCs w:val="22"/>
        </w:rPr>
        <w:t xml:space="preserve">   </w:t>
      </w:r>
      <w:r w:rsidR="00782E16">
        <w:rPr>
          <w:rFonts w:ascii="Arial" w:hAnsi="Arial" w:cs="Arial"/>
          <w:sz w:val="22"/>
          <w:szCs w:val="22"/>
        </w:rPr>
        <w:t>AngularJS</w:t>
      </w:r>
      <w:r w:rsidR="00A565CA">
        <w:rPr>
          <w:rFonts w:ascii="Arial" w:hAnsi="Arial" w:cs="Arial"/>
          <w:sz w:val="22"/>
          <w:szCs w:val="22"/>
        </w:rPr>
        <w:t xml:space="preserve"> Ex. : 4</w:t>
      </w:r>
      <w:r w:rsidR="00027BC9">
        <w:rPr>
          <w:rFonts w:ascii="Arial" w:hAnsi="Arial" w:cs="Arial"/>
          <w:sz w:val="22"/>
          <w:szCs w:val="22"/>
        </w:rPr>
        <w:t xml:space="preserve"> Year</w:t>
      </w:r>
      <w:r w:rsidR="00A565CA">
        <w:rPr>
          <w:rFonts w:ascii="Arial" w:hAnsi="Arial" w:cs="Arial"/>
          <w:sz w:val="22"/>
          <w:szCs w:val="22"/>
        </w:rPr>
        <w:t>s</w:t>
      </w:r>
    </w:p>
    <w:p w:rsidR="00732EE0" w:rsidRDefault="00732EE0">
      <w:pPr>
        <w:rPr>
          <w:rFonts w:ascii="Arial" w:hAnsi="Arial" w:cs="Arial"/>
        </w:rPr>
      </w:pPr>
      <w:r>
        <w:rPr>
          <w:rFonts w:ascii="Arial" w:hAnsi="Arial" w:cs="Arial"/>
          <w:sz w:val="22"/>
          <w:szCs w:val="22"/>
        </w:rPr>
        <w:t>Email:</w:t>
      </w:r>
      <w:r>
        <w:rPr>
          <w:rFonts w:ascii="Arial" w:eastAsia="Arial" w:hAnsi="Arial" w:cs="Arial"/>
          <w:sz w:val="22"/>
          <w:szCs w:val="22"/>
        </w:rPr>
        <w:t xml:space="preserve"> </w:t>
      </w:r>
      <w:r>
        <w:rPr>
          <w:rFonts w:ascii="Arial" w:hAnsi="Arial" w:cs="Arial"/>
          <w:sz w:val="22"/>
          <w:szCs w:val="22"/>
        </w:rPr>
        <w:t>-</w:t>
      </w:r>
      <w:r>
        <w:rPr>
          <w:rFonts w:ascii="Arial" w:eastAsia="Arial" w:hAnsi="Arial" w:cs="Arial"/>
          <w:sz w:val="22"/>
          <w:szCs w:val="22"/>
        </w:rPr>
        <w:t xml:space="preserve"> </w:t>
      </w:r>
      <w:hyperlink r:id="rId7" w:history="1">
        <w:r>
          <w:rPr>
            <w:rStyle w:val="Hyperlink"/>
          </w:rPr>
          <w:t>ranjoy.ghosh88@gmail.com</w:t>
        </w:r>
      </w:hyperlink>
      <w:r>
        <w:tab/>
        <w:t xml:space="preserve">    </w:t>
      </w:r>
      <w:r>
        <w:rPr>
          <w:lang w:val="en-US"/>
        </w:rPr>
        <w:t xml:space="preserve">      </w:t>
      </w:r>
      <w:r w:rsidR="00027BC9">
        <w:rPr>
          <w:lang w:val="en-US"/>
        </w:rPr>
        <w:t xml:space="preserve">                                               </w:t>
      </w:r>
      <w:r w:rsidR="007A21AE">
        <w:rPr>
          <w:lang w:val="en-US"/>
        </w:rPr>
        <w:t>Notice period 9</w:t>
      </w:r>
      <w:r>
        <w:rPr>
          <w:lang w:val="en-US"/>
        </w:rPr>
        <w:t xml:space="preserve">0 days </w:t>
      </w:r>
      <w:r>
        <w:t xml:space="preserve">                                                        </w:t>
      </w:r>
    </w:p>
    <w:p w:rsidR="00732EE0" w:rsidRDefault="005E6F77">
      <w:pPr>
        <w:rPr>
          <w:rFonts w:ascii="Arial" w:hAnsi="Arial" w:cs="Arial"/>
        </w:rPr>
      </w:pPr>
      <w:r>
        <w:rPr>
          <w:rFonts w:ascii="Arial" w:hAnsi="Arial" w:cs="Arial"/>
        </w:rPr>
        <w:t>Skype:- ranjoy.ghosh88</w:t>
      </w:r>
    </w:p>
    <w:p w:rsidR="00732EE0" w:rsidRDefault="00732EE0">
      <w:pPr>
        <w:rPr>
          <w:rFonts w:ascii="Arial" w:hAnsi="Arial" w:cs="Arial"/>
          <w:b/>
        </w:rPr>
      </w:pPr>
    </w:p>
    <w:p w:rsidR="00732EE0" w:rsidRDefault="00732EE0">
      <w:pPr>
        <w:rPr>
          <w:rFonts w:ascii="Arial" w:hAnsi="Arial" w:cs="Arial"/>
          <w:b/>
          <w:sz w:val="22"/>
          <w:szCs w:val="22"/>
        </w:rPr>
      </w:pPr>
      <w:r>
        <w:rPr>
          <w:rFonts w:ascii="Arial" w:hAnsi="Arial" w:cs="Arial"/>
          <w:b/>
          <w:sz w:val="22"/>
          <w:szCs w:val="22"/>
        </w:rPr>
        <w:t>Objective</w:t>
      </w:r>
      <w:r>
        <w:rPr>
          <w:rFonts w:ascii="Arial" w:hAnsi="Arial" w:cs="Arial"/>
          <w:sz w:val="22"/>
          <w:szCs w:val="22"/>
        </w:rPr>
        <w:t>:</w:t>
      </w:r>
      <w:r>
        <w:rPr>
          <w:rFonts w:ascii="Arial" w:eastAsia="Arial" w:hAnsi="Arial" w:cs="Arial"/>
          <w:sz w:val="22"/>
          <w:szCs w:val="22"/>
        </w:rPr>
        <w:t xml:space="preserve"> </w:t>
      </w:r>
      <w:r>
        <w:rPr>
          <w:rFonts w:ascii="Arial" w:hAnsi="Arial" w:cs="Arial"/>
          <w:sz w:val="22"/>
          <w:szCs w:val="22"/>
        </w:rPr>
        <w:t>To</w:t>
      </w:r>
      <w:r>
        <w:rPr>
          <w:rFonts w:ascii="Arial" w:eastAsia="Arial" w:hAnsi="Arial" w:cs="Arial"/>
          <w:sz w:val="22"/>
          <w:szCs w:val="22"/>
        </w:rPr>
        <w:t xml:space="preserve"> </w:t>
      </w:r>
      <w:r>
        <w:rPr>
          <w:rFonts w:ascii="Arial" w:hAnsi="Arial" w:cs="Arial"/>
          <w:sz w:val="22"/>
          <w:szCs w:val="22"/>
        </w:rPr>
        <w:t>be</w:t>
      </w:r>
      <w:r>
        <w:rPr>
          <w:rFonts w:ascii="Arial" w:eastAsia="Arial" w:hAnsi="Arial" w:cs="Arial"/>
          <w:sz w:val="22"/>
          <w:szCs w:val="22"/>
        </w:rPr>
        <w:t xml:space="preserve"> </w:t>
      </w:r>
      <w:r>
        <w:rPr>
          <w:rFonts w:ascii="Arial" w:hAnsi="Arial" w:cs="Arial"/>
          <w:sz w:val="22"/>
          <w:szCs w:val="22"/>
        </w:rPr>
        <w:t>an</w:t>
      </w:r>
      <w:r>
        <w:rPr>
          <w:rFonts w:ascii="Arial" w:eastAsia="Arial" w:hAnsi="Arial" w:cs="Arial"/>
          <w:sz w:val="22"/>
          <w:szCs w:val="22"/>
        </w:rPr>
        <w:t xml:space="preserve"> </w:t>
      </w:r>
      <w:r>
        <w:rPr>
          <w:rFonts w:ascii="Arial" w:hAnsi="Arial" w:cs="Arial"/>
          <w:sz w:val="22"/>
          <w:szCs w:val="22"/>
        </w:rPr>
        <w:t>accomplished</w:t>
      </w:r>
      <w:r>
        <w:rPr>
          <w:rFonts w:ascii="Arial" w:eastAsia="Arial" w:hAnsi="Arial" w:cs="Arial"/>
          <w:sz w:val="22"/>
          <w:szCs w:val="22"/>
        </w:rPr>
        <w:t xml:space="preserve"> </w:t>
      </w:r>
      <w:r>
        <w:rPr>
          <w:rFonts w:ascii="Arial" w:hAnsi="Arial" w:cs="Arial"/>
          <w:sz w:val="22"/>
          <w:szCs w:val="22"/>
        </w:rPr>
        <w:t>professional</w:t>
      </w:r>
      <w:r>
        <w:rPr>
          <w:rFonts w:ascii="Arial" w:eastAsia="Arial" w:hAnsi="Arial" w:cs="Arial"/>
          <w:sz w:val="22"/>
          <w:szCs w:val="22"/>
        </w:rPr>
        <w:t xml:space="preserve"> </w:t>
      </w:r>
      <w:r>
        <w:rPr>
          <w:rFonts w:ascii="Arial" w:hAnsi="Arial" w:cs="Arial"/>
          <w:sz w:val="22"/>
          <w:szCs w:val="22"/>
        </w:rPr>
        <w:t>who</w:t>
      </w:r>
      <w:r>
        <w:rPr>
          <w:rFonts w:ascii="Arial" w:eastAsia="Arial" w:hAnsi="Arial" w:cs="Arial"/>
          <w:sz w:val="22"/>
          <w:szCs w:val="22"/>
        </w:rPr>
        <w:t xml:space="preserve"> </w:t>
      </w:r>
      <w:r>
        <w:rPr>
          <w:rFonts w:ascii="Arial" w:hAnsi="Arial" w:cs="Arial"/>
          <w:sz w:val="22"/>
          <w:szCs w:val="22"/>
        </w:rPr>
        <w:t>strives</w:t>
      </w:r>
      <w:r>
        <w:rPr>
          <w:rFonts w:ascii="Arial" w:eastAsia="Arial" w:hAnsi="Arial" w:cs="Arial"/>
          <w:sz w:val="22"/>
          <w:szCs w:val="22"/>
        </w:rPr>
        <w:t xml:space="preserve"> </w:t>
      </w:r>
      <w:r>
        <w:rPr>
          <w:rFonts w:ascii="Arial" w:hAnsi="Arial" w:cs="Arial"/>
          <w:sz w:val="22"/>
          <w:szCs w:val="22"/>
        </w:rPr>
        <w:t>for</w:t>
      </w:r>
      <w:r>
        <w:rPr>
          <w:rFonts w:ascii="Arial" w:eastAsia="Arial" w:hAnsi="Arial" w:cs="Arial"/>
          <w:sz w:val="22"/>
          <w:szCs w:val="22"/>
        </w:rPr>
        <w:t xml:space="preserve"> </w:t>
      </w:r>
      <w:r>
        <w:rPr>
          <w:rFonts w:ascii="Arial" w:hAnsi="Arial" w:cs="Arial"/>
          <w:sz w:val="22"/>
          <w:szCs w:val="22"/>
        </w:rPr>
        <w:t>excellence</w:t>
      </w:r>
      <w:r>
        <w:rPr>
          <w:rFonts w:ascii="Arial" w:eastAsia="Arial" w:hAnsi="Arial" w:cs="Arial"/>
          <w:sz w:val="22"/>
          <w:szCs w:val="22"/>
        </w:rPr>
        <w:t xml:space="preserve"> </w:t>
      </w:r>
      <w:r>
        <w:rPr>
          <w:rFonts w:ascii="Arial" w:hAnsi="Arial" w:cs="Arial"/>
          <w:sz w:val="22"/>
          <w:szCs w:val="22"/>
        </w:rPr>
        <w:t>at</w:t>
      </w:r>
      <w:r>
        <w:rPr>
          <w:rFonts w:ascii="Arial" w:eastAsia="Arial" w:hAnsi="Arial" w:cs="Arial"/>
          <w:sz w:val="22"/>
          <w:szCs w:val="22"/>
        </w:rPr>
        <w:t xml:space="preserve"> </w:t>
      </w:r>
      <w:r>
        <w:rPr>
          <w:rFonts w:ascii="Arial" w:hAnsi="Arial" w:cs="Arial"/>
          <w:sz w:val="22"/>
          <w:szCs w:val="22"/>
        </w:rPr>
        <w:t>every</w:t>
      </w:r>
      <w:r>
        <w:rPr>
          <w:rFonts w:ascii="Arial" w:eastAsia="Arial" w:hAnsi="Arial" w:cs="Arial"/>
          <w:sz w:val="22"/>
          <w:szCs w:val="22"/>
        </w:rPr>
        <w:t xml:space="preserve"> </w:t>
      </w:r>
      <w:r>
        <w:rPr>
          <w:rFonts w:ascii="Arial" w:hAnsi="Arial" w:cs="Arial"/>
          <w:sz w:val="22"/>
          <w:szCs w:val="22"/>
        </w:rPr>
        <w:t>step</w:t>
      </w:r>
      <w:r>
        <w:rPr>
          <w:rFonts w:ascii="Arial" w:eastAsia="Arial" w:hAnsi="Arial" w:cs="Arial"/>
          <w:sz w:val="22"/>
          <w:szCs w:val="22"/>
        </w:rPr>
        <w:t xml:space="preserve"> </w:t>
      </w:r>
      <w:r>
        <w:rPr>
          <w:rFonts w:ascii="Arial" w:hAnsi="Arial" w:cs="Arial"/>
          <w:sz w:val="22"/>
          <w:szCs w:val="22"/>
        </w:rPr>
        <w:t>of</w:t>
      </w:r>
      <w:r>
        <w:rPr>
          <w:rFonts w:ascii="Arial" w:eastAsia="Arial" w:hAnsi="Arial" w:cs="Arial"/>
          <w:sz w:val="22"/>
          <w:szCs w:val="22"/>
        </w:rPr>
        <w:t xml:space="preserve"> </w:t>
      </w:r>
      <w:r>
        <w:rPr>
          <w:rFonts w:ascii="Arial" w:hAnsi="Arial" w:cs="Arial"/>
          <w:sz w:val="22"/>
          <w:szCs w:val="22"/>
        </w:rPr>
        <w:t>life</w:t>
      </w:r>
      <w:r>
        <w:rPr>
          <w:rFonts w:ascii="Arial" w:eastAsia="Arial" w:hAnsi="Arial" w:cs="Arial"/>
          <w:sz w:val="22"/>
          <w:szCs w:val="22"/>
        </w:rPr>
        <w:t xml:space="preserve"> </w:t>
      </w:r>
      <w:r>
        <w:rPr>
          <w:rFonts w:ascii="Arial" w:hAnsi="Arial" w:cs="Arial"/>
          <w:sz w:val="22"/>
          <w:szCs w:val="22"/>
        </w:rPr>
        <w:t>with</w:t>
      </w:r>
      <w:r>
        <w:rPr>
          <w:rFonts w:ascii="Arial" w:eastAsia="Arial" w:hAnsi="Arial" w:cs="Arial"/>
          <w:sz w:val="22"/>
          <w:szCs w:val="22"/>
        </w:rPr>
        <w:t xml:space="preserve"> </w:t>
      </w:r>
      <w:r>
        <w:rPr>
          <w:rFonts w:ascii="Arial" w:hAnsi="Arial" w:cs="Arial"/>
          <w:sz w:val="22"/>
          <w:szCs w:val="22"/>
        </w:rPr>
        <w:t>a</w:t>
      </w:r>
      <w:r>
        <w:rPr>
          <w:rFonts w:ascii="Arial" w:eastAsia="Arial" w:hAnsi="Arial" w:cs="Arial"/>
          <w:sz w:val="22"/>
          <w:szCs w:val="22"/>
        </w:rPr>
        <w:t xml:space="preserve"> </w:t>
      </w:r>
      <w:r>
        <w:rPr>
          <w:rFonts w:ascii="Arial" w:hAnsi="Arial" w:cs="Arial"/>
          <w:sz w:val="22"/>
          <w:szCs w:val="22"/>
        </w:rPr>
        <w:t>focus</w:t>
      </w:r>
      <w:r>
        <w:rPr>
          <w:rFonts w:ascii="Arial" w:eastAsia="Arial" w:hAnsi="Arial" w:cs="Arial"/>
          <w:sz w:val="22"/>
          <w:szCs w:val="22"/>
        </w:rPr>
        <w:t xml:space="preserve"> </w:t>
      </w:r>
      <w:r>
        <w:rPr>
          <w:rFonts w:ascii="Arial" w:hAnsi="Arial" w:cs="Arial"/>
          <w:sz w:val="22"/>
          <w:szCs w:val="22"/>
        </w:rPr>
        <w:t>on</w:t>
      </w:r>
      <w:r>
        <w:rPr>
          <w:rFonts w:ascii="Arial" w:eastAsia="Arial" w:hAnsi="Arial" w:cs="Arial"/>
          <w:sz w:val="22"/>
          <w:szCs w:val="22"/>
        </w:rPr>
        <w:t xml:space="preserve"> </w:t>
      </w:r>
      <w:r>
        <w:rPr>
          <w:rFonts w:ascii="Arial" w:hAnsi="Arial" w:cs="Arial"/>
          <w:sz w:val="22"/>
          <w:szCs w:val="22"/>
        </w:rPr>
        <w:t>innovation</w:t>
      </w:r>
      <w:r>
        <w:rPr>
          <w:rFonts w:ascii="Arial" w:eastAsia="Arial" w:hAnsi="Arial" w:cs="Arial"/>
          <w:sz w:val="22"/>
          <w:szCs w:val="22"/>
        </w:rPr>
        <w:t xml:space="preserve"> </w:t>
      </w:r>
      <w:r>
        <w:rPr>
          <w:rFonts w:ascii="Arial" w:hAnsi="Arial" w:cs="Arial"/>
          <w:sz w:val="22"/>
          <w:szCs w:val="22"/>
        </w:rPr>
        <w:t>and</w:t>
      </w:r>
      <w:r>
        <w:rPr>
          <w:rFonts w:ascii="Arial" w:eastAsia="Arial" w:hAnsi="Arial" w:cs="Arial"/>
          <w:sz w:val="22"/>
          <w:szCs w:val="22"/>
        </w:rPr>
        <w:t xml:space="preserve"> </w:t>
      </w:r>
      <w:r>
        <w:rPr>
          <w:rFonts w:ascii="Arial" w:hAnsi="Arial" w:cs="Arial"/>
          <w:sz w:val="22"/>
          <w:szCs w:val="22"/>
        </w:rPr>
        <w:t>value</w:t>
      </w:r>
      <w:r>
        <w:rPr>
          <w:rFonts w:ascii="Arial" w:eastAsia="Arial" w:hAnsi="Arial" w:cs="Arial"/>
          <w:sz w:val="22"/>
          <w:szCs w:val="22"/>
        </w:rPr>
        <w:t xml:space="preserve"> </w:t>
      </w:r>
      <w:r>
        <w:rPr>
          <w:rFonts w:ascii="Arial" w:hAnsi="Arial" w:cs="Arial"/>
          <w:sz w:val="22"/>
          <w:szCs w:val="22"/>
        </w:rPr>
        <w:t>addition.</w:t>
      </w:r>
      <w:r w:rsidR="005A3EAA">
        <w:rPr>
          <w:rFonts w:ascii="Arial" w:hAnsi="Arial" w:cs="Arial"/>
          <w:sz w:val="22"/>
          <w:szCs w:val="22"/>
        </w:rPr>
        <w:t xml:space="preserve"> Being a techie and also handling a team efficiently. My moto to work as a lead like </w:t>
      </w:r>
      <w:r w:rsidR="00ED63C1">
        <w:rPr>
          <w:rFonts w:ascii="Arial" w:hAnsi="Arial" w:cs="Arial"/>
          <w:sz w:val="22"/>
          <w:szCs w:val="22"/>
        </w:rPr>
        <w:t>help others to unblock their problem with a</w:t>
      </w:r>
      <w:r w:rsidR="00A34053">
        <w:rPr>
          <w:rFonts w:ascii="Arial" w:hAnsi="Arial" w:cs="Arial"/>
          <w:sz w:val="22"/>
          <w:szCs w:val="22"/>
        </w:rPr>
        <w:t>n</w:t>
      </w:r>
      <w:r w:rsidR="00ED63C1">
        <w:rPr>
          <w:rFonts w:ascii="Arial" w:hAnsi="Arial" w:cs="Arial"/>
          <w:sz w:val="22"/>
          <w:szCs w:val="22"/>
        </w:rPr>
        <w:t xml:space="preserve"> optimized and easy way. And also </w:t>
      </w:r>
      <w:r w:rsidR="007D01F7">
        <w:rPr>
          <w:rFonts w:ascii="Arial" w:hAnsi="Arial" w:cs="Arial"/>
          <w:sz w:val="22"/>
          <w:szCs w:val="22"/>
        </w:rPr>
        <w:t xml:space="preserve">keep on working with code to </w:t>
      </w:r>
      <w:r w:rsidR="00737D42">
        <w:rPr>
          <w:rFonts w:ascii="Arial" w:hAnsi="Arial" w:cs="Arial"/>
          <w:sz w:val="22"/>
          <w:szCs w:val="22"/>
        </w:rPr>
        <w:t>as an individual contributor.</w:t>
      </w:r>
    </w:p>
    <w:p w:rsidR="00732EE0" w:rsidRDefault="00732EE0">
      <w:pPr>
        <w:rPr>
          <w:rFonts w:ascii="Arial" w:hAnsi="Arial" w:cs="Arial"/>
          <w:b/>
          <w:sz w:val="22"/>
          <w:szCs w:val="22"/>
        </w:rPr>
      </w:pPr>
    </w:p>
    <w:p w:rsidR="00732EE0" w:rsidRDefault="00732EE0">
      <w:pPr>
        <w:rPr>
          <w:rFonts w:ascii="Arial" w:eastAsia="Arial" w:hAnsi="Arial" w:cs="Arial"/>
          <w:b/>
          <w:sz w:val="22"/>
          <w:szCs w:val="22"/>
        </w:rPr>
      </w:pPr>
      <w:r>
        <w:rPr>
          <w:rFonts w:ascii="Arial" w:hAnsi="Arial" w:cs="Arial"/>
          <w:b/>
          <w:sz w:val="22"/>
          <w:szCs w:val="22"/>
        </w:rPr>
        <w:t>Last</w:t>
      </w:r>
      <w:r>
        <w:rPr>
          <w:rFonts w:ascii="Arial" w:eastAsia="Arial" w:hAnsi="Arial" w:cs="Arial"/>
          <w:b/>
          <w:sz w:val="22"/>
          <w:szCs w:val="22"/>
        </w:rPr>
        <w:t xml:space="preserve"> </w:t>
      </w:r>
      <w:r>
        <w:rPr>
          <w:rFonts w:ascii="Arial" w:hAnsi="Arial" w:cs="Arial"/>
          <w:b/>
          <w:sz w:val="22"/>
          <w:szCs w:val="22"/>
        </w:rPr>
        <w:t>Educational</w:t>
      </w:r>
      <w:r>
        <w:rPr>
          <w:rFonts w:ascii="Arial" w:eastAsia="Arial" w:hAnsi="Arial" w:cs="Arial"/>
          <w:b/>
          <w:sz w:val="22"/>
          <w:szCs w:val="22"/>
        </w:rPr>
        <w:t xml:space="preserve"> </w:t>
      </w:r>
      <w:r>
        <w:rPr>
          <w:rFonts w:ascii="Arial" w:hAnsi="Arial" w:cs="Arial"/>
          <w:b/>
          <w:sz w:val="22"/>
          <w:szCs w:val="22"/>
        </w:rPr>
        <w:t>Status:</w:t>
      </w:r>
      <w:r>
        <w:rPr>
          <w:rFonts w:ascii="Arial" w:eastAsia="Arial" w:hAnsi="Arial" w:cs="Arial"/>
          <w:b/>
          <w:sz w:val="22"/>
          <w:szCs w:val="22"/>
        </w:rPr>
        <w:t xml:space="preserve"> </w:t>
      </w:r>
      <w:r>
        <w:rPr>
          <w:rFonts w:ascii="Arial" w:hAnsi="Arial" w:cs="Arial"/>
          <w:sz w:val="22"/>
          <w:szCs w:val="22"/>
        </w:rPr>
        <w:t>Completed</w:t>
      </w:r>
      <w:r>
        <w:rPr>
          <w:rFonts w:ascii="Arial" w:eastAsia="Arial" w:hAnsi="Arial" w:cs="Arial"/>
          <w:sz w:val="22"/>
          <w:szCs w:val="22"/>
        </w:rPr>
        <w:t xml:space="preserve"> </w:t>
      </w:r>
      <w:proofErr w:type="spellStart"/>
      <w:r>
        <w:rPr>
          <w:rFonts w:ascii="Arial" w:hAnsi="Arial" w:cs="Arial"/>
          <w:sz w:val="22"/>
          <w:szCs w:val="22"/>
        </w:rPr>
        <w:t>B.Tech</w:t>
      </w:r>
      <w:proofErr w:type="spellEnd"/>
      <w:r>
        <w:rPr>
          <w:rFonts w:ascii="Arial" w:eastAsia="Arial" w:hAnsi="Arial" w:cs="Arial"/>
          <w:sz w:val="22"/>
          <w:szCs w:val="22"/>
        </w:rPr>
        <w:t xml:space="preserve"> </w:t>
      </w:r>
      <w:r>
        <w:rPr>
          <w:rFonts w:ascii="Arial" w:hAnsi="Arial" w:cs="Arial"/>
          <w:sz w:val="22"/>
          <w:szCs w:val="22"/>
        </w:rPr>
        <w:t>in</w:t>
      </w:r>
      <w:r>
        <w:rPr>
          <w:rFonts w:ascii="Arial" w:eastAsia="Arial" w:hAnsi="Arial" w:cs="Arial"/>
          <w:sz w:val="22"/>
          <w:szCs w:val="22"/>
        </w:rPr>
        <w:t xml:space="preserve"> </w:t>
      </w:r>
      <w:r>
        <w:rPr>
          <w:rFonts w:ascii="Arial" w:hAnsi="Arial" w:cs="Arial"/>
          <w:sz w:val="22"/>
          <w:szCs w:val="22"/>
        </w:rPr>
        <w:t>Computer</w:t>
      </w:r>
      <w:r>
        <w:rPr>
          <w:rFonts w:ascii="Arial" w:eastAsia="Arial" w:hAnsi="Arial" w:cs="Arial"/>
          <w:sz w:val="22"/>
          <w:szCs w:val="22"/>
        </w:rPr>
        <w:t xml:space="preserve"> </w:t>
      </w:r>
      <w:r>
        <w:rPr>
          <w:rFonts w:ascii="Arial" w:hAnsi="Arial" w:cs="Arial"/>
          <w:sz w:val="22"/>
          <w:szCs w:val="22"/>
        </w:rPr>
        <w:t>Science</w:t>
      </w:r>
      <w:r>
        <w:rPr>
          <w:rFonts w:ascii="Arial" w:eastAsia="Arial" w:hAnsi="Arial" w:cs="Arial"/>
          <w:sz w:val="22"/>
          <w:szCs w:val="22"/>
        </w:rPr>
        <w:t xml:space="preserve"> </w:t>
      </w:r>
      <w:r>
        <w:rPr>
          <w:rFonts w:ascii="Arial" w:hAnsi="Arial" w:cs="Arial"/>
          <w:sz w:val="22"/>
          <w:szCs w:val="22"/>
        </w:rPr>
        <w:t>&amp;</w:t>
      </w:r>
      <w:r>
        <w:rPr>
          <w:rFonts w:ascii="Arial" w:eastAsia="Arial" w:hAnsi="Arial" w:cs="Arial"/>
          <w:sz w:val="22"/>
          <w:szCs w:val="22"/>
        </w:rPr>
        <w:t xml:space="preserve"> </w:t>
      </w:r>
      <w:r>
        <w:rPr>
          <w:rFonts w:ascii="Arial" w:hAnsi="Arial" w:cs="Arial"/>
          <w:sz w:val="22"/>
          <w:szCs w:val="22"/>
        </w:rPr>
        <w:t>Engineering</w:t>
      </w:r>
      <w:r>
        <w:rPr>
          <w:rFonts w:ascii="Arial" w:eastAsia="Arial" w:hAnsi="Arial" w:cs="Arial"/>
          <w:sz w:val="22"/>
          <w:szCs w:val="22"/>
        </w:rPr>
        <w:t xml:space="preserve"> </w:t>
      </w:r>
      <w:r>
        <w:rPr>
          <w:rFonts w:ascii="Arial" w:hAnsi="Arial" w:cs="Arial"/>
          <w:sz w:val="22"/>
          <w:szCs w:val="22"/>
        </w:rPr>
        <w:t>from</w:t>
      </w:r>
      <w:r>
        <w:rPr>
          <w:rFonts w:ascii="Arial" w:eastAsia="Arial" w:hAnsi="Arial" w:cs="Arial"/>
          <w:sz w:val="22"/>
          <w:szCs w:val="22"/>
        </w:rPr>
        <w:t xml:space="preserve"> </w:t>
      </w:r>
      <w:r>
        <w:rPr>
          <w:rFonts w:ascii="Arial" w:hAnsi="Arial" w:cs="Arial"/>
          <w:sz w:val="22"/>
          <w:szCs w:val="22"/>
        </w:rPr>
        <w:t>Calcutta</w:t>
      </w:r>
      <w:r>
        <w:rPr>
          <w:rFonts w:ascii="Arial" w:eastAsia="Arial" w:hAnsi="Arial" w:cs="Arial"/>
          <w:sz w:val="22"/>
          <w:szCs w:val="22"/>
        </w:rPr>
        <w:t xml:space="preserve"> </w:t>
      </w:r>
      <w:r>
        <w:rPr>
          <w:rFonts w:ascii="Arial" w:hAnsi="Arial" w:cs="Arial"/>
          <w:sz w:val="22"/>
          <w:szCs w:val="22"/>
        </w:rPr>
        <w:t>Institute</w:t>
      </w:r>
      <w:r>
        <w:rPr>
          <w:rFonts w:ascii="Arial" w:eastAsia="Arial" w:hAnsi="Arial" w:cs="Arial"/>
          <w:sz w:val="22"/>
          <w:szCs w:val="22"/>
        </w:rPr>
        <w:t xml:space="preserve"> </w:t>
      </w:r>
      <w:r>
        <w:rPr>
          <w:rFonts w:ascii="Arial" w:hAnsi="Arial" w:cs="Arial"/>
          <w:sz w:val="22"/>
          <w:szCs w:val="22"/>
        </w:rPr>
        <w:t>of</w:t>
      </w:r>
      <w:r>
        <w:rPr>
          <w:rFonts w:ascii="Arial" w:eastAsia="Arial" w:hAnsi="Arial" w:cs="Arial"/>
          <w:sz w:val="22"/>
          <w:szCs w:val="22"/>
        </w:rPr>
        <w:t xml:space="preserve"> </w:t>
      </w:r>
      <w:r>
        <w:rPr>
          <w:rFonts w:ascii="Arial" w:hAnsi="Arial" w:cs="Arial"/>
          <w:sz w:val="22"/>
          <w:szCs w:val="22"/>
        </w:rPr>
        <w:t>Technology.</w:t>
      </w:r>
      <w:r>
        <w:rPr>
          <w:rFonts w:ascii="Arial" w:eastAsia="Arial" w:hAnsi="Arial" w:cs="Arial"/>
          <w:sz w:val="22"/>
          <w:szCs w:val="22"/>
        </w:rPr>
        <w:t xml:space="preserve"> </w:t>
      </w:r>
    </w:p>
    <w:tbl>
      <w:tblPr>
        <w:tblW w:w="0" w:type="auto"/>
        <w:tblLayout w:type="fixed"/>
        <w:tblLook w:val="0000" w:firstRow="0" w:lastRow="0" w:firstColumn="0" w:lastColumn="0" w:noHBand="0" w:noVBand="0"/>
      </w:tblPr>
      <w:tblGrid>
        <w:gridCol w:w="2682"/>
        <w:gridCol w:w="2246"/>
        <w:gridCol w:w="2158"/>
        <w:gridCol w:w="1039"/>
        <w:gridCol w:w="2326"/>
      </w:tblGrid>
      <w:tr w:rsidR="00732EE0" w:rsidTr="00425E25">
        <w:trPr>
          <w:trHeight w:val="287"/>
        </w:trPr>
        <w:tc>
          <w:tcPr>
            <w:tcW w:w="2682" w:type="dxa"/>
            <w:tcBorders>
              <w:top w:val="single" w:sz="4" w:space="0" w:color="000000"/>
              <w:left w:val="single" w:sz="4" w:space="0" w:color="000000"/>
              <w:bottom w:val="single" w:sz="4" w:space="0" w:color="000000"/>
            </w:tcBorders>
            <w:shd w:val="clear" w:color="auto" w:fill="FFFFFF"/>
          </w:tcPr>
          <w:p w:rsidR="00732EE0" w:rsidRDefault="00732EE0">
            <w:pPr>
              <w:jc w:val="center"/>
              <w:rPr>
                <w:rFonts w:ascii="Arial" w:hAnsi="Arial" w:cs="Arial"/>
                <w:b/>
              </w:rPr>
            </w:pPr>
            <w:r>
              <w:rPr>
                <w:rFonts w:ascii="Arial" w:hAnsi="Arial" w:cs="Arial"/>
                <w:b/>
              </w:rPr>
              <w:t>Examination/Degree</w:t>
            </w:r>
          </w:p>
        </w:tc>
        <w:tc>
          <w:tcPr>
            <w:tcW w:w="2246" w:type="dxa"/>
            <w:tcBorders>
              <w:top w:val="single" w:sz="4" w:space="0" w:color="000000"/>
              <w:left w:val="single" w:sz="4" w:space="0" w:color="000000"/>
              <w:bottom w:val="single" w:sz="4" w:space="0" w:color="000000"/>
            </w:tcBorders>
            <w:shd w:val="clear" w:color="auto" w:fill="FFFFFF"/>
          </w:tcPr>
          <w:p w:rsidR="00732EE0" w:rsidRDefault="00732EE0">
            <w:pPr>
              <w:jc w:val="center"/>
              <w:rPr>
                <w:rFonts w:ascii="Arial" w:hAnsi="Arial" w:cs="Arial"/>
                <w:b/>
              </w:rPr>
            </w:pPr>
            <w:r>
              <w:rPr>
                <w:rFonts w:ascii="Arial" w:hAnsi="Arial" w:cs="Arial"/>
                <w:b/>
              </w:rPr>
              <w:t>Institute</w:t>
            </w:r>
          </w:p>
        </w:tc>
        <w:tc>
          <w:tcPr>
            <w:tcW w:w="2158" w:type="dxa"/>
            <w:tcBorders>
              <w:top w:val="single" w:sz="4" w:space="0" w:color="000000"/>
              <w:left w:val="single" w:sz="4" w:space="0" w:color="000000"/>
              <w:bottom w:val="single" w:sz="4" w:space="0" w:color="000000"/>
            </w:tcBorders>
            <w:shd w:val="clear" w:color="auto" w:fill="FFFFFF"/>
          </w:tcPr>
          <w:p w:rsidR="00732EE0" w:rsidRDefault="00732EE0">
            <w:pPr>
              <w:jc w:val="center"/>
              <w:rPr>
                <w:rFonts w:ascii="Arial" w:hAnsi="Arial" w:cs="Arial"/>
                <w:b/>
              </w:rPr>
            </w:pPr>
            <w:r>
              <w:rPr>
                <w:rFonts w:ascii="Arial" w:hAnsi="Arial" w:cs="Arial"/>
                <w:b/>
              </w:rPr>
              <w:t>University/Board</w:t>
            </w:r>
          </w:p>
        </w:tc>
        <w:tc>
          <w:tcPr>
            <w:tcW w:w="1039" w:type="dxa"/>
            <w:tcBorders>
              <w:top w:val="single" w:sz="4" w:space="0" w:color="000000"/>
              <w:left w:val="single" w:sz="4" w:space="0" w:color="000000"/>
              <w:bottom w:val="single" w:sz="4" w:space="0" w:color="000000"/>
            </w:tcBorders>
            <w:shd w:val="clear" w:color="auto" w:fill="FFFFFF"/>
          </w:tcPr>
          <w:p w:rsidR="00732EE0" w:rsidRDefault="00732EE0">
            <w:pPr>
              <w:jc w:val="center"/>
              <w:rPr>
                <w:rFonts w:ascii="Arial" w:hAnsi="Arial" w:cs="Arial"/>
                <w:b/>
              </w:rPr>
            </w:pPr>
            <w:r>
              <w:rPr>
                <w:rFonts w:ascii="Arial" w:hAnsi="Arial" w:cs="Arial"/>
                <w:b/>
              </w:rPr>
              <w:t>Year</w:t>
            </w:r>
          </w:p>
        </w:tc>
        <w:tc>
          <w:tcPr>
            <w:tcW w:w="2326" w:type="dxa"/>
            <w:tcBorders>
              <w:top w:val="single" w:sz="4" w:space="0" w:color="000000"/>
              <w:left w:val="single" w:sz="4" w:space="0" w:color="000000"/>
              <w:bottom w:val="single" w:sz="4" w:space="0" w:color="000000"/>
              <w:right w:val="single" w:sz="4" w:space="0" w:color="000000"/>
            </w:tcBorders>
            <w:shd w:val="clear" w:color="auto" w:fill="FFFFFF"/>
          </w:tcPr>
          <w:p w:rsidR="00732EE0" w:rsidRDefault="00732EE0">
            <w:pPr>
              <w:jc w:val="center"/>
            </w:pPr>
            <w:r>
              <w:rPr>
                <w:rFonts w:ascii="Arial" w:hAnsi="Arial" w:cs="Arial"/>
                <w:b/>
              </w:rPr>
              <w:t>CGPA/Percentage</w:t>
            </w:r>
          </w:p>
        </w:tc>
      </w:tr>
      <w:tr w:rsidR="00732EE0">
        <w:trPr>
          <w:trHeight w:val="610"/>
        </w:trPr>
        <w:tc>
          <w:tcPr>
            <w:tcW w:w="2682" w:type="dxa"/>
            <w:tcBorders>
              <w:top w:val="single" w:sz="4" w:space="0" w:color="000000"/>
              <w:left w:val="single" w:sz="4" w:space="0" w:color="000000"/>
              <w:bottom w:val="single" w:sz="4" w:space="0" w:color="000000"/>
            </w:tcBorders>
            <w:shd w:val="clear" w:color="auto" w:fill="FFFFFF"/>
          </w:tcPr>
          <w:p w:rsidR="00732EE0" w:rsidRDefault="00732EE0">
            <w:pPr>
              <w:jc w:val="center"/>
              <w:rPr>
                <w:rFonts w:ascii="Arial" w:hAnsi="Arial" w:cs="Arial"/>
              </w:rPr>
            </w:pPr>
            <w:proofErr w:type="spellStart"/>
            <w:r>
              <w:rPr>
                <w:rFonts w:ascii="Arial" w:hAnsi="Arial" w:cs="Arial"/>
                <w:b/>
                <w:sz w:val="22"/>
                <w:szCs w:val="22"/>
              </w:rPr>
              <w:t>B.Tech</w:t>
            </w:r>
            <w:proofErr w:type="spellEnd"/>
            <w:r>
              <w:rPr>
                <w:rFonts w:ascii="Arial" w:eastAsia="Arial" w:hAnsi="Arial" w:cs="Arial"/>
                <w:sz w:val="22"/>
                <w:szCs w:val="22"/>
              </w:rPr>
              <w:t xml:space="preserve"> </w:t>
            </w:r>
            <w:r>
              <w:rPr>
                <w:rFonts w:ascii="Arial" w:hAnsi="Arial" w:cs="Arial"/>
                <w:sz w:val="22"/>
                <w:szCs w:val="22"/>
              </w:rPr>
              <w:t>(Computer</w:t>
            </w:r>
            <w:r>
              <w:rPr>
                <w:rFonts w:ascii="Arial" w:eastAsia="Arial" w:hAnsi="Arial" w:cs="Arial"/>
                <w:sz w:val="22"/>
                <w:szCs w:val="22"/>
              </w:rPr>
              <w:t xml:space="preserve"> </w:t>
            </w:r>
            <w:r>
              <w:rPr>
                <w:rFonts w:ascii="Arial" w:hAnsi="Arial" w:cs="Arial"/>
                <w:sz w:val="22"/>
                <w:szCs w:val="22"/>
              </w:rPr>
              <w:t>Science</w:t>
            </w:r>
            <w:r>
              <w:rPr>
                <w:rFonts w:ascii="Arial" w:eastAsia="Arial" w:hAnsi="Arial" w:cs="Arial"/>
                <w:sz w:val="22"/>
                <w:szCs w:val="22"/>
              </w:rPr>
              <w:t xml:space="preserve"> </w:t>
            </w:r>
            <w:r>
              <w:rPr>
                <w:rFonts w:ascii="Arial" w:hAnsi="Arial" w:cs="Arial"/>
                <w:sz w:val="22"/>
                <w:szCs w:val="22"/>
              </w:rPr>
              <w:t>&amp;</w:t>
            </w:r>
            <w:r>
              <w:rPr>
                <w:rFonts w:ascii="Arial" w:eastAsia="Arial" w:hAnsi="Arial" w:cs="Arial"/>
                <w:sz w:val="22"/>
                <w:szCs w:val="22"/>
              </w:rPr>
              <w:t xml:space="preserve"> </w:t>
            </w:r>
            <w:r>
              <w:rPr>
                <w:rFonts w:ascii="Arial" w:hAnsi="Arial" w:cs="Arial"/>
                <w:sz w:val="22"/>
                <w:szCs w:val="22"/>
              </w:rPr>
              <w:t>Engineering)</w:t>
            </w:r>
          </w:p>
        </w:tc>
        <w:tc>
          <w:tcPr>
            <w:tcW w:w="2246" w:type="dxa"/>
            <w:tcBorders>
              <w:top w:val="single" w:sz="4" w:space="0" w:color="000000"/>
              <w:left w:val="single" w:sz="4" w:space="0" w:color="000000"/>
              <w:bottom w:val="single" w:sz="4" w:space="0" w:color="000000"/>
            </w:tcBorders>
            <w:shd w:val="clear" w:color="auto" w:fill="FFFFFF"/>
          </w:tcPr>
          <w:p w:rsidR="00732EE0" w:rsidRDefault="00732EE0">
            <w:pPr>
              <w:jc w:val="center"/>
              <w:rPr>
                <w:rFonts w:ascii="Arial" w:hAnsi="Arial" w:cs="Arial"/>
              </w:rPr>
            </w:pPr>
            <w:r>
              <w:rPr>
                <w:rFonts w:ascii="Arial" w:hAnsi="Arial" w:cs="Arial"/>
              </w:rPr>
              <w:t>Calcutta</w:t>
            </w:r>
            <w:r>
              <w:rPr>
                <w:rFonts w:ascii="Arial" w:eastAsia="Arial" w:hAnsi="Arial" w:cs="Arial"/>
              </w:rPr>
              <w:t xml:space="preserve"> </w:t>
            </w:r>
            <w:r>
              <w:rPr>
                <w:rFonts w:ascii="Arial" w:hAnsi="Arial" w:cs="Arial"/>
              </w:rPr>
              <w:t>institute</w:t>
            </w:r>
            <w:r>
              <w:rPr>
                <w:rFonts w:ascii="Arial" w:eastAsia="Arial" w:hAnsi="Arial" w:cs="Arial"/>
              </w:rPr>
              <w:t xml:space="preserve"> </w:t>
            </w:r>
            <w:r>
              <w:rPr>
                <w:rFonts w:ascii="Arial" w:hAnsi="Arial" w:cs="Arial"/>
              </w:rPr>
              <w:t>of</w:t>
            </w:r>
            <w:r>
              <w:rPr>
                <w:rFonts w:ascii="Arial" w:eastAsia="Arial" w:hAnsi="Arial" w:cs="Arial"/>
              </w:rPr>
              <w:t xml:space="preserve"> </w:t>
            </w:r>
            <w:r>
              <w:rPr>
                <w:rFonts w:ascii="Arial" w:hAnsi="Arial" w:cs="Arial"/>
              </w:rPr>
              <w:t>technology</w:t>
            </w:r>
          </w:p>
        </w:tc>
        <w:tc>
          <w:tcPr>
            <w:tcW w:w="2158" w:type="dxa"/>
            <w:tcBorders>
              <w:top w:val="single" w:sz="4" w:space="0" w:color="000000"/>
              <w:left w:val="single" w:sz="4" w:space="0" w:color="000000"/>
              <w:bottom w:val="single" w:sz="4" w:space="0" w:color="000000"/>
            </w:tcBorders>
            <w:shd w:val="clear" w:color="auto" w:fill="FFFFFF"/>
          </w:tcPr>
          <w:p w:rsidR="00732EE0" w:rsidRDefault="00732EE0">
            <w:pPr>
              <w:jc w:val="center"/>
              <w:rPr>
                <w:rFonts w:ascii="Arial" w:eastAsia="Arial" w:hAnsi="Arial" w:cs="Arial"/>
              </w:rPr>
            </w:pPr>
            <w:r>
              <w:rPr>
                <w:rFonts w:ascii="Arial" w:hAnsi="Arial" w:cs="Arial"/>
              </w:rPr>
              <w:t>WBUT</w:t>
            </w:r>
          </w:p>
        </w:tc>
        <w:tc>
          <w:tcPr>
            <w:tcW w:w="1039" w:type="dxa"/>
            <w:tcBorders>
              <w:top w:val="single" w:sz="4" w:space="0" w:color="000000"/>
              <w:left w:val="single" w:sz="4" w:space="0" w:color="000000"/>
              <w:bottom w:val="single" w:sz="4" w:space="0" w:color="000000"/>
            </w:tcBorders>
            <w:shd w:val="clear" w:color="auto" w:fill="FFFFFF"/>
          </w:tcPr>
          <w:p w:rsidR="00732EE0" w:rsidRDefault="00732EE0">
            <w:pPr>
              <w:rPr>
                <w:rFonts w:ascii="Arial" w:hAnsi="Arial" w:cs="Arial"/>
                <w:b/>
              </w:rPr>
            </w:pPr>
            <w:r>
              <w:rPr>
                <w:rFonts w:ascii="Arial" w:eastAsia="Arial" w:hAnsi="Arial" w:cs="Arial"/>
              </w:rPr>
              <w:t xml:space="preserve">  </w:t>
            </w:r>
            <w:r>
              <w:rPr>
                <w:rFonts w:ascii="Arial" w:hAnsi="Arial" w:cs="Arial"/>
              </w:rPr>
              <w:t>2010</w:t>
            </w:r>
          </w:p>
        </w:tc>
        <w:tc>
          <w:tcPr>
            <w:tcW w:w="2326" w:type="dxa"/>
            <w:tcBorders>
              <w:top w:val="single" w:sz="4" w:space="0" w:color="000000"/>
              <w:left w:val="single" w:sz="4" w:space="0" w:color="000000"/>
              <w:bottom w:val="single" w:sz="4" w:space="0" w:color="000000"/>
              <w:right w:val="single" w:sz="4" w:space="0" w:color="000000"/>
            </w:tcBorders>
            <w:shd w:val="clear" w:color="auto" w:fill="FFFFFF"/>
          </w:tcPr>
          <w:p w:rsidR="00732EE0" w:rsidRDefault="00732EE0">
            <w:pPr>
              <w:jc w:val="center"/>
              <w:rPr>
                <w:rFonts w:ascii="Arial" w:hAnsi="Arial" w:cs="Arial"/>
                <w:b/>
              </w:rPr>
            </w:pPr>
            <w:r>
              <w:rPr>
                <w:rFonts w:ascii="Arial" w:hAnsi="Arial" w:cs="Arial"/>
                <w:b/>
              </w:rPr>
              <w:t>7.67</w:t>
            </w:r>
          </w:p>
          <w:p w:rsidR="00732EE0" w:rsidRDefault="00732EE0">
            <w:pPr>
              <w:rPr>
                <w:rFonts w:ascii="Arial" w:hAnsi="Arial" w:cs="Arial"/>
                <w:b/>
              </w:rPr>
            </w:pPr>
          </w:p>
        </w:tc>
      </w:tr>
      <w:tr w:rsidR="00732EE0">
        <w:trPr>
          <w:trHeight w:val="571"/>
        </w:trPr>
        <w:tc>
          <w:tcPr>
            <w:tcW w:w="2682" w:type="dxa"/>
            <w:tcBorders>
              <w:top w:val="single" w:sz="4" w:space="0" w:color="000000"/>
              <w:left w:val="single" w:sz="4" w:space="0" w:color="000000"/>
              <w:bottom w:val="single" w:sz="4" w:space="0" w:color="000000"/>
            </w:tcBorders>
            <w:shd w:val="clear" w:color="auto" w:fill="FFFFFF"/>
          </w:tcPr>
          <w:p w:rsidR="00732EE0" w:rsidRDefault="00732EE0">
            <w:pPr>
              <w:jc w:val="center"/>
              <w:rPr>
                <w:rFonts w:ascii="Arial" w:hAnsi="Arial" w:cs="Arial"/>
              </w:rPr>
            </w:pPr>
            <w:r>
              <w:rPr>
                <w:rFonts w:ascii="Arial" w:hAnsi="Arial" w:cs="Arial"/>
                <w:b/>
                <w:sz w:val="22"/>
                <w:szCs w:val="22"/>
              </w:rPr>
              <w:t>Higher</w:t>
            </w:r>
            <w:r>
              <w:rPr>
                <w:rFonts w:ascii="Arial" w:eastAsia="Arial" w:hAnsi="Arial" w:cs="Arial"/>
                <w:b/>
                <w:sz w:val="22"/>
                <w:szCs w:val="22"/>
              </w:rPr>
              <w:t xml:space="preserve"> </w:t>
            </w:r>
            <w:r>
              <w:rPr>
                <w:rFonts w:ascii="Arial" w:hAnsi="Arial" w:cs="Arial"/>
                <w:b/>
                <w:sz w:val="22"/>
                <w:szCs w:val="22"/>
              </w:rPr>
              <w:t>Secondary</w:t>
            </w:r>
          </w:p>
        </w:tc>
        <w:tc>
          <w:tcPr>
            <w:tcW w:w="2246" w:type="dxa"/>
            <w:tcBorders>
              <w:top w:val="single" w:sz="4" w:space="0" w:color="000000"/>
              <w:left w:val="single" w:sz="4" w:space="0" w:color="000000"/>
              <w:bottom w:val="single" w:sz="4" w:space="0" w:color="000000"/>
            </w:tcBorders>
            <w:shd w:val="clear" w:color="auto" w:fill="FFFFFF"/>
          </w:tcPr>
          <w:p w:rsidR="00732EE0" w:rsidRDefault="00732EE0">
            <w:pPr>
              <w:jc w:val="center"/>
              <w:rPr>
                <w:rFonts w:ascii="Arial" w:hAnsi="Arial" w:cs="Arial"/>
              </w:rPr>
            </w:pPr>
            <w:proofErr w:type="spellStart"/>
            <w:r>
              <w:rPr>
                <w:rFonts w:ascii="Arial" w:hAnsi="Arial" w:cs="Arial"/>
              </w:rPr>
              <w:t>Uluberia</w:t>
            </w:r>
            <w:proofErr w:type="spellEnd"/>
            <w:r>
              <w:rPr>
                <w:rFonts w:ascii="Arial" w:eastAsia="Arial" w:hAnsi="Arial" w:cs="Arial"/>
              </w:rPr>
              <w:t xml:space="preserve"> </w:t>
            </w:r>
            <w:r>
              <w:rPr>
                <w:rFonts w:ascii="Arial" w:hAnsi="Arial" w:cs="Arial"/>
              </w:rPr>
              <w:t>high</w:t>
            </w:r>
            <w:r>
              <w:rPr>
                <w:rFonts w:ascii="Arial" w:eastAsia="Arial" w:hAnsi="Arial" w:cs="Arial"/>
              </w:rPr>
              <w:t xml:space="preserve"> </w:t>
            </w:r>
            <w:r>
              <w:rPr>
                <w:rFonts w:ascii="Arial" w:hAnsi="Arial" w:cs="Arial"/>
              </w:rPr>
              <w:t>School</w:t>
            </w:r>
          </w:p>
        </w:tc>
        <w:tc>
          <w:tcPr>
            <w:tcW w:w="2158" w:type="dxa"/>
            <w:tcBorders>
              <w:top w:val="single" w:sz="4" w:space="0" w:color="000000"/>
              <w:left w:val="single" w:sz="4" w:space="0" w:color="000000"/>
              <w:bottom w:val="single" w:sz="4" w:space="0" w:color="000000"/>
            </w:tcBorders>
            <w:shd w:val="clear" w:color="auto" w:fill="FFFFFF"/>
          </w:tcPr>
          <w:p w:rsidR="00732EE0" w:rsidRDefault="00732EE0">
            <w:pPr>
              <w:jc w:val="center"/>
              <w:rPr>
                <w:rFonts w:ascii="Arial" w:hAnsi="Arial" w:cs="Arial"/>
              </w:rPr>
            </w:pPr>
            <w:r>
              <w:rPr>
                <w:rFonts w:ascii="Arial" w:hAnsi="Arial" w:cs="Arial"/>
              </w:rPr>
              <w:t>WBCHSE</w:t>
            </w:r>
          </w:p>
        </w:tc>
        <w:tc>
          <w:tcPr>
            <w:tcW w:w="1039" w:type="dxa"/>
            <w:tcBorders>
              <w:top w:val="single" w:sz="4" w:space="0" w:color="000000"/>
              <w:left w:val="single" w:sz="4" w:space="0" w:color="000000"/>
              <w:bottom w:val="single" w:sz="4" w:space="0" w:color="000000"/>
            </w:tcBorders>
            <w:shd w:val="clear" w:color="auto" w:fill="FFFFFF"/>
          </w:tcPr>
          <w:p w:rsidR="00732EE0" w:rsidRDefault="00732EE0">
            <w:pPr>
              <w:jc w:val="center"/>
              <w:rPr>
                <w:rFonts w:ascii="Arial" w:hAnsi="Arial" w:cs="Arial"/>
                <w:b/>
              </w:rPr>
            </w:pPr>
            <w:r>
              <w:rPr>
                <w:rFonts w:ascii="Arial" w:hAnsi="Arial" w:cs="Arial"/>
              </w:rPr>
              <w:t>2006</w:t>
            </w:r>
          </w:p>
        </w:tc>
        <w:tc>
          <w:tcPr>
            <w:tcW w:w="2326" w:type="dxa"/>
            <w:tcBorders>
              <w:top w:val="single" w:sz="4" w:space="0" w:color="000000"/>
              <w:left w:val="single" w:sz="4" w:space="0" w:color="000000"/>
              <w:bottom w:val="single" w:sz="4" w:space="0" w:color="000000"/>
              <w:right w:val="single" w:sz="4" w:space="0" w:color="000000"/>
            </w:tcBorders>
            <w:shd w:val="clear" w:color="auto" w:fill="FFFFFF"/>
          </w:tcPr>
          <w:p w:rsidR="00732EE0" w:rsidRDefault="00732EE0">
            <w:pPr>
              <w:jc w:val="center"/>
            </w:pPr>
            <w:r>
              <w:rPr>
                <w:rFonts w:ascii="Arial" w:hAnsi="Arial" w:cs="Arial"/>
                <w:b/>
              </w:rPr>
              <w:t>68.30</w:t>
            </w:r>
          </w:p>
        </w:tc>
      </w:tr>
      <w:tr w:rsidR="00732EE0">
        <w:trPr>
          <w:trHeight w:val="610"/>
        </w:trPr>
        <w:tc>
          <w:tcPr>
            <w:tcW w:w="2682" w:type="dxa"/>
            <w:tcBorders>
              <w:top w:val="single" w:sz="4" w:space="0" w:color="000000"/>
              <w:left w:val="single" w:sz="4" w:space="0" w:color="000000"/>
              <w:bottom w:val="single" w:sz="4" w:space="0" w:color="000000"/>
            </w:tcBorders>
            <w:shd w:val="clear" w:color="auto" w:fill="FFFFFF"/>
          </w:tcPr>
          <w:p w:rsidR="00732EE0" w:rsidRDefault="00732EE0">
            <w:pPr>
              <w:jc w:val="center"/>
              <w:rPr>
                <w:rFonts w:ascii="Arial" w:hAnsi="Arial" w:cs="Arial"/>
              </w:rPr>
            </w:pPr>
            <w:proofErr w:type="spellStart"/>
            <w:r>
              <w:rPr>
                <w:rFonts w:ascii="Arial" w:hAnsi="Arial" w:cs="Arial"/>
                <w:b/>
                <w:sz w:val="22"/>
                <w:szCs w:val="22"/>
              </w:rPr>
              <w:t>Madhyamik</w:t>
            </w:r>
            <w:proofErr w:type="spellEnd"/>
            <w:r>
              <w:rPr>
                <w:rFonts w:ascii="Arial" w:eastAsia="Arial" w:hAnsi="Arial" w:cs="Arial"/>
                <w:b/>
                <w:sz w:val="22"/>
                <w:szCs w:val="22"/>
              </w:rPr>
              <w:t xml:space="preserve"> </w:t>
            </w:r>
            <w:proofErr w:type="spellStart"/>
            <w:r>
              <w:rPr>
                <w:rFonts w:ascii="Arial" w:hAnsi="Arial" w:cs="Arial"/>
                <w:b/>
                <w:sz w:val="22"/>
                <w:szCs w:val="22"/>
              </w:rPr>
              <w:t>Pariksha</w:t>
            </w:r>
            <w:proofErr w:type="spellEnd"/>
          </w:p>
        </w:tc>
        <w:tc>
          <w:tcPr>
            <w:tcW w:w="2246" w:type="dxa"/>
            <w:tcBorders>
              <w:top w:val="single" w:sz="4" w:space="0" w:color="000000"/>
              <w:left w:val="single" w:sz="4" w:space="0" w:color="000000"/>
              <w:bottom w:val="single" w:sz="4" w:space="0" w:color="000000"/>
            </w:tcBorders>
            <w:shd w:val="clear" w:color="auto" w:fill="FFFFFF"/>
          </w:tcPr>
          <w:p w:rsidR="00732EE0" w:rsidRDefault="00732EE0">
            <w:pPr>
              <w:jc w:val="center"/>
              <w:rPr>
                <w:rFonts w:ascii="Arial" w:hAnsi="Arial" w:cs="Arial"/>
              </w:rPr>
            </w:pPr>
            <w:proofErr w:type="spellStart"/>
            <w:r>
              <w:rPr>
                <w:rFonts w:ascii="Arial" w:hAnsi="Arial" w:cs="Arial"/>
              </w:rPr>
              <w:t>Uluberia</w:t>
            </w:r>
            <w:proofErr w:type="spellEnd"/>
            <w:r>
              <w:rPr>
                <w:rFonts w:ascii="Arial" w:eastAsia="Arial" w:hAnsi="Arial" w:cs="Arial"/>
              </w:rPr>
              <w:t xml:space="preserve"> </w:t>
            </w:r>
            <w:r>
              <w:rPr>
                <w:rFonts w:ascii="Arial" w:hAnsi="Arial" w:cs="Arial"/>
              </w:rPr>
              <w:t>high</w:t>
            </w:r>
            <w:r>
              <w:rPr>
                <w:rFonts w:ascii="Arial" w:eastAsia="Arial" w:hAnsi="Arial" w:cs="Arial"/>
              </w:rPr>
              <w:t xml:space="preserve"> </w:t>
            </w:r>
            <w:r>
              <w:rPr>
                <w:rFonts w:ascii="Arial" w:hAnsi="Arial" w:cs="Arial"/>
              </w:rPr>
              <w:t>School</w:t>
            </w:r>
          </w:p>
        </w:tc>
        <w:tc>
          <w:tcPr>
            <w:tcW w:w="2158" w:type="dxa"/>
            <w:tcBorders>
              <w:top w:val="single" w:sz="4" w:space="0" w:color="000000"/>
              <w:left w:val="single" w:sz="4" w:space="0" w:color="000000"/>
              <w:bottom w:val="single" w:sz="4" w:space="0" w:color="000000"/>
            </w:tcBorders>
            <w:shd w:val="clear" w:color="auto" w:fill="FFFFFF"/>
          </w:tcPr>
          <w:p w:rsidR="00732EE0" w:rsidRDefault="00732EE0">
            <w:pPr>
              <w:jc w:val="center"/>
              <w:rPr>
                <w:rFonts w:ascii="Arial" w:hAnsi="Arial" w:cs="Arial"/>
              </w:rPr>
            </w:pPr>
            <w:r>
              <w:rPr>
                <w:rFonts w:ascii="Arial" w:hAnsi="Arial" w:cs="Arial"/>
              </w:rPr>
              <w:t>WBBSE</w:t>
            </w:r>
          </w:p>
        </w:tc>
        <w:tc>
          <w:tcPr>
            <w:tcW w:w="1039" w:type="dxa"/>
            <w:tcBorders>
              <w:top w:val="single" w:sz="4" w:space="0" w:color="000000"/>
              <w:left w:val="single" w:sz="4" w:space="0" w:color="000000"/>
              <w:bottom w:val="single" w:sz="4" w:space="0" w:color="000000"/>
            </w:tcBorders>
            <w:shd w:val="clear" w:color="auto" w:fill="FFFFFF"/>
          </w:tcPr>
          <w:p w:rsidR="00732EE0" w:rsidRDefault="00732EE0">
            <w:pPr>
              <w:jc w:val="center"/>
              <w:rPr>
                <w:rFonts w:ascii="Arial" w:hAnsi="Arial" w:cs="Arial"/>
                <w:b/>
              </w:rPr>
            </w:pPr>
            <w:r>
              <w:rPr>
                <w:rFonts w:ascii="Arial" w:hAnsi="Arial" w:cs="Arial"/>
              </w:rPr>
              <w:t>2004</w:t>
            </w:r>
          </w:p>
        </w:tc>
        <w:tc>
          <w:tcPr>
            <w:tcW w:w="2326" w:type="dxa"/>
            <w:tcBorders>
              <w:top w:val="single" w:sz="4" w:space="0" w:color="000000"/>
              <w:left w:val="single" w:sz="4" w:space="0" w:color="000000"/>
              <w:bottom w:val="single" w:sz="4" w:space="0" w:color="000000"/>
              <w:right w:val="single" w:sz="4" w:space="0" w:color="000000"/>
            </w:tcBorders>
            <w:shd w:val="clear" w:color="auto" w:fill="FFFFFF"/>
          </w:tcPr>
          <w:p w:rsidR="00732EE0" w:rsidRDefault="00732EE0">
            <w:pPr>
              <w:jc w:val="center"/>
            </w:pPr>
            <w:r>
              <w:rPr>
                <w:rFonts w:ascii="Arial" w:hAnsi="Arial" w:cs="Arial"/>
                <w:b/>
              </w:rPr>
              <w:t>80.01</w:t>
            </w:r>
          </w:p>
        </w:tc>
      </w:tr>
    </w:tbl>
    <w:p w:rsidR="00732EE0" w:rsidRDefault="00732EE0"/>
    <w:p w:rsidR="00732EE0" w:rsidRDefault="00732EE0">
      <w:pPr>
        <w:rPr>
          <w:rFonts w:ascii="Arial" w:hAnsi="Arial" w:cs="Arial"/>
          <w:b/>
        </w:rPr>
      </w:pPr>
      <w:r>
        <w:rPr>
          <w:rFonts w:ascii="Arial" w:hAnsi="Arial" w:cs="Arial"/>
          <w:b/>
        </w:rPr>
        <w:t>Professional</w:t>
      </w:r>
      <w:r>
        <w:rPr>
          <w:rFonts w:ascii="Arial" w:eastAsia="Arial" w:hAnsi="Arial" w:cs="Arial"/>
          <w:b/>
        </w:rPr>
        <w:t xml:space="preserve"> </w:t>
      </w:r>
      <w:r>
        <w:rPr>
          <w:rFonts w:ascii="Arial" w:hAnsi="Arial" w:cs="Arial"/>
          <w:b/>
        </w:rPr>
        <w:t>Experiences:</w:t>
      </w:r>
    </w:p>
    <w:tbl>
      <w:tblPr>
        <w:tblW w:w="0" w:type="auto"/>
        <w:tblLayout w:type="fixed"/>
        <w:tblLook w:val="0000" w:firstRow="0" w:lastRow="0" w:firstColumn="0" w:lastColumn="0" w:noHBand="0" w:noVBand="0"/>
      </w:tblPr>
      <w:tblGrid>
        <w:gridCol w:w="2622"/>
        <w:gridCol w:w="2623"/>
        <w:gridCol w:w="2625"/>
        <w:gridCol w:w="2650"/>
      </w:tblGrid>
      <w:tr w:rsidR="00A565CA">
        <w:tc>
          <w:tcPr>
            <w:tcW w:w="2622" w:type="dxa"/>
            <w:tcBorders>
              <w:top w:val="single" w:sz="4" w:space="0" w:color="000000"/>
              <w:left w:val="single" w:sz="4" w:space="0" w:color="000000"/>
              <w:bottom w:val="single" w:sz="4" w:space="0" w:color="000000"/>
            </w:tcBorders>
            <w:shd w:val="clear" w:color="auto" w:fill="FFFFFF"/>
          </w:tcPr>
          <w:p w:rsidR="00A565CA" w:rsidRDefault="00A565CA">
            <w:pPr>
              <w:rPr>
                <w:rFonts w:ascii="Arial" w:hAnsi="Arial" w:cs="Arial"/>
                <w:b/>
                <w:lang w:val="en-US"/>
              </w:rPr>
            </w:pPr>
            <w:proofErr w:type="spellStart"/>
            <w:r>
              <w:rPr>
                <w:rFonts w:ascii="Arial" w:hAnsi="Arial" w:cs="Arial"/>
                <w:b/>
                <w:lang w:val="en-US"/>
              </w:rPr>
              <w:t>Valuelabs</w:t>
            </w:r>
            <w:proofErr w:type="spellEnd"/>
            <w:r>
              <w:rPr>
                <w:rFonts w:ascii="Arial" w:hAnsi="Arial" w:cs="Arial"/>
                <w:b/>
                <w:lang w:val="en-US"/>
              </w:rPr>
              <w:t xml:space="preserve"> LLP</w:t>
            </w:r>
          </w:p>
        </w:tc>
        <w:tc>
          <w:tcPr>
            <w:tcW w:w="2623" w:type="dxa"/>
            <w:tcBorders>
              <w:top w:val="single" w:sz="4" w:space="0" w:color="000000"/>
              <w:left w:val="single" w:sz="4" w:space="0" w:color="000000"/>
              <w:bottom w:val="single" w:sz="4" w:space="0" w:color="000000"/>
            </w:tcBorders>
            <w:shd w:val="clear" w:color="auto" w:fill="FFFFFF"/>
          </w:tcPr>
          <w:p w:rsidR="00A565CA" w:rsidRDefault="00A565CA">
            <w:pPr>
              <w:rPr>
                <w:rFonts w:ascii="Arial" w:hAnsi="Arial" w:cs="Arial"/>
                <w:lang w:val="en-US"/>
              </w:rPr>
            </w:pPr>
            <w:r>
              <w:rPr>
                <w:rFonts w:ascii="Arial" w:hAnsi="Arial" w:cs="Arial"/>
                <w:lang w:val="en-US"/>
              </w:rPr>
              <w:t xml:space="preserve">Enterprise Architect </w:t>
            </w:r>
          </w:p>
        </w:tc>
        <w:tc>
          <w:tcPr>
            <w:tcW w:w="2625" w:type="dxa"/>
            <w:tcBorders>
              <w:top w:val="single" w:sz="4" w:space="0" w:color="000000"/>
              <w:left w:val="single" w:sz="4" w:space="0" w:color="000000"/>
              <w:bottom w:val="single" w:sz="4" w:space="0" w:color="000000"/>
            </w:tcBorders>
            <w:shd w:val="clear" w:color="auto" w:fill="FFFFFF"/>
          </w:tcPr>
          <w:p w:rsidR="00A565CA" w:rsidRDefault="00A565CA">
            <w:pPr>
              <w:rPr>
                <w:rFonts w:ascii="Arial" w:hAnsi="Arial" w:cs="Arial"/>
                <w:lang w:val="en-US"/>
              </w:rPr>
            </w:pPr>
            <w:r>
              <w:rPr>
                <w:rFonts w:ascii="Arial" w:hAnsi="Arial" w:cs="Arial"/>
                <w:lang w:val="en-US"/>
              </w:rPr>
              <w:t>Hyderabad</w:t>
            </w:r>
          </w:p>
        </w:tc>
        <w:tc>
          <w:tcPr>
            <w:tcW w:w="2650" w:type="dxa"/>
            <w:tcBorders>
              <w:top w:val="single" w:sz="4" w:space="0" w:color="000000"/>
              <w:left w:val="single" w:sz="4" w:space="0" w:color="000000"/>
              <w:bottom w:val="single" w:sz="4" w:space="0" w:color="000000"/>
              <w:right w:val="single" w:sz="4" w:space="0" w:color="000000"/>
            </w:tcBorders>
            <w:shd w:val="clear" w:color="auto" w:fill="FFFFFF"/>
          </w:tcPr>
          <w:p w:rsidR="00A565CA" w:rsidRDefault="00A565CA" w:rsidP="009946B1">
            <w:pPr>
              <w:rPr>
                <w:rFonts w:ascii="Arial" w:hAnsi="Arial" w:cs="Arial"/>
                <w:lang w:val="en-US"/>
              </w:rPr>
            </w:pPr>
            <w:r>
              <w:rPr>
                <w:rFonts w:ascii="Arial" w:hAnsi="Arial" w:cs="Arial"/>
                <w:lang w:val="en-US"/>
              </w:rPr>
              <w:t>21</w:t>
            </w:r>
            <w:r w:rsidRPr="00A565CA">
              <w:rPr>
                <w:rFonts w:ascii="Arial" w:hAnsi="Arial" w:cs="Arial"/>
                <w:vertAlign w:val="superscript"/>
                <w:lang w:val="en-US"/>
              </w:rPr>
              <w:t>st</w:t>
            </w:r>
            <w:r>
              <w:rPr>
                <w:rFonts w:ascii="Arial" w:hAnsi="Arial" w:cs="Arial"/>
                <w:lang w:val="en-US"/>
              </w:rPr>
              <w:t xml:space="preserve"> September 2018 to till date</w:t>
            </w:r>
          </w:p>
        </w:tc>
      </w:tr>
      <w:tr w:rsidR="007A4B25">
        <w:tc>
          <w:tcPr>
            <w:tcW w:w="2622" w:type="dxa"/>
            <w:tcBorders>
              <w:top w:val="single" w:sz="4" w:space="0" w:color="000000"/>
              <w:left w:val="single" w:sz="4" w:space="0" w:color="000000"/>
              <w:bottom w:val="single" w:sz="4" w:space="0" w:color="000000"/>
            </w:tcBorders>
            <w:shd w:val="clear" w:color="auto" w:fill="FFFFFF"/>
          </w:tcPr>
          <w:p w:rsidR="007A4B25" w:rsidRDefault="007A4B25">
            <w:pPr>
              <w:rPr>
                <w:rFonts w:ascii="Arial" w:hAnsi="Arial" w:cs="Arial"/>
                <w:b/>
                <w:lang w:val="en-US"/>
              </w:rPr>
            </w:pPr>
            <w:r>
              <w:rPr>
                <w:rFonts w:ascii="Arial" w:hAnsi="Arial" w:cs="Arial"/>
                <w:b/>
                <w:lang w:val="en-US"/>
              </w:rPr>
              <w:t xml:space="preserve">Sears Holdings Corporation </w:t>
            </w:r>
          </w:p>
        </w:tc>
        <w:tc>
          <w:tcPr>
            <w:tcW w:w="2623" w:type="dxa"/>
            <w:tcBorders>
              <w:top w:val="single" w:sz="4" w:space="0" w:color="000000"/>
              <w:left w:val="single" w:sz="4" w:space="0" w:color="000000"/>
              <w:bottom w:val="single" w:sz="4" w:space="0" w:color="000000"/>
            </w:tcBorders>
            <w:shd w:val="clear" w:color="auto" w:fill="FFFFFF"/>
          </w:tcPr>
          <w:p w:rsidR="007A4B25" w:rsidRDefault="007A4B25">
            <w:pPr>
              <w:rPr>
                <w:rFonts w:ascii="Arial" w:hAnsi="Arial" w:cs="Arial"/>
                <w:lang w:val="en-US"/>
              </w:rPr>
            </w:pPr>
            <w:r>
              <w:rPr>
                <w:rFonts w:ascii="Arial" w:hAnsi="Arial" w:cs="Arial"/>
                <w:lang w:val="en-US"/>
              </w:rPr>
              <w:t>Technical Lead</w:t>
            </w:r>
          </w:p>
          <w:p w:rsidR="003A7974" w:rsidRPr="00502675" w:rsidRDefault="003A7974">
            <w:pPr>
              <w:rPr>
                <w:rFonts w:ascii="Arial" w:hAnsi="Arial" w:cs="Arial"/>
                <w:lang w:val="en-US"/>
              </w:rPr>
            </w:pPr>
            <w:r>
              <w:rPr>
                <w:rFonts w:ascii="Arial" w:hAnsi="Arial" w:cs="Arial"/>
                <w:lang w:val="en-US"/>
              </w:rPr>
              <w:t>SHI00002761</w:t>
            </w:r>
          </w:p>
        </w:tc>
        <w:tc>
          <w:tcPr>
            <w:tcW w:w="2625" w:type="dxa"/>
            <w:tcBorders>
              <w:top w:val="single" w:sz="4" w:space="0" w:color="000000"/>
              <w:left w:val="single" w:sz="4" w:space="0" w:color="000000"/>
              <w:bottom w:val="single" w:sz="4" w:space="0" w:color="000000"/>
            </w:tcBorders>
            <w:shd w:val="clear" w:color="auto" w:fill="FFFFFF"/>
          </w:tcPr>
          <w:p w:rsidR="007A4B25" w:rsidRPr="00502675" w:rsidRDefault="007A4B25">
            <w:pPr>
              <w:rPr>
                <w:rFonts w:ascii="Arial" w:hAnsi="Arial" w:cs="Arial"/>
                <w:lang w:val="en-US"/>
              </w:rPr>
            </w:pPr>
            <w:r>
              <w:rPr>
                <w:rFonts w:ascii="Arial" w:hAnsi="Arial" w:cs="Arial"/>
                <w:lang w:val="en-US"/>
              </w:rPr>
              <w:t>Bangalore</w:t>
            </w:r>
          </w:p>
        </w:tc>
        <w:tc>
          <w:tcPr>
            <w:tcW w:w="2650" w:type="dxa"/>
            <w:tcBorders>
              <w:top w:val="single" w:sz="4" w:space="0" w:color="000000"/>
              <w:left w:val="single" w:sz="4" w:space="0" w:color="000000"/>
              <w:bottom w:val="single" w:sz="4" w:space="0" w:color="000000"/>
              <w:right w:val="single" w:sz="4" w:space="0" w:color="000000"/>
            </w:tcBorders>
            <w:shd w:val="clear" w:color="auto" w:fill="FFFFFF"/>
          </w:tcPr>
          <w:p w:rsidR="007A4B25" w:rsidRPr="00502675" w:rsidRDefault="007A4B25" w:rsidP="009946B1">
            <w:pPr>
              <w:rPr>
                <w:rFonts w:ascii="Arial" w:hAnsi="Arial" w:cs="Arial"/>
                <w:lang w:val="en-US"/>
              </w:rPr>
            </w:pPr>
            <w:r>
              <w:rPr>
                <w:rFonts w:ascii="Arial" w:hAnsi="Arial" w:cs="Arial"/>
                <w:lang w:val="en-US"/>
              </w:rPr>
              <w:t>8</w:t>
            </w:r>
            <w:r w:rsidRPr="007A4B25">
              <w:rPr>
                <w:rFonts w:ascii="Arial" w:hAnsi="Arial" w:cs="Arial"/>
                <w:vertAlign w:val="superscript"/>
                <w:lang w:val="en-US"/>
              </w:rPr>
              <w:t>th</w:t>
            </w:r>
            <w:r>
              <w:rPr>
                <w:rFonts w:ascii="Arial" w:hAnsi="Arial" w:cs="Arial"/>
                <w:lang w:val="en-US"/>
              </w:rPr>
              <w:t xml:space="preserve"> September</w:t>
            </w:r>
            <w:r w:rsidR="009730C3">
              <w:rPr>
                <w:rFonts w:ascii="Arial" w:hAnsi="Arial" w:cs="Arial"/>
                <w:lang w:val="en-US"/>
              </w:rPr>
              <w:t xml:space="preserve"> 2016</w:t>
            </w:r>
            <w:r w:rsidR="00A565CA">
              <w:rPr>
                <w:rFonts w:ascii="Arial" w:hAnsi="Arial" w:cs="Arial"/>
                <w:lang w:val="en-US"/>
              </w:rPr>
              <w:t xml:space="preserve"> to 19</w:t>
            </w:r>
            <w:r w:rsidR="00A565CA" w:rsidRPr="00A565CA">
              <w:rPr>
                <w:rFonts w:ascii="Arial" w:hAnsi="Arial" w:cs="Arial"/>
                <w:vertAlign w:val="superscript"/>
                <w:lang w:val="en-US"/>
              </w:rPr>
              <w:t>th</w:t>
            </w:r>
            <w:r w:rsidR="00A565CA">
              <w:rPr>
                <w:rFonts w:ascii="Arial" w:hAnsi="Arial" w:cs="Arial"/>
                <w:lang w:val="en-US"/>
              </w:rPr>
              <w:t xml:space="preserve"> September 2018</w:t>
            </w:r>
          </w:p>
        </w:tc>
      </w:tr>
      <w:tr w:rsidR="00732EE0">
        <w:tc>
          <w:tcPr>
            <w:tcW w:w="2622" w:type="dxa"/>
            <w:tcBorders>
              <w:top w:val="single" w:sz="4" w:space="0" w:color="000000"/>
              <w:left w:val="single" w:sz="4" w:space="0" w:color="000000"/>
              <w:bottom w:val="single" w:sz="4" w:space="0" w:color="000000"/>
            </w:tcBorders>
            <w:shd w:val="clear" w:color="auto" w:fill="FFFFFF"/>
          </w:tcPr>
          <w:p w:rsidR="00732EE0" w:rsidRDefault="00732EE0">
            <w:pPr>
              <w:rPr>
                <w:rFonts w:ascii="Arial" w:hAnsi="Arial" w:cs="Arial"/>
                <w:b/>
                <w:lang w:val="en-US"/>
              </w:rPr>
            </w:pPr>
            <w:proofErr w:type="spellStart"/>
            <w:r>
              <w:rPr>
                <w:rFonts w:ascii="Arial" w:hAnsi="Arial" w:cs="Arial"/>
                <w:b/>
                <w:lang w:val="en-US"/>
              </w:rPr>
              <w:t>Synechron</w:t>
            </w:r>
            <w:proofErr w:type="spellEnd"/>
            <w:r>
              <w:rPr>
                <w:rFonts w:ascii="Arial" w:hAnsi="Arial" w:cs="Arial"/>
                <w:b/>
                <w:lang w:val="en-US"/>
              </w:rPr>
              <w:t xml:space="preserve"> Technologies </w:t>
            </w:r>
            <w:proofErr w:type="spellStart"/>
            <w:r>
              <w:rPr>
                <w:rFonts w:ascii="Arial" w:hAnsi="Arial" w:cs="Arial"/>
                <w:b/>
                <w:lang w:val="en-US"/>
              </w:rPr>
              <w:t>pvt</w:t>
            </w:r>
            <w:proofErr w:type="spellEnd"/>
            <w:r>
              <w:rPr>
                <w:rFonts w:ascii="Arial" w:hAnsi="Arial" w:cs="Arial"/>
                <w:b/>
                <w:lang w:val="en-US"/>
              </w:rPr>
              <w:t xml:space="preserve"> ltd</w:t>
            </w:r>
          </w:p>
        </w:tc>
        <w:tc>
          <w:tcPr>
            <w:tcW w:w="2623" w:type="dxa"/>
            <w:tcBorders>
              <w:top w:val="single" w:sz="4" w:space="0" w:color="000000"/>
              <w:left w:val="single" w:sz="4" w:space="0" w:color="000000"/>
              <w:bottom w:val="single" w:sz="4" w:space="0" w:color="000000"/>
            </w:tcBorders>
            <w:shd w:val="clear" w:color="auto" w:fill="FFFFFF"/>
          </w:tcPr>
          <w:p w:rsidR="00732EE0" w:rsidRPr="00502675" w:rsidRDefault="00732EE0">
            <w:pPr>
              <w:rPr>
                <w:rFonts w:ascii="Arial" w:hAnsi="Arial" w:cs="Arial"/>
                <w:lang w:val="en-US"/>
              </w:rPr>
            </w:pPr>
            <w:r w:rsidRPr="00502675">
              <w:rPr>
                <w:rFonts w:ascii="Arial" w:hAnsi="Arial" w:cs="Arial"/>
                <w:lang w:val="en-US"/>
              </w:rPr>
              <w:t>Senior associate</w:t>
            </w:r>
          </w:p>
          <w:p w:rsidR="00732EE0" w:rsidRDefault="00732EE0">
            <w:pPr>
              <w:rPr>
                <w:rFonts w:ascii="Arial" w:hAnsi="Arial" w:cs="Arial"/>
                <w:b/>
                <w:lang w:val="en-US"/>
              </w:rPr>
            </w:pPr>
            <w:r w:rsidRPr="00502675">
              <w:rPr>
                <w:rFonts w:ascii="Arial" w:hAnsi="Arial" w:cs="Arial"/>
                <w:lang w:val="en-US"/>
              </w:rPr>
              <w:t>12070</w:t>
            </w:r>
          </w:p>
        </w:tc>
        <w:tc>
          <w:tcPr>
            <w:tcW w:w="2625" w:type="dxa"/>
            <w:tcBorders>
              <w:top w:val="single" w:sz="4" w:space="0" w:color="000000"/>
              <w:left w:val="single" w:sz="4" w:space="0" w:color="000000"/>
              <w:bottom w:val="single" w:sz="4" w:space="0" w:color="000000"/>
            </w:tcBorders>
            <w:shd w:val="clear" w:color="auto" w:fill="FFFFFF"/>
          </w:tcPr>
          <w:p w:rsidR="00732EE0" w:rsidRPr="00502675" w:rsidRDefault="00732EE0">
            <w:pPr>
              <w:rPr>
                <w:rFonts w:ascii="Arial" w:hAnsi="Arial" w:cs="Arial"/>
                <w:lang w:val="en-US"/>
              </w:rPr>
            </w:pPr>
            <w:r w:rsidRPr="00502675">
              <w:rPr>
                <w:rFonts w:ascii="Arial" w:hAnsi="Arial" w:cs="Arial"/>
                <w:lang w:val="en-US"/>
              </w:rPr>
              <w:t>Bangalore</w:t>
            </w:r>
          </w:p>
        </w:tc>
        <w:tc>
          <w:tcPr>
            <w:tcW w:w="2650" w:type="dxa"/>
            <w:tcBorders>
              <w:top w:val="single" w:sz="4" w:space="0" w:color="000000"/>
              <w:left w:val="single" w:sz="4" w:space="0" w:color="000000"/>
              <w:bottom w:val="single" w:sz="4" w:space="0" w:color="000000"/>
              <w:right w:val="single" w:sz="4" w:space="0" w:color="000000"/>
            </w:tcBorders>
            <w:shd w:val="clear" w:color="auto" w:fill="FFFFFF"/>
          </w:tcPr>
          <w:p w:rsidR="00732EE0" w:rsidRPr="00502675" w:rsidRDefault="00732EE0" w:rsidP="009946B1">
            <w:r w:rsidRPr="00502675">
              <w:rPr>
                <w:rFonts w:ascii="Arial" w:hAnsi="Arial" w:cs="Arial"/>
                <w:lang w:val="en-US"/>
              </w:rPr>
              <w:t>1</w:t>
            </w:r>
            <w:r w:rsidRPr="00502675">
              <w:rPr>
                <w:rFonts w:ascii="Arial" w:hAnsi="Arial" w:cs="Arial"/>
                <w:vertAlign w:val="superscript"/>
                <w:lang w:val="en-US"/>
              </w:rPr>
              <w:t>st</w:t>
            </w:r>
            <w:r w:rsidRPr="00502675">
              <w:rPr>
                <w:rFonts w:ascii="Arial" w:hAnsi="Arial" w:cs="Arial"/>
                <w:lang w:val="en-US"/>
              </w:rPr>
              <w:t xml:space="preserve"> Oct 2015 to </w:t>
            </w:r>
            <w:r w:rsidR="009946B1">
              <w:rPr>
                <w:rFonts w:ascii="Arial" w:hAnsi="Arial" w:cs="Arial"/>
                <w:lang w:val="en-US"/>
              </w:rPr>
              <w:t>19</w:t>
            </w:r>
            <w:r w:rsidR="009946B1" w:rsidRPr="009946B1">
              <w:rPr>
                <w:rFonts w:ascii="Arial" w:hAnsi="Arial" w:cs="Arial"/>
                <w:vertAlign w:val="superscript"/>
                <w:lang w:val="en-US"/>
              </w:rPr>
              <w:t>th</w:t>
            </w:r>
            <w:r w:rsidR="009946B1">
              <w:rPr>
                <w:rFonts w:ascii="Arial" w:hAnsi="Arial" w:cs="Arial"/>
                <w:lang w:val="en-US"/>
              </w:rPr>
              <w:t xml:space="preserve"> Aug 2016</w:t>
            </w:r>
          </w:p>
        </w:tc>
      </w:tr>
      <w:tr w:rsidR="00732EE0">
        <w:tc>
          <w:tcPr>
            <w:tcW w:w="2622" w:type="dxa"/>
            <w:tcBorders>
              <w:top w:val="single" w:sz="4" w:space="0" w:color="000000"/>
              <w:left w:val="single" w:sz="4" w:space="0" w:color="000000"/>
              <w:bottom w:val="single" w:sz="4" w:space="0" w:color="000000"/>
            </w:tcBorders>
            <w:shd w:val="clear" w:color="auto" w:fill="FFFFFF"/>
          </w:tcPr>
          <w:p w:rsidR="00A92379" w:rsidRDefault="00A92379">
            <w:pPr>
              <w:rPr>
                <w:rFonts w:ascii="Arial" w:hAnsi="Arial" w:cs="Arial"/>
                <w:b/>
              </w:rPr>
            </w:pPr>
            <w:r>
              <w:rPr>
                <w:rFonts w:ascii="Arial" w:hAnsi="Arial" w:cs="Arial"/>
                <w:b/>
              </w:rPr>
              <w:t>GI Group India P. Ltd</w:t>
            </w:r>
          </w:p>
          <w:p w:rsidR="008151B6" w:rsidRDefault="008151B6">
            <w:pPr>
              <w:rPr>
                <w:rFonts w:ascii="Arial" w:hAnsi="Arial" w:cs="Arial"/>
                <w:b/>
              </w:rPr>
            </w:pPr>
            <w:r>
              <w:rPr>
                <w:rFonts w:ascii="Arial" w:hAnsi="Arial" w:cs="Arial"/>
                <w:b/>
              </w:rPr>
              <w:t>Contractual with</w:t>
            </w:r>
          </w:p>
          <w:p w:rsidR="008151B6" w:rsidRDefault="00732EE0" w:rsidP="008151B6">
            <w:pPr>
              <w:rPr>
                <w:rFonts w:ascii="Arial" w:hAnsi="Arial" w:cs="Arial"/>
              </w:rPr>
            </w:pPr>
            <w:proofErr w:type="spellStart"/>
            <w:r>
              <w:rPr>
                <w:rFonts w:ascii="Arial" w:hAnsi="Arial" w:cs="Arial"/>
                <w:b/>
              </w:rPr>
              <w:t>Capgemini</w:t>
            </w:r>
            <w:proofErr w:type="spellEnd"/>
            <w:r>
              <w:rPr>
                <w:rFonts w:ascii="Arial" w:hAnsi="Arial" w:cs="Arial"/>
                <w:b/>
              </w:rPr>
              <w:t xml:space="preserve"> India </w:t>
            </w:r>
          </w:p>
          <w:p w:rsidR="00732EE0" w:rsidRDefault="00732EE0">
            <w:pPr>
              <w:rPr>
                <w:rFonts w:ascii="Arial" w:hAnsi="Arial" w:cs="Arial"/>
              </w:rPr>
            </w:pPr>
          </w:p>
        </w:tc>
        <w:tc>
          <w:tcPr>
            <w:tcW w:w="2623" w:type="dxa"/>
            <w:tcBorders>
              <w:top w:val="single" w:sz="4" w:space="0" w:color="000000"/>
              <w:left w:val="single" w:sz="4" w:space="0" w:color="000000"/>
              <w:bottom w:val="single" w:sz="4" w:space="0" w:color="000000"/>
            </w:tcBorders>
            <w:shd w:val="clear" w:color="auto" w:fill="FFFFFF"/>
          </w:tcPr>
          <w:p w:rsidR="00732EE0" w:rsidRDefault="00732EE0">
            <w:pPr>
              <w:rPr>
                <w:rFonts w:ascii="Arial" w:hAnsi="Arial" w:cs="Arial"/>
              </w:rPr>
            </w:pPr>
            <w:r>
              <w:rPr>
                <w:rFonts w:ascii="Arial" w:hAnsi="Arial" w:cs="Arial"/>
              </w:rPr>
              <w:t>Consultant P3 (076474)</w:t>
            </w:r>
          </w:p>
          <w:p w:rsidR="00732EE0" w:rsidRDefault="00732EE0">
            <w:pPr>
              <w:rPr>
                <w:rFonts w:ascii="Arial" w:hAnsi="Arial" w:cs="Arial"/>
              </w:rPr>
            </w:pPr>
          </w:p>
        </w:tc>
        <w:tc>
          <w:tcPr>
            <w:tcW w:w="2625" w:type="dxa"/>
            <w:tcBorders>
              <w:top w:val="single" w:sz="4" w:space="0" w:color="000000"/>
              <w:left w:val="single" w:sz="4" w:space="0" w:color="000000"/>
              <w:bottom w:val="single" w:sz="4" w:space="0" w:color="000000"/>
            </w:tcBorders>
            <w:shd w:val="clear" w:color="auto" w:fill="FFFFFF"/>
          </w:tcPr>
          <w:p w:rsidR="00732EE0" w:rsidRDefault="00732EE0">
            <w:pPr>
              <w:rPr>
                <w:rFonts w:ascii="Arial" w:hAnsi="Arial" w:cs="Arial"/>
              </w:rPr>
            </w:pPr>
            <w:r>
              <w:rPr>
                <w:rFonts w:ascii="Arial" w:hAnsi="Arial" w:cs="Arial"/>
              </w:rPr>
              <w:t>Bangalore</w:t>
            </w:r>
          </w:p>
          <w:p w:rsidR="00732EE0" w:rsidRDefault="00732EE0">
            <w:pPr>
              <w:rPr>
                <w:rFonts w:ascii="Arial" w:hAnsi="Arial" w:cs="Arial"/>
              </w:rPr>
            </w:pPr>
          </w:p>
        </w:tc>
        <w:tc>
          <w:tcPr>
            <w:tcW w:w="2650" w:type="dxa"/>
            <w:tcBorders>
              <w:top w:val="single" w:sz="4" w:space="0" w:color="000000"/>
              <w:left w:val="single" w:sz="4" w:space="0" w:color="000000"/>
              <w:bottom w:val="single" w:sz="4" w:space="0" w:color="000000"/>
              <w:right w:val="single" w:sz="4" w:space="0" w:color="000000"/>
            </w:tcBorders>
            <w:shd w:val="clear" w:color="auto" w:fill="FFFFFF"/>
          </w:tcPr>
          <w:p w:rsidR="00732EE0" w:rsidRDefault="00732EE0">
            <w:r>
              <w:rPr>
                <w:rFonts w:ascii="Arial" w:hAnsi="Arial" w:cs="Arial"/>
              </w:rPr>
              <w:t>27</w:t>
            </w:r>
            <w:r>
              <w:rPr>
                <w:rFonts w:ascii="Arial" w:hAnsi="Arial" w:cs="Arial"/>
                <w:vertAlign w:val="superscript"/>
              </w:rPr>
              <w:t>th</w:t>
            </w:r>
            <w:r>
              <w:rPr>
                <w:rFonts w:ascii="Arial" w:hAnsi="Arial" w:cs="Arial"/>
              </w:rPr>
              <w:t xml:space="preserve"> April 2015 to </w:t>
            </w:r>
            <w:r>
              <w:rPr>
                <w:rFonts w:ascii="Arial" w:hAnsi="Arial" w:cs="Arial"/>
                <w:lang w:val="en-US"/>
              </w:rPr>
              <w:t>30</w:t>
            </w:r>
            <w:r>
              <w:rPr>
                <w:rFonts w:ascii="Arial" w:hAnsi="Arial" w:cs="Arial"/>
                <w:vertAlign w:val="superscript"/>
                <w:lang w:val="en-US"/>
              </w:rPr>
              <w:t>th</w:t>
            </w:r>
            <w:r>
              <w:rPr>
                <w:rFonts w:ascii="Arial" w:hAnsi="Arial" w:cs="Arial"/>
                <w:lang w:val="en-US"/>
              </w:rPr>
              <w:t xml:space="preserve"> Sep 2015</w:t>
            </w:r>
          </w:p>
        </w:tc>
      </w:tr>
      <w:tr w:rsidR="00732EE0">
        <w:tc>
          <w:tcPr>
            <w:tcW w:w="2622" w:type="dxa"/>
            <w:tcBorders>
              <w:top w:val="single" w:sz="4" w:space="0" w:color="000000"/>
              <w:left w:val="single" w:sz="4" w:space="0" w:color="000000"/>
              <w:bottom w:val="single" w:sz="4" w:space="0" w:color="000000"/>
            </w:tcBorders>
            <w:shd w:val="clear" w:color="auto" w:fill="FFFFFF"/>
          </w:tcPr>
          <w:p w:rsidR="00732EE0" w:rsidRDefault="00732EE0">
            <w:pPr>
              <w:rPr>
                <w:rFonts w:ascii="Arial" w:hAnsi="Arial" w:cs="Arial"/>
              </w:rPr>
            </w:pPr>
            <w:r>
              <w:rPr>
                <w:rFonts w:ascii="Arial" w:hAnsi="Arial" w:cs="Arial"/>
                <w:b/>
              </w:rPr>
              <w:t>Business On Top</w:t>
            </w:r>
          </w:p>
        </w:tc>
        <w:tc>
          <w:tcPr>
            <w:tcW w:w="2623" w:type="dxa"/>
            <w:tcBorders>
              <w:top w:val="single" w:sz="4" w:space="0" w:color="000000"/>
              <w:left w:val="single" w:sz="4" w:space="0" w:color="000000"/>
              <w:bottom w:val="single" w:sz="4" w:space="0" w:color="000000"/>
            </w:tcBorders>
            <w:shd w:val="clear" w:color="auto" w:fill="FFFFFF"/>
          </w:tcPr>
          <w:p w:rsidR="00732EE0" w:rsidRDefault="00732EE0">
            <w:r>
              <w:rPr>
                <w:rFonts w:ascii="Arial" w:hAnsi="Arial" w:cs="Arial"/>
              </w:rPr>
              <w:t>Software Developer(Team Lead)</w:t>
            </w:r>
            <w:r>
              <w:rPr>
                <w:rFonts w:ascii="Arial" w:hAnsi="Arial" w:cs="Arial"/>
                <w:lang w:val="en-US"/>
              </w:rPr>
              <w:t xml:space="preserve"> 0010</w:t>
            </w:r>
          </w:p>
        </w:tc>
        <w:tc>
          <w:tcPr>
            <w:tcW w:w="2625" w:type="dxa"/>
            <w:tcBorders>
              <w:top w:val="single" w:sz="4" w:space="0" w:color="000000"/>
              <w:left w:val="single" w:sz="4" w:space="0" w:color="000000"/>
              <w:bottom w:val="single" w:sz="4" w:space="0" w:color="000000"/>
            </w:tcBorders>
            <w:shd w:val="clear" w:color="auto" w:fill="FFFFFF"/>
          </w:tcPr>
          <w:p w:rsidR="00732EE0" w:rsidRDefault="00732EE0">
            <w:pPr>
              <w:rPr>
                <w:rFonts w:ascii="Arial" w:hAnsi="Arial" w:cs="Arial"/>
              </w:rPr>
            </w:pPr>
            <w:r>
              <w:t xml:space="preserve">Kolkata </w:t>
            </w:r>
          </w:p>
        </w:tc>
        <w:tc>
          <w:tcPr>
            <w:tcW w:w="2650" w:type="dxa"/>
            <w:tcBorders>
              <w:top w:val="single" w:sz="4" w:space="0" w:color="000000"/>
              <w:left w:val="single" w:sz="4" w:space="0" w:color="000000"/>
              <w:bottom w:val="single" w:sz="4" w:space="0" w:color="000000"/>
              <w:right w:val="single" w:sz="4" w:space="0" w:color="000000"/>
            </w:tcBorders>
            <w:shd w:val="clear" w:color="auto" w:fill="FFFFFF"/>
          </w:tcPr>
          <w:p w:rsidR="00732EE0" w:rsidRDefault="00732EE0">
            <w:r>
              <w:rPr>
                <w:rFonts w:ascii="Arial" w:hAnsi="Arial" w:cs="Arial"/>
              </w:rPr>
              <w:t>8th July 2014 to 22</w:t>
            </w:r>
            <w:r>
              <w:rPr>
                <w:rFonts w:ascii="Arial" w:hAnsi="Arial" w:cs="Arial"/>
                <w:vertAlign w:val="superscript"/>
              </w:rPr>
              <w:t>nd</w:t>
            </w:r>
            <w:r>
              <w:rPr>
                <w:rFonts w:ascii="Arial" w:hAnsi="Arial" w:cs="Arial"/>
              </w:rPr>
              <w:t xml:space="preserve"> April 2015</w:t>
            </w:r>
          </w:p>
        </w:tc>
      </w:tr>
      <w:tr w:rsidR="00732EE0">
        <w:tc>
          <w:tcPr>
            <w:tcW w:w="2622" w:type="dxa"/>
            <w:tcBorders>
              <w:top w:val="single" w:sz="4" w:space="0" w:color="000000"/>
              <w:left w:val="single" w:sz="4" w:space="0" w:color="000000"/>
              <w:bottom w:val="single" w:sz="4" w:space="0" w:color="000000"/>
            </w:tcBorders>
            <w:shd w:val="clear" w:color="auto" w:fill="FFFFFF"/>
          </w:tcPr>
          <w:p w:rsidR="00732EE0" w:rsidRDefault="00732EE0">
            <w:pPr>
              <w:rPr>
                <w:rFonts w:ascii="Arial" w:hAnsi="Arial" w:cs="Arial"/>
              </w:rPr>
            </w:pPr>
            <w:r>
              <w:rPr>
                <w:rFonts w:ascii="Arial" w:hAnsi="Arial" w:cs="Arial"/>
                <w:b/>
                <w:sz w:val="22"/>
                <w:szCs w:val="22"/>
              </w:rPr>
              <w:t xml:space="preserve">CG </w:t>
            </w:r>
            <w:proofErr w:type="spellStart"/>
            <w:r>
              <w:rPr>
                <w:rFonts w:ascii="Arial" w:hAnsi="Arial" w:cs="Arial"/>
                <w:b/>
                <w:sz w:val="22"/>
                <w:szCs w:val="22"/>
              </w:rPr>
              <w:t>Colors</w:t>
            </w:r>
            <w:proofErr w:type="spellEnd"/>
            <w:r>
              <w:rPr>
                <w:rFonts w:ascii="Arial" w:hAnsi="Arial" w:cs="Arial"/>
                <w:b/>
                <w:sz w:val="22"/>
                <w:szCs w:val="22"/>
              </w:rPr>
              <w:t xml:space="preserve"> Pvt Ltd</w:t>
            </w:r>
          </w:p>
        </w:tc>
        <w:tc>
          <w:tcPr>
            <w:tcW w:w="2623" w:type="dxa"/>
            <w:tcBorders>
              <w:top w:val="single" w:sz="4" w:space="0" w:color="000000"/>
              <w:left w:val="single" w:sz="4" w:space="0" w:color="000000"/>
              <w:bottom w:val="single" w:sz="4" w:space="0" w:color="000000"/>
            </w:tcBorders>
            <w:shd w:val="clear" w:color="auto" w:fill="FFFFFF"/>
          </w:tcPr>
          <w:p w:rsidR="00732EE0" w:rsidRDefault="00732EE0">
            <w:r>
              <w:rPr>
                <w:rFonts w:ascii="Arial" w:hAnsi="Arial" w:cs="Arial"/>
              </w:rPr>
              <w:t>Software</w:t>
            </w:r>
            <w:r>
              <w:rPr>
                <w:rFonts w:ascii="Arial" w:eastAsia="Arial" w:hAnsi="Arial" w:cs="Arial"/>
              </w:rPr>
              <w:t xml:space="preserve"> </w:t>
            </w:r>
            <w:r>
              <w:rPr>
                <w:rFonts w:ascii="Arial" w:hAnsi="Arial" w:cs="Arial"/>
              </w:rPr>
              <w:t>Developer</w:t>
            </w:r>
          </w:p>
        </w:tc>
        <w:tc>
          <w:tcPr>
            <w:tcW w:w="2625" w:type="dxa"/>
            <w:tcBorders>
              <w:top w:val="single" w:sz="4" w:space="0" w:color="000000"/>
              <w:left w:val="single" w:sz="4" w:space="0" w:color="000000"/>
              <w:bottom w:val="single" w:sz="4" w:space="0" w:color="000000"/>
            </w:tcBorders>
            <w:shd w:val="clear" w:color="auto" w:fill="FFFFFF"/>
          </w:tcPr>
          <w:p w:rsidR="00732EE0" w:rsidRDefault="00732EE0">
            <w:pPr>
              <w:rPr>
                <w:rFonts w:ascii="Arial" w:hAnsi="Arial" w:cs="Arial"/>
              </w:rPr>
            </w:pPr>
            <w:r>
              <w:t>Delhi</w:t>
            </w:r>
          </w:p>
        </w:tc>
        <w:tc>
          <w:tcPr>
            <w:tcW w:w="2650" w:type="dxa"/>
            <w:tcBorders>
              <w:top w:val="single" w:sz="4" w:space="0" w:color="000000"/>
              <w:left w:val="single" w:sz="4" w:space="0" w:color="000000"/>
              <w:bottom w:val="single" w:sz="4" w:space="0" w:color="000000"/>
              <w:right w:val="single" w:sz="4" w:space="0" w:color="000000"/>
            </w:tcBorders>
            <w:shd w:val="clear" w:color="auto" w:fill="FFFFFF"/>
          </w:tcPr>
          <w:p w:rsidR="00732EE0" w:rsidRDefault="00732EE0">
            <w:r>
              <w:rPr>
                <w:rFonts w:ascii="Arial" w:hAnsi="Arial" w:cs="Arial"/>
              </w:rPr>
              <w:t>26</w:t>
            </w:r>
            <w:r>
              <w:rPr>
                <w:rFonts w:ascii="Arial" w:hAnsi="Arial" w:cs="Arial"/>
                <w:vertAlign w:val="superscript"/>
              </w:rPr>
              <w:t>th</w:t>
            </w:r>
            <w:r>
              <w:rPr>
                <w:rFonts w:ascii="Arial" w:eastAsia="Arial" w:hAnsi="Arial" w:cs="Arial"/>
              </w:rPr>
              <w:t xml:space="preserve"> </w:t>
            </w:r>
            <w:r>
              <w:rPr>
                <w:rFonts w:ascii="Arial" w:hAnsi="Arial" w:cs="Arial"/>
              </w:rPr>
              <w:t>April</w:t>
            </w:r>
            <w:r>
              <w:rPr>
                <w:rFonts w:ascii="Arial" w:eastAsia="Arial" w:hAnsi="Arial" w:cs="Arial"/>
              </w:rPr>
              <w:t xml:space="preserve"> </w:t>
            </w:r>
            <w:r>
              <w:rPr>
                <w:rFonts w:ascii="Arial" w:hAnsi="Arial" w:cs="Arial"/>
              </w:rPr>
              <w:t>2011</w:t>
            </w:r>
            <w:r>
              <w:rPr>
                <w:rFonts w:ascii="Arial" w:eastAsia="Arial" w:hAnsi="Arial" w:cs="Arial"/>
              </w:rPr>
              <w:t xml:space="preserve"> </w:t>
            </w:r>
            <w:r>
              <w:rPr>
                <w:rFonts w:ascii="Arial" w:hAnsi="Arial" w:cs="Arial"/>
              </w:rPr>
              <w:t>to</w:t>
            </w:r>
            <w:r>
              <w:rPr>
                <w:rFonts w:ascii="Arial" w:eastAsia="Arial" w:hAnsi="Arial" w:cs="Arial"/>
              </w:rPr>
              <w:t xml:space="preserve"> </w:t>
            </w:r>
            <w:r>
              <w:rPr>
                <w:rFonts w:ascii="Arial" w:hAnsi="Arial" w:cs="Arial"/>
              </w:rPr>
              <w:t>4th July 2014</w:t>
            </w:r>
          </w:p>
        </w:tc>
      </w:tr>
    </w:tbl>
    <w:p w:rsidR="00732EE0" w:rsidRDefault="00732EE0">
      <w:pPr>
        <w:rPr>
          <w:rFonts w:ascii="Arial" w:hAnsi="Arial" w:cs="Arial"/>
          <w:b/>
          <w:sz w:val="22"/>
          <w:szCs w:val="22"/>
        </w:rPr>
      </w:pPr>
    </w:p>
    <w:p w:rsidR="00732EE0" w:rsidRDefault="00732EE0">
      <w:pPr>
        <w:rPr>
          <w:rFonts w:ascii="Arial" w:hAnsi="Arial" w:cs="Arial"/>
          <w:b/>
          <w:sz w:val="22"/>
          <w:szCs w:val="22"/>
        </w:rPr>
      </w:pPr>
      <w:r>
        <w:rPr>
          <w:rFonts w:ascii="Arial" w:hAnsi="Arial" w:cs="Arial"/>
          <w:b/>
          <w:sz w:val="22"/>
          <w:szCs w:val="22"/>
        </w:rPr>
        <w:t>Expertise</w:t>
      </w:r>
      <w:r>
        <w:rPr>
          <w:rFonts w:ascii="Arial" w:eastAsia="Arial" w:hAnsi="Arial" w:cs="Arial"/>
          <w:b/>
          <w:sz w:val="22"/>
          <w:szCs w:val="22"/>
        </w:rPr>
        <w:t xml:space="preserve"> </w:t>
      </w:r>
      <w:r>
        <w:rPr>
          <w:rFonts w:ascii="Arial" w:hAnsi="Arial" w:cs="Arial"/>
          <w:b/>
          <w:sz w:val="22"/>
          <w:szCs w:val="22"/>
        </w:rPr>
        <w:t>Domain</w:t>
      </w:r>
      <w:r w:rsidR="009E4D8D">
        <w:rPr>
          <w:rFonts w:ascii="Arial" w:hAnsi="Arial" w:cs="Arial"/>
          <w:b/>
          <w:sz w:val="22"/>
          <w:szCs w:val="22"/>
        </w:rPr>
        <w:t>s</w:t>
      </w:r>
      <w:r>
        <w:rPr>
          <w:rFonts w:ascii="Arial" w:hAnsi="Arial" w:cs="Arial"/>
          <w:b/>
          <w:sz w:val="22"/>
          <w:szCs w:val="22"/>
        </w:rPr>
        <w:t>:</w:t>
      </w:r>
      <w:r w:rsidR="009E4D8D">
        <w:rPr>
          <w:rFonts w:ascii="Arial" w:hAnsi="Arial" w:cs="Arial"/>
          <w:b/>
          <w:sz w:val="22"/>
          <w:szCs w:val="22"/>
        </w:rPr>
        <w:t xml:space="preserve"> </w:t>
      </w:r>
      <w:proofErr w:type="spellStart"/>
      <w:r w:rsidR="009E4D8D">
        <w:rPr>
          <w:rFonts w:ascii="Arial" w:hAnsi="Arial" w:cs="Arial"/>
          <w:sz w:val="22"/>
          <w:szCs w:val="22"/>
        </w:rPr>
        <w:t>NodeJS</w:t>
      </w:r>
      <w:proofErr w:type="spellEnd"/>
      <w:r w:rsidR="009E4D8D">
        <w:rPr>
          <w:rFonts w:ascii="Arial" w:hAnsi="Arial" w:cs="Arial"/>
          <w:sz w:val="22"/>
          <w:szCs w:val="22"/>
        </w:rPr>
        <w:t>,</w:t>
      </w:r>
      <w:r w:rsidR="009E4D8D" w:rsidRPr="009E4D8D">
        <w:rPr>
          <w:rFonts w:ascii="Arial" w:hAnsi="Arial" w:cs="Arial"/>
          <w:sz w:val="22"/>
          <w:szCs w:val="22"/>
        </w:rPr>
        <w:t xml:space="preserve"> </w:t>
      </w:r>
      <w:r w:rsidR="009E4D8D">
        <w:rPr>
          <w:rFonts w:ascii="Arial" w:hAnsi="Arial" w:cs="Arial"/>
          <w:sz w:val="22"/>
          <w:szCs w:val="22"/>
        </w:rPr>
        <w:t xml:space="preserve">AngularJS, </w:t>
      </w:r>
      <w:proofErr w:type="spellStart"/>
      <w:r w:rsidR="009E4D8D">
        <w:rPr>
          <w:rFonts w:ascii="Arial" w:hAnsi="Arial" w:cs="Arial"/>
          <w:sz w:val="22"/>
          <w:szCs w:val="22"/>
        </w:rPr>
        <w:t>RethinkDB</w:t>
      </w:r>
      <w:proofErr w:type="spellEnd"/>
      <w:r w:rsidR="009E4D8D">
        <w:rPr>
          <w:rFonts w:ascii="Arial" w:hAnsi="Arial" w:cs="Arial"/>
          <w:sz w:val="22"/>
          <w:szCs w:val="22"/>
        </w:rPr>
        <w:t xml:space="preserve">, </w:t>
      </w:r>
      <w:proofErr w:type="spellStart"/>
      <w:r w:rsidR="009E4D8D">
        <w:rPr>
          <w:rFonts w:ascii="Arial" w:hAnsi="Arial" w:cs="Arial"/>
          <w:sz w:val="22"/>
          <w:szCs w:val="22"/>
        </w:rPr>
        <w:t>ElasticSearch</w:t>
      </w:r>
      <w:proofErr w:type="spellEnd"/>
      <w:r w:rsidR="009E4D8D">
        <w:rPr>
          <w:rFonts w:ascii="Arial" w:hAnsi="Arial" w:cs="Arial"/>
          <w:sz w:val="22"/>
          <w:szCs w:val="22"/>
        </w:rPr>
        <w:t xml:space="preserve">, MongoDB, </w:t>
      </w:r>
      <w:proofErr w:type="spellStart"/>
      <w:r w:rsidR="009E4D8D">
        <w:rPr>
          <w:rFonts w:ascii="Arial" w:hAnsi="Arial" w:cs="Arial"/>
          <w:sz w:val="22"/>
          <w:szCs w:val="22"/>
        </w:rPr>
        <w:t>Javascript</w:t>
      </w:r>
      <w:proofErr w:type="spellEnd"/>
      <w:r w:rsidR="009E4D8D">
        <w:rPr>
          <w:rFonts w:ascii="Arial" w:hAnsi="Arial" w:cs="Arial"/>
          <w:sz w:val="22"/>
          <w:szCs w:val="22"/>
        </w:rPr>
        <w:t xml:space="preserve">, jQuery, Agile Development, </w:t>
      </w:r>
      <w:proofErr w:type="spellStart"/>
      <w:r w:rsidR="009E4D8D">
        <w:rPr>
          <w:rFonts w:ascii="Arial" w:hAnsi="Arial" w:cs="Arial"/>
          <w:sz w:val="22"/>
          <w:szCs w:val="22"/>
        </w:rPr>
        <w:t>Phonegap</w:t>
      </w:r>
      <w:proofErr w:type="spellEnd"/>
      <w:r w:rsidR="009E4D8D">
        <w:rPr>
          <w:rFonts w:ascii="Arial" w:hAnsi="Arial" w:cs="Arial"/>
          <w:sz w:val="22"/>
          <w:szCs w:val="22"/>
        </w:rPr>
        <w:t xml:space="preserve">, </w:t>
      </w:r>
      <w:r w:rsidR="009E4D8D">
        <w:rPr>
          <w:rFonts w:ascii="Arial" w:hAnsi="Arial" w:cs="Arial"/>
          <w:sz w:val="22"/>
          <w:szCs w:val="22"/>
          <w:lang w:val="en-US"/>
        </w:rPr>
        <w:t>AWS, Mean stack(mongo , express, angular , node)</w:t>
      </w:r>
      <w:r w:rsidR="00494A24">
        <w:rPr>
          <w:rFonts w:ascii="Arial" w:hAnsi="Arial" w:cs="Arial"/>
          <w:sz w:val="22"/>
          <w:szCs w:val="22"/>
          <w:lang w:val="en-US"/>
        </w:rPr>
        <w:t>, AWS Services.</w:t>
      </w:r>
    </w:p>
    <w:tbl>
      <w:tblPr>
        <w:tblW w:w="10547" w:type="dxa"/>
        <w:tblLayout w:type="fixed"/>
        <w:tblLook w:val="0000" w:firstRow="0" w:lastRow="0" w:firstColumn="0" w:lastColumn="0" w:noHBand="0" w:noVBand="0"/>
      </w:tblPr>
      <w:tblGrid>
        <w:gridCol w:w="2636"/>
        <w:gridCol w:w="2634"/>
        <w:gridCol w:w="2636"/>
        <w:gridCol w:w="2641"/>
      </w:tblGrid>
      <w:tr w:rsidR="00494A24" w:rsidTr="00494A24">
        <w:trPr>
          <w:trHeight w:val="264"/>
        </w:trPr>
        <w:tc>
          <w:tcPr>
            <w:tcW w:w="2636"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ind w:firstLine="720"/>
              <w:rPr>
                <w:rFonts w:ascii="Arial" w:hAnsi="Arial" w:cs="Arial"/>
                <w:b/>
                <w:sz w:val="22"/>
                <w:szCs w:val="22"/>
              </w:rPr>
            </w:pPr>
            <w:r>
              <w:rPr>
                <w:rFonts w:ascii="Arial" w:hAnsi="Arial" w:cs="Arial"/>
                <w:b/>
                <w:sz w:val="22"/>
                <w:szCs w:val="22"/>
              </w:rPr>
              <w:t>Skill</w:t>
            </w:r>
          </w:p>
        </w:tc>
        <w:tc>
          <w:tcPr>
            <w:tcW w:w="2634"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rPr>
                <w:rFonts w:ascii="Arial" w:hAnsi="Arial" w:cs="Arial"/>
                <w:b/>
                <w:sz w:val="22"/>
                <w:szCs w:val="22"/>
              </w:rPr>
            </w:pPr>
            <w:r>
              <w:rPr>
                <w:rFonts w:ascii="Arial" w:hAnsi="Arial" w:cs="Arial"/>
                <w:b/>
                <w:sz w:val="22"/>
                <w:szCs w:val="22"/>
              </w:rPr>
              <w:t>Used Since</w:t>
            </w:r>
          </w:p>
        </w:tc>
        <w:tc>
          <w:tcPr>
            <w:tcW w:w="2636"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rPr>
                <w:rFonts w:ascii="Arial" w:hAnsi="Arial" w:cs="Arial"/>
                <w:b/>
                <w:sz w:val="22"/>
                <w:szCs w:val="22"/>
              </w:rPr>
            </w:pPr>
            <w:r>
              <w:rPr>
                <w:rFonts w:ascii="Arial" w:hAnsi="Arial" w:cs="Arial"/>
                <w:b/>
                <w:sz w:val="22"/>
                <w:szCs w:val="22"/>
              </w:rPr>
              <w:t>Level (Out of 10)</w:t>
            </w:r>
          </w:p>
        </w:tc>
        <w:tc>
          <w:tcPr>
            <w:tcW w:w="2641"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r>
              <w:rPr>
                <w:rFonts w:ascii="Arial" w:hAnsi="Arial" w:cs="Arial"/>
                <w:b/>
                <w:sz w:val="22"/>
                <w:szCs w:val="22"/>
              </w:rPr>
              <w:t>Beginner</w:t>
            </w:r>
          </w:p>
        </w:tc>
      </w:tr>
      <w:tr w:rsidR="00494A24" w:rsidTr="00494A24">
        <w:trPr>
          <w:trHeight w:val="249"/>
        </w:trPr>
        <w:tc>
          <w:tcPr>
            <w:tcW w:w="2636"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rPr>
                <w:rFonts w:ascii="Arial" w:hAnsi="Arial" w:cs="Arial"/>
                <w:sz w:val="22"/>
                <w:szCs w:val="22"/>
              </w:rPr>
            </w:pPr>
            <w:proofErr w:type="spellStart"/>
            <w:r>
              <w:rPr>
                <w:rFonts w:ascii="Arial" w:hAnsi="Arial" w:cs="Arial"/>
                <w:sz w:val="22"/>
                <w:szCs w:val="22"/>
              </w:rPr>
              <w:t>NodeJS</w:t>
            </w:r>
            <w:proofErr w:type="spellEnd"/>
            <w:r w:rsidR="00D60E83">
              <w:rPr>
                <w:rFonts w:ascii="Arial" w:hAnsi="Arial" w:cs="Arial"/>
                <w:sz w:val="22"/>
                <w:szCs w:val="22"/>
              </w:rPr>
              <w:t xml:space="preserve"> REST full web services </w:t>
            </w:r>
          </w:p>
        </w:tc>
        <w:tc>
          <w:tcPr>
            <w:tcW w:w="2634"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tabs>
                <w:tab w:val="left" w:pos="1020"/>
              </w:tabs>
              <w:rPr>
                <w:rFonts w:ascii="Arial" w:hAnsi="Arial" w:cs="Arial"/>
                <w:sz w:val="22"/>
                <w:szCs w:val="22"/>
              </w:rPr>
            </w:pPr>
            <w:r>
              <w:rPr>
                <w:rFonts w:ascii="Arial" w:hAnsi="Arial" w:cs="Arial"/>
                <w:sz w:val="22"/>
                <w:szCs w:val="22"/>
              </w:rPr>
              <w:t>2012</w:t>
            </w:r>
          </w:p>
        </w:tc>
        <w:tc>
          <w:tcPr>
            <w:tcW w:w="2636"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pStyle w:val="NoSpacing"/>
              <w:rPr>
                <w:rFonts w:ascii="Arial" w:hAnsi="Arial" w:cs="Arial"/>
                <w:sz w:val="22"/>
                <w:szCs w:val="22"/>
              </w:rPr>
            </w:pPr>
            <w:r>
              <w:rPr>
                <w:rFonts w:ascii="Arial" w:hAnsi="Arial" w:cs="Arial"/>
                <w:sz w:val="22"/>
                <w:szCs w:val="22"/>
              </w:rPr>
              <w:t>9</w:t>
            </w:r>
          </w:p>
        </w:tc>
        <w:tc>
          <w:tcPr>
            <w:tcW w:w="2641"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r>
              <w:rPr>
                <w:rFonts w:ascii="Arial" w:hAnsi="Arial" w:cs="Arial"/>
                <w:sz w:val="22"/>
                <w:szCs w:val="22"/>
              </w:rPr>
              <w:t>No</w:t>
            </w:r>
          </w:p>
        </w:tc>
      </w:tr>
      <w:tr w:rsidR="00494A24" w:rsidTr="00494A24">
        <w:trPr>
          <w:trHeight w:val="249"/>
        </w:trPr>
        <w:tc>
          <w:tcPr>
            <w:tcW w:w="2636"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rPr>
                <w:rFonts w:ascii="Arial" w:hAnsi="Arial" w:cs="Arial"/>
                <w:sz w:val="22"/>
                <w:szCs w:val="22"/>
              </w:rPr>
            </w:pPr>
            <w:r>
              <w:rPr>
                <w:rFonts w:ascii="Arial" w:hAnsi="Arial" w:cs="Arial"/>
                <w:sz w:val="22"/>
                <w:szCs w:val="22"/>
              </w:rPr>
              <w:t>AngularJS</w:t>
            </w:r>
          </w:p>
        </w:tc>
        <w:tc>
          <w:tcPr>
            <w:tcW w:w="2634"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tabs>
                <w:tab w:val="left" w:pos="1020"/>
              </w:tabs>
              <w:rPr>
                <w:rFonts w:ascii="Arial" w:hAnsi="Arial" w:cs="Arial"/>
                <w:sz w:val="22"/>
                <w:szCs w:val="22"/>
              </w:rPr>
            </w:pPr>
            <w:r>
              <w:rPr>
                <w:rFonts w:ascii="Arial" w:hAnsi="Arial" w:cs="Arial"/>
                <w:sz w:val="22"/>
                <w:szCs w:val="22"/>
              </w:rPr>
              <w:t>2015</w:t>
            </w:r>
          </w:p>
        </w:tc>
        <w:tc>
          <w:tcPr>
            <w:tcW w:w="2636"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pStyle w:val="NoSpacing"/>
              <w:rPr>
                <w:rFonts w:ascii="Arial" w:hAnsi="Arial" w:cs="Arial"/>
                <w:sz w:val="22"/>
                <w:szCs w:val="22"/>
              </w:rPr>
            </w:pPr>
            <w:r>
              <w:rPr>
                <w:rFonts w:ascii="Arial" w:hAnsi="Arial" w:cs="Arial"/>
                <w:sz w:val="22"/>
                <w:szCs w:val="22"/>
              </w:rPr>
              <w:t>8</w:t>
            </w:r>
          </w:p>
        </w:tc>
        <w:tc>
          <w:tcPr>
            <w:tcW w:w="2641"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rPr>
                <w:rFonts w:ascii="Arial" w:hAnsi="Arial" w:cs="Arial"/>
                <w:sz w:val="22"/>
                <w:szCs w:val="22"/>
              </w:rPr>
            </w:pPr>
            <w:r>
              <w:rPr>
                <w:rFonts w:ascii="Arial" w:hAnsi="Arial" w:cs="Arial"/>
                <w:sz w:val="22"/>
                <w:szCs w:val="22"/>
              </w:rPr>
              <w:t>No</w:t>
            </w:r>
          </w:p>
        </w:tc>
      </w:tr>
      <w:tr w:rsidR="00494A24" w:rsidTr="00494A24">
        <w:trPr>
          <w:trHeight w:val="264"/>
        </w:trPr>
        <w:tc>
          <w:tcPr>
            <w:tcW w:w="2636"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rPr>
                <w:rFonts w:ascii="Arial" w:hAnsi="Arial" w:cs="Arial"/>
                <w:sz w:val="22"/>
                <w:szCs w:val="22"/>
              </w:rPr>
            </w:pPr>
            <w:proofErr w:type="spellStart"/>
            <w:r>
              <w:rPr>
                <w:rFonts w:ascii="Arial" w:hAnsi="Arial" w:cs="Arial"/>
                <w:sz w:val="22"/>
                <w:szCs w:val="22"/>
              </w:rPr>
              <w:t>RethinkDB</w:t>
            </w:r>
            <w:proofErr w:type="spellEnd"/>
            <w:r w:rsidR="00272BEC">
              <w:rPr>
                <w:rFonts w:ascii="Arial" w:hAnsi="Arial" w:cs="Arial"/>
                <w:sz w:val="22"/>
                <w:szCs w:val="22"/>
              </w:rPr>
              <w:t xml:space="preserve"> </w:t>
            </w:r>
            <w:proofErr w:type="spellStart"/>
            <w:r w:rsidR="00272BEC">
              <w:rPr>
                <w:rFonts w:ascii="Arial" w:hAnsi="Arial" w:cs="Arial"/>
                <w:sz w:val="22"/>
                <w:szCs w:val="22"/>
              </w:rPr>
              <w:t>nosql</w:t>
            </w:r>
            <w:proofErr w:type="spellEnd"/>
            <w:r w:rsidR="00272BEC">
              <w:rPr>
                <w:rFonts w:ascii="Arial" w:hAnsi="Arial" w:cs="Arial"/>
                <w:sz w:val="22"/>
                <w:szCs w:val="22"/>
              </w:rPr>
              <w:t xml:space="preserve"> </w:t>
            </w:r>
            <w:proofErr w:type="spellStart"/>
            <w:r w:rsidR="00272BEC">
              <w:rPr>
                <w:rFonts w:ascii="Arial" w:hAnsi="Arial" w:cs="Arial"/>
                <w:sz w:val="22"/>
                <w:szCs w:val="22"/>
              </w:rPr>
              <w:t>db</w:t>
            </w:r>
            <w:proofErr w:type="spellEnd"/>
          </w:p>
        </w:tc>
        <w:tc>
          <w:tcPr>
            <w:tcW w:w="2634"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tabs>
                <w:tab w:val="left" w:pos="1020"/>
              </w:tabs>
              <w:rPr>
                <w:rFonts w:ascii="Arial" w:hAnsi="Arial" w:cs="Arial"/>
                <w:sz w:val="22"/>
                <w:szCs w:val="22"/>
              </w:rPr>
            </w:pPr>
            <w:r>
              <w:rPr>
                <w:rFonts w:ascii="Arial" w:hAnsi="Arial" w:cs="Arial"/>
                <w:sz w:val="22"/>
                <w:szCs w:val="22"/>
              </w:rPr>
              <w:t>2013</w:t>
            </w:r>
          </w:p>
        </w:tc>
        <w:tc>
          <w:tcPr>
            <w:tcW w:w="2636"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pStyle w:val="NoSpacing"/>
              <w:rPr>
                <w:rFonts w:ascii="Arial" w:hAnsi="Arial" w:cs="Arial"/>
                <w:sz w:val="22"/>
                <w:szCs w:val="22"/>
              </w:rPr>
            </w:pPr>
            <w:r>
              <w:rPr>
                <w:rFonts w:ascii="Arial" w:hAnsi="Arial" w:cs="Arial"/>
                <w:sz w:val="22"/>
                <w:szCs w:val="22"/>
              </w:rPr>
              <w:t>8</w:t>
            </w:r>
          </w:p>
        </w:tc>
        <w:tc>
          <w:tcPr>
            <w:tcW w:w="2641"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r>
              <w:rPr>
                <w:rFonts w:ascii="Arial" w:hAnsi="Arial" w:cs="Arial"/>
                <w:sz w:val="22"/>
                <w:szCs w:val="22"/>
              </w:rPr>
              <w:t>No</w:t>
            </w:r>
          </w:p>
        </w:tc>
      </w:tr>
      <w:tr w:rsidR="00494A24" w:rsidTr="00494A24">
        <w:trPr>
          <w:trHeight w:val="249"/>
        </w:trPr>
        <w:tc>
          <w:tcPr>
            <w:tcW w:w="2636"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rPr>
                <w:rFonts w:ascii="Arial" w:hAnsi="Arial" w:cs="Arial"/>
                <w:sz w:val="22"/>
                <w:szCs w:val="22"/>
              </w:rPr>
            </w:pPr>
            <w:proofErr w:type="spellStart"/>
            <w:r>
              <w:rPr>
                <w:rFonts w:ascii="Arial" w:hAnsi="Arial" w:cs="Arial"/>
                <w:sz w:val="22"/>
                <w:szCs w:val="22"/>
              </w:rPr>
              <w:t>ElasticSearch</w:t>
            </w:r>
            <w:proofErr w:type="spellEnd"/>
          </w:p>
        </w:tc>
        <w:tc>
          <w:tcPr>
            <w:tcW w:w="2634"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tabs>
                <w:tab w:val="left" w:pos="1020"/>
              </w:tabs>
              <w:rPr>
                <w:rFonts w:ascii="Arial" w:hAnsi="Arial" w:cs="Arial"/>
                <w:sz w:val="22"/>
                <w:szCs w:val="22"/>
              </w:rPr>
            </w:pPr>
            <w:r>
              <w:rPr>
                <w:rFonts w:ascii="Arial" w:hAnsi="Arial" w:cs="Arial"/>
                <w:sz w:val="22"/>
                <w:szCs w:val="22"/>
              </w:rPr>
              <w:t>2015</w:t>
            </w:r>
          </w:p>
        </w:tc>
        <w:tc>
          <w:tcPr>
            <w:tcW w:w="2636"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pStyle w:val="NoSpacing"/>
              <w:rPr>
                <w:rFonts w:ascii="Arial" w:hAnsi="Arial" w:cs="Arial"/>
                <w:sz w:val="22"/>
                <w:szCs w:val="22"/>
              </w:rPr>
            </w:pPr>
            <w:r>
              <w:rPr>
                <w:rFonts w:ascii="Arial" w:hAnsi="Arial" w:cs="Arial"/>
                <w:sz w:val="22"/>
                <w:szCs w:val="22"/>
              </w:rPr>
              <w:t>8</w:t>
            </w:r>
          </w:p>
        </w:tc>
        <w:tc>
          <w:tcPr>
            <w:tcW w:w="2641"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r>
              <w:rPr>
                <w:rFonts w:ascii="Arial" w:hAnsi="Arial" w:cs="Arial"/>
                <w:sz w:val="22"/>
                <w:szCs w:val="22"/>
              </w:rPr>
              <w:t>No</w:t>
            </w:r>
          </w:p>
        </w:tc>
      </w:tr>
      <w:tr w:rsidR="00494A24" w:rsidTr="00494A24">
        <w:trPr>
          <w:trHeight w:val="264"/>
        </w:trPr>
        <w:tc>
          <w:tcPr>
            <w:tcW w:w="2636"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rPr>
                <w:rFonts w:ascii="Arial" w:hAnsi="Arial" w:cs="Arial"/>
                <w:sz w:val="22"/>
                <w:szCs w:val="22"/>
              </w:rPr>
            </w:pPr>
            <w:r>
              <w:rPr>
                <w:rFonts w:ascii="Arial" w:hAnsi="Arial" w:cs="Arial"/>
                <w:sz w:val="22"/>
                <w:szCs w:val="22"/>
              </w:rPr>
              <w:t>MongoDB</w:t>
            </w:r>
            <w:r w:rsidR="00272BEC">
              <w:rPr>
                <w:rFonts w:ascii="Arial" w:hAnsi="Arial" w:cs="Arial"/>
                <w:sz w:val="22"/>
                <w:szCs w:val="22"/>
              </w:rPr>
              <w:t xml:space="preserve"> </w:t>
            </w:r>
            <w:proofErr w:type="spellStart"/>
            <w:r w:rsidR="00272BEC">
              <w:rPr>
                <w:rFonts w:ascii="Arial" w:hAnsi="Arial" w:cs="Arial"/>
                <w:sz w:val="22"/>
                <w:szCs w:val="22"/>
              </w:rPr>
              <w:t>nosql</w:t>
            </w:r>
            <w:proofErr w:type="spellEnd"/>
            <w:r w:rsidR="00272BEC">
              <w:rPr>
                <w:rFonts w:ascii="Arial" w:hAnsi="Arial" w:cs="Arial"/>
                <w:sz w:val="22"/>
                <w:szCs w:val="22"/>
              </w:rPr>
              <w:t xml:space="preserve"> </w:t>
            </w:r>
            <w:proofErr w:type="spellStart"/>
            <w:r w:rsidR="00272BEC">
              <w:rPr>
                <w:rFonts w:ascii="Arial" w:hAnsi="Arial" w:cs="Arial"/>
                <w:sz w:val="22"/>
                <w:szCs w:val="22"/>
              </w:rPr>
              <w:t>db</w:t>
            </w:r>
            <w:proofErr w:type="spellEnd"/>
          </w:p>
        </w:tc>
        <w:tc>
          <w:tcPr>
            <w:tcW w:w="2634"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tabs>
                <w:tab w:val="left" w:pos="1020"/>
              </w:tabs>
              <w:rPr>
                <w:rFonts w:ascii="Arial" w:hAnsi="Arial" w:cs="Arial"/>
                <w:sz w:val="22"/>
                <w:szCs w:val="22"/>
              </w:rPr>
            </w:pPr>
            <w:r>
              <w:rPr>
                <w:rFonts w:ascii="Arial" w:hAnsi="Arial" w:cs="Arial"/>
                <w:sz w:val="22"/>
                <w:szCs w:val="22"/>
              </w:rPr>
              <w:t>2015</w:t>
            </w:r>
          </w:p>
        </w:tc>
        <w:tc>
          <w:tcPr>
            <w:tcW w:w="2636"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pStyle w:val="NoSpacing"/>
              <w:rPr>
                <w:rFonts w:ascii="Arial" w:hAnsi="Arial" w:cs="Arial"/>
                <w:sz w:val="22"/>
                <w:szCs w:val="22"/>
              </w:rPr>
            </w:pPr>
            <w:r>
              <w:rPr>
                <w:rFonts w:ascii="Arial" w:hAnsi="Arial" w:cs="Arial"/>
                <w:sz w:val="22"/>
                <w:szCs w:val="22"/>
              </w:rPr>
              <w:t>8</w:t>
            </w:r>
          </w:p>
        </w:tc>
        <w:tc>
          <w:tcPr>
            <w:tcW w:w="2641"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r>
              <w:rPr>
                <w:rFonts w:ascii="Arial" w:hAnsi="Arial" w:cs="Arial"/>
                <w:sz w:val="22"/>
                <w:szCs w:val="22"/>
              </w:rPr>
              <w:t>No</w:t>
            </w:r>
          </w:p>
        </w:tc>
      </w:tr>
      <w:tr w:rsidR="00494A24" w:rsidTr="00494A24">
        <w:trPr>
          <w:trHeight w:val="249"/>
        </w:trPr>
        <w:tc>
          <w:tcPr>
            <w:tcW w:w="2636"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rPr>
                <w:rFonts w:ascii="Arial" w:hAnsi="Arial" w:cs="Arial"/>
                <w:sz w:val="22"/>
                <w:szCs w:val="22"/>
              </w:rPr>
            </w:pPr>
            <w:proofErr w:type="spellStart"/>
            <w:r>
              <w:rPr>
                <w:rFonts w:ascii="Arial" w:hAnsi="Arial" w:cs="Arial"/>
                <w:sz w:val="22"/>
                <w:szCs w:val="22"/>
              </w:rPr>
              <w:t>Javascript</w:t>
            </w:r>
            <w:proofErr w:type="spellEnd"/>
          </w:p>
        </w:tc>
        <w:tc>
          <w:tcPr>
            <w:tcW w:w="2634"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tabs>
                <w:tab w:val="left" w:pos="1020"/>
              </w:tabs>
              <w:rPr>
                <w:rFonts w:ascii="Arial" w:hAnsi="Arial" w:cs="Arial"/>
                <w:sz w:val="22"/>
                <w:szCs w:val="22"/>
              </w:rPr>
            </w:pPr>
            <w:r>
              <w:rPr>
                <w:rFonts w:ascii="Arial" w:hAnsi="Arial" w:cs="Arial"/>
                <w:sz w:val="22"/>
                <w:szCs w:val="22"/>
              </w:rPr>
              <w:t>2011</w:t>
            </w:r>
          </w:p>
        </w:tc>
        <w:tc>
          <w:tcPr>
            <w:tcW w:w="2636"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pStyle w:val="NoSpacing"/>
              <w:rPr>
                <w:rFonts w:ascii="Arial" w:hAnsi="Arial" w:cs="Arial"/>
                <w:sz w:val="22"/>
                <w:szCs w:val="22"/>
              </w:rPr>
            </w:pPr>
            <w:r>
              <w:rPr>
                <w:rFonts w:ascii="Arial" w:hAnsi="Arial" w:cs="Arial"/>
                <w:sz w:val="22"/>
                <w:szCs w:val="22"/>
              </w:rPr>
              <w:t>9</w:t>
            </w:r>
          </w:p>
        </w:tc>
        <w:tc>
          <w:tcPr>
            <w:tcW w:w="2641"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r>
              <w:rPr>
                <w:rFonts w:ascii="Arial" w:hAnsi="Arial" w:cs="Arial"/>
                <w:sz w:val="22"/>
                <w:szCs w:val="22"/>
              </w:rPr>
              <w:t>No</w:t>
            </w:r>
          </w:p>
        </w:tc>
      </w:tr>
      <w:tr w:rsidR="00494A24" w:rsidTr="00494A24">
        <w:trPr>
          <w:trHeight w:val="264"/>
        </w:trPr>
        <w:tc>
          <w:tcPr>
            <w:tcW w:w="2636"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rPr>
                <w:rFonts w:ascii="Arial" w:hAnsi="Arial" w:cs="Arial"/>
                <w:sz w:val="22"/>
                <w:szCs w:val="22"/>
              </w:rPr>
            </w:pPr>
            <w:r>
              <w:rPr>
                <w:rFonts w:ascii="Arial" w:hAnsi="Arial" w:cs="Arial"/>
                <w:sz w:val="22"/>
                <w:szCs w:val="22"/>
              </w:rPr>
              <w:t>jQuery</w:t>
            </w:r>
          </w:p>
        </w:tc>
        <w:tc>
          <w:tcPr>
            <w:tcW w:w="2634"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tabs>
                <w:tab w:val="left" w:pos="1020"/>
              </w:tabs>
              <w:rPr>
                <w:rFonts w:ascii="Arial" w:hAnsi="Arial" w:cs="Arial"/>
                <w:sz w:val="22"/>
                <w:szCs w:val="22"/>
              </w:rPr>
            </w:pPr>
            <w:r>
              <w:rPr>
                <w:rFonts w:ascii="Arial" w:hAnsi="Arial" w:cs="Arial"/>
                <w:sz w:val="22"/>
                <w:szCs w:val="22"/>
              </w:rPr>
              <w:t>2011</w:t>
            </w:r>
          </w:p>
        </w:tc>
        <w:tc>
          <w:tcPr>
            <w:tcW w:w="2636"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pStyle w:val="NoSpacing"/>
              <w:rPr>
                <w:rFonts w:ascii="Arial" w:hAnsi="Arial" w:cs="Arial"/>
                <w:sz w:val="22"/>
                <w:szCs w:val="22"/>
              </w:rPr>
            </w:pPr>
            <w:r>
              <w:rPr>
                <w:rFonts w:ascii="Arial" w:hAnsi="Arial" w:cs="Arial"/>
                <w:sz w:val="22"/>
                <w:szCs w:val="22"/>
              </w:rPr>
              <w:t>9</w:t>
            </w:r>
          </w:p>
        </w:tc>
        <w:tc>
          <w:tcPr>
            <w:tcW w:w="2641"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r>
              <w:rPr>
                <w:rFonts w:ascii="Arial" w:hAnsi="Arial" w:cs="Arial"/>
                <w:sz w:val="22"/>
                <w:szCs w:val="22"/>
              </w:rPr>
              <w:t>No</w:t>
            </w:r>
          </w:p>
        </w:tc>
      </w:tr>
      <w:tr w:rsidR="00494A24" w:rsidTr="00494A24">
        <w:trPr>
          <w:trHeight w:val="264"/>
        </w:trPr>
        <w:tc>
          <w:tcPr>
            <w:tcW w:w="2636"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rPr>
                <w:rFonts w:ascii="Arial" w:hAnsi="Arial" w:cs="Arial"/>
                <w:sz w:val="22"/>
                <w:szCs w:val="22"/>
              </w:rPr>
            </w:pPr>
            <w:r>
              <w:rPr>
                <w:rFonts w:ascii="Arial" w:hAnsi="Arial" w:cs="Arial"/>
                <w:sz w:val="22"/>
                <w:szCs w:val="22"/>
              </w:rPr>
              <w:t>Agile Development</w:t>
            </w:r>
          </w:p>
        </w:tc>
        <w:tc>
          <w:tcPr>
            <w:tcW w:w="2634"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tabs>
                <w:tab w:val="left" w:pos="1020"/>
              </w:tabs>
              <w:rPr>
                <w:rFonts w:ascii="Arial" w:hAnsi="Arial" w:cs="Arial"/>
                <w:sz w:val="22"/>
                <w:szCs w:val="22"/>
                <w:lang w:val="en-US"/>
              </w:rPr>
            </w:pPr>
            <w:r>
              <w:rPr>
                <w:rFonts w:ascii="Arial" w:hAnsi="Arial" w:cs="Arial"/>
                <w:sz w:val="22"/>
                <w:szCs w:val="22"/>
              </w:rPr>
              <w:t>2015</w:t>
            </w:r>
          </w:p>
        </w:tc>
        <w:tc>
          <w:tcPr>
            <w:tcW w:w="2636"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pStyle w:val="NoSpacing"/>
              <w:rPr>
                <w:rFonts w:ascii="Arial" w:hAnsi="Arial" w:cs="Arial"/>
                <w:sz w:val="22"/>
                <w:szCs w:val="22"/>
                <w:lang w:val="en-US"/>
              </w:rPr>
            </w:pPr>
            <w:r>
              <w:rPr>
                <w:rFonts w:ascii="Arial" w:hAnsi="Arial" w:cs="Arial"/>
                <w:sz w:val="22"/>
                <w:szCs w:val="22"/>
                <w:lang w:val="en-US"/>
              </w:rPr>
              <w:t>8</w:t>
            </w:r>
          </w:p>
        </w:tc>
        <w:tc>
          <w:tcPr>
            <w:tcW w:w="2641"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r>
              <w:rPr>
                <w:rFonts w:ascii="Arial" w:hAnsi="Arial" w:cs="Arial"/>
                <w:sz w:val="22"/>
                <w:szCs w:val="22"/>
                <w:lang w:val="en-US"/>
              </w:rPr>
              <w:t>No</w:t>
            </w:r>
          </w:p>
        </w:tc>
      </w:tr>
      <w:tr w:rsidR="00494A24" w:rsidTr="00494A24">
        <w:trPr>
          <w:trHeight w:val="264"/>
        </w:trPr>
        <w:tc>
          <w:tcPr>
            <w:tcW w:w="2636"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rPr>
                <w:rFonts w:ascii="Arial" w:hAnsi="Arial" w:cs="Arial"/>
                <w:sz w:val="22"/>
                <w:szCs w:val="22"/>
              </w:rPr>
            </w:pPr>
            <w:proofErr w:type="spellStart"/>
            <w:r>
              <w:rPr>
                <w:rFonts w:ascii="Arial" w:hAnsi="Arial" w:cs="Arial"/>
                <w:sz w:val="22"/>
                <w:szCs w:val="22"/>
              </w:rPr>
              <w:t>Phonegap</w:t>
            </w:r>
            <w:proofErr w:type="spellEnd"/>
          </w:p>
        </w:tc>
        <w:tc>
          <w:tcPr>
            <w:tcW w:w="2634"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tabs>
                <w:tab w:val="left" w:pos="1020"/>
              </w:tabs>
              <w:rPr>
                <w:rFonts w:ascii="Arial" w:hAnsi="Arial" w:cs="Arial"/>
                <w:sz w:val="22"/>
                <w:szCs w:val="22"/>
              </w:rPr>
            </w:pPr>
            <w:r>
              <w:rPr>
                <w:rFonts w:ascii="Arial" w:hAnsi="Arial" w:cs="Arial"/>
                <w:sz w:val="22"/>
                <w:szCs w:val="22"/>
              </w:rPr>
              <w:t>2012</w:t>
            </w:r>
          </w:p>
        </w:tc>
        <w:tc>
          <w:tcPr>
            <w:tcW w:w="2636"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pStyle w:val="NoSpacing"/>
              <w:rPr>
                <w:rFonts w:ascii="Arial" w:hAnsi="Arial" w:cs="Arial"/>
                <w:sz w:val="22"/>
                <w:szCs w:val="22"/>
              </w:rPr>
            </w:pPr>
            <w:r>
              <w:rPr>
                <w:rFonts w:ascii="Arial" w:hAnsi="Arial" w:cs="Arial"/>
                <w:sz w:val="22"/>
                <w:szCs w:val="22"/>
              </w:rPr>
              <w:t>7</w:t>
            </w:r>
          </w:p>
        </w:tc>
        <w:tc>
          <w:tcPr>
            <w:tcW w:w="2641"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r>
              <w:rPr>
                <w:rFonts w:ascii="Arial" w:hAnsi="Arial" w:cs="Arial"/>
                <w:sz w:val="22"/>
                <w:szCs w:val="22"/>
              </w:rPr>
              <w:t>No</w:t>
            </w:r>
          </w:p>
        </w:tc>
      </w:tr>
      <w:tr w:rsidR="00494A24" w:rsidTr="00494A24">
        <w:trPr>
          <w:trHeight w:val="264"/>
        </w:trPr>
        <w:tc>
          <w:tcPr>
            <w:tcW w:w="2636"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rPr>
                <w:rFonts w:ascii="Arial" w:hAnsi="Arial" w:cs="Arial"/>
                <w:sz w:val="22"/>
                <w:szCs w:val="22"/>
              </w:rPr>
            </w:pPr>
            <w:r>
              <w:rPr>
                <w:rFonts w:ascii="Arial" w:hAnsi="Arial" w:cs="Arial"/>
                <w:sz w:val="22"/>
                <w:szCs w:val="22"/>
                <w:lang w:val="en-US"/>
              </w:rPr>
              <w:t>AWS</w:t>
            </w:r>
          </w:p>
        </w:tc>
        <w:tc>
          <w:tcPr>
            <w:tcW w:w="2634"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tabs>
                <w:tab w:val="left" w:pos="1020"/>
              </w:tabs>
              <w:rPr>
                <w:rFonts w:ascii="Arial" w:hAnsi="Arial" w:cs="Arial"/>
                <w:sz w:val="22"/>
                <w:szCs w:val="22"/>
                <w:lang w:val="en-US"/>
              </w:rPr>
            </w:pPr>
            <w:r>
              <w:rPr>
                <w:rFonts w:ascii="Arial" w:hAnsi="Arial" w:cs="Arial"/>
                <w:sz w:val="22"/>
                <w:szCs w:val="22"/>
              </w:rPr>
              <w:t>201</w:t>
            </w:r>
            <w:r>
              <w:rPr>
                <w:rFonts w:ascii="Arial" w:hAnsi="Arial" w:cs="Arial"/>
                <w:sz w:val="22"/>
                <w:szCs w:val="22"/>
                <w:lang w:val="en-US"/>
              </w:rPr>
              <w:t>5</w:t>
            </w:r>
          </w:p>
        </w:tc>
        <w:tc>
          <w:tcPr>
            <w:tcW w:w="2636"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pStyle w:val="NoSpacing"/>
              <w:rPr>
                <w:rFonts w:ascii="Arial" w:hAnsi="Arial" w:cs="Arial"/>
                <w:sz w:val="22"/>
                <w:szCs w:val="22"/>
              </w:rPr>
            </w:pPr>
            <w:r>
              <w:rPr>
                <w:rFonts w:ascii="Arial" w:hAnsi="Arial" w:cs="Arial"/>
                <w:sz w:val="22"/>
                <w:szCs w:val="22"/>
                <w:lang w:val="en-US"/>
              </w:rPr>
              <w:t>4</w:t>
            </w:r>
          </w:p>
        </w:tc>
        <w:tc>
          <w:tcPr>
            <w:tcW w:w="2641"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r>
              <w:rPr>
                <w:rFonts w:ascii="Arial" w:hAnsi="Arial" w:cs="Arial"/>
                <w:sz w:val="22"/>
                <w:szCs w:val="22"/>
              </w:rPr>
              <w:t>Yes</w:t>
            </w:r>
          </w:p>
        </w:tc>
      </w:tr>
      <w:tr w:rsidR="00494A24" w:rsidTr="00494A24">
        <w:trPr>
          <w:trHeight w:val="264"/>
        </w:trPr>
        <w:tc>
          <w:tcPr>
            <w:tcW w:w="2636"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rPr>
                <w:rFonts w:ascii="Arial" w:hAnsi="Arial" w:cs="Arial"/>
                <w:sz w:val="22"/>
                <w:szCs w:val="22"/>
              </w:rPr>
            </w:pPr>
            <w:r>
              <w:rPr>
                <w:rFonts w:ascii="Arial" w:hAnsi="Arial" w:cs="Arial"/>
                <w:sz w:val="22"/>
                <w:szCs w:val="22"/>
                <w:lang w:val="en-US"/>
              </w:rPr>
              <w:lastRenderedPageBreak/>
              <w:t>Mean stack(mongo , express, angular , node)</w:t>
            </w:r>
          </w:p>
        </w:tc>
        <w:tc>
          <w:tcPr>
            <w:tcW w:w="2634"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tabs>
                <w:tab w:val="left" w:pos="1020"/>
              </w:tabs>
              <w:rPr>
                <w:rFonts w:ascii="Arial" w:hAnsi="Arial" w:cs="Arial"/>
                <w:sz w:val="22"/>
                <w:szCs w:val="22"/>
                <w:lang w:val="en-US"/>
              </w:rPr>
            </w:pPr>
            <w:r>
              <w:rPr>
                <w:rFonts w:ascii="Arial" w:hAnsi="Arial" w:cs="Arial"/>
                <w:sz w:val="22"/>
                <w:szCs w:val="22"/>
              </w:rPr>
              <w:t>2013</w:t>
            </w:r>
          </w:p>
        </w:tc>
        <w:tc>
          <w:tcPr>
            <w:tcW w:w="2636"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pStyle w:val="NoSpacing"/>
              <w:rPr>
                <w:rFonts w:ascii="Arial" w:hAnsi="Arial" w:cs="Arial"/>
                <w:sz w:val="22"/>
                <w:szCs w:val="22"/>
              </w:rPr>
            </w:pPr>
            <w:r>
              <w:rPr>
                <w:rFonts w:ascii="Arial" w:hAnsi="Arial" w:cs="Arial"/>
                <w:sz w:val="22"/>
                <w:szCs w:val="22"/>
                <w:lang w:val="en-US"/>
              </w:rPr>
              <w:t>8</w:t>
            </w:r>
          </w:p>
        </w:tc>
        <w:tc>
          <w:tcPr>
            <w:tcW w:w="2641"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r>
              <w:rPr>
                <w:rFonts w:ascii="Arial" w:hAnsi="Arial" w:cs="Arial"/>
                <w:sz w:val="22"/>
                <w:szCs w:val="22"/>
              </w:rPr>
              <w:t>No</w:t>
            </w:r>
          </w:p>
        </w:tc>
      </w:tr>
      <w:tr w:rsidR="00494A24" w:rsidTr="00494A24">
        <w:trPr>
          <w:trHeight w:val="264"/>
        </w:trPr>
        <w:tc>
          <w:tcPr>
            <w:tcW w:w="2636"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rPr>
                <w:rFonts w:ascii="Arial" w:hAnsi="Arial" w:cs="Arial"/>
                <w:sz w:val="22"/>
                <w:szCs w:val="22"/>
                <w:lang w:val="en-US"/>
              </w:rPr>
            </w:pPr>
            <w:r>
              <w:rPr>
                <w:rFonts w:ascii="Arial" w:hAnsi="Arial" w:cs="Arial"/>
                <w:sz w:val="22"/>
                <w:szCs w:val="22"/>
                <w:lang w:val="en-US"/>
              </w:rPr>
              <w:t xml:space="preserve">React </w:t>
            </w:r>
            <w:proofErr w:type="spellStart"/>
            <w:r>
              <w:rPr>
                <w:rFonts w:ascii="Arial" w:hAnsi="Arial" w:cs="Arial"/>
                <w:sz w:val="22"/>
                <w:szCs w:val="22"/>
                <w:lang w:val="en-US"/>
              </w:rPr>
              <w:t>Js</w:t>
            </w:r>
            <w:proofErr w:type="spellEnd"/>
          </w:p>
        </w:tc>
        <w:tc>
          <w:tcPr>
            <w:tcW w:w="2634"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tabs>
                <w:tab w:val="left" w:pos="1020"/>
              </w:tabs>
              <w:rPr>
                <w:rFonts w:ascii="Arial" w:hAnsi="Arial" w:cs="Arial"/>
                <w:sz w:val="22"/>
                <w:szCs w:val="22"/>
              </w:rPr>
            </w:pPr>
            <w:r>
              <w:rPr>
                <w:rFonts w:ascii="Arial" w:hAnsi="Arial" w:cs="Arial"/>
                <w:sz w:val="22"/>
                <w:szCs w:val="22"/>
              </w:rPr>
              <w:t>2016</w:t>
            </w:r>
          </w:p>
        </w:tc>
        <w:tc>
          <w:tcPr>
            <w:tcW w:w="2636"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pStyle w:val="NoSpacing"/>
              <w:rPr>
                <w:rFonts w:ascii="Arial" w:hAnsi="Arial" w:cs="Arial"/>
                <w:sz w:val="22"/>
                <w:szCs w:val="22"/>
                <w:lang w:val="en-US"/>
              </w:rPr>
            </w:pPr>
            <w:r>
              <w:rPr>
                <w:rFonts w:ascii="Arial" w:hAnsi="Arial" w:cs="Arial"/>
                <w:sz w:val="22"/>
                <w:szCs w:val="22"/>
                <w:lang w:val="en-US"/>
              </w:rPr>
              <w:t>6</w:t>
            </w:r>
          </w:p>
        </w:tc>
        <w:tc>
          <w:tcPr>
            <w:tcW w:w="2641"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rPr>
                <w:rFonts w:ascii="Arial" w:hAnsi="Arial" w:cs="Arial"/>
                <w:sz w:val="22"/>
                <w:szCs w:val="22"/>
              </w:rPr>
            </w:pPr>
            <w:r>
              <w:rPr>
                <w:rFonts w:ascii="Arial" w:hAnsi="Arial" w:cs="Arial"/>
                <w:sz w:val="22"/>
                <w:szCs w:val="22"/>
              </w:rPr>
              <w:t>Yes</w:t>
            </w:r>
          </w:p>
        </w:tc>
      </w:tr>
      <w:tr w:rsidR="00494A24" w:rsidTr="00494A24">
        <w:trPr>
          <w:trHeight w:val="264"/>
        </w:trPr>
        <w:tc>
          <w:tcPr>
            <w:tcW w:w="2636"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rPr>
                <w:rFonts w:ascii="Arial" w:hAnsi="Arial" w:cs="Arial"/>
                <w:sz w:val="22"/>
                <w:szCs w:val="22"/>
                <w:lang w:val="en-US"/>
              </w:rPr>
            </w:pPr>
            <w:r>
              <w:rPr>
                <w:rFonts w:ascii="Arial" w:hAnsi="Arial" w:cs="Arial"/>
                <w:sz w:val="22"/>
                <w:szCs w:val="22"/>
                <w:lang w:val="en-US"/>
              </w:rPr>
              <w:t>Angular 2 type script</w:t>
            </w:r>
          </w:p>
        </w:tc>
        <w:tc>
          <w:tcPr>
            <w:tcW w:w="2634"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tabs>
                <w:tab w:val="left" w:pos="1020"/>
              </w:tabs>
              <w:rPr>
                <w:rFonts w:ascii="Arial" w:hAnsi="Arial" w:cs="Arial"/>
                <w:sz w:val="22"/>
                <w:szCs w:val="22"/>
              </w:rPr>
            </w:pPr>
            <w:r>
              <w:rPr>
                <w:rFonts w:ascii="Arial" w:hAnsi="Arial" w:cs="Arial"/>
                <w:sz w:val="22"/>
                <w:szCs w:val="22"/>
              </w:rPr>
              <w:t>2016</w:t>
            </w:r>
          </w:p>
        </w:tc>
        <w:tc>
          <w:tcPr>
            <w:tcW w:w="2636"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pStyle w:val="NoSpacing"/>
              <w:rPr>
                <w:rFonts w:ascii="Arial" w:hAnsi="Arial" w:cs="Arial"/>
                <w:sz w:val="22"/>
                <w:szCs w:val="22"/>
                <w:lang w:val="en-US"/>
              </w:rPr>
            </w:pPr>
            <w:r>
              <w:rPr>
                <w:rFonts w:ascii="Arial" w:hAnsi="Arial" w:cs="Arial"/>
                <w:sz w:val="22"/>
                <w:szCs w:val="22"/>
                <w:lang w:val="en-US"/>
              </w:rPr>
              <w:t>7</w:t>
            </w:r>
          </w:p>
        </w:tc>
        <w:tc>
          <w:tcPr>
            <w:tcW w:w="2641"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rPr>
                <w:rFonts w:ascii="Arial" w:hAnsi="Arial" w:cs="Arial"/>
                <w:sz w:val="22"/>
                <w:szCs w:val="22"/>
              </w:rPr>
            </w:pPr>
            <w:r>
              <w:rPr>
                <w:rFonts w:ascii="Arial" w:hAnsi="Arial" w:cs="Arial"/>
                <w:sz w:val="22"/>
                <w:szCs w:val="22"/>
              </w:rPr>
              <w:t>Yes</w:t>
            </w:r>
          </w:p>
        </w:tc>
      </w:tr>
      <w:tr w:rsidR="00494A24" w:rsidTr="00494A24">
        <w:trPr>
          <w:trHeight w:val="264"/>
        </w:trPr>
        <w:tc>
          <w:tcPr>
            <w:tcW w:w="2636"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rPr>
                <w:rFonts w:ascii="Arial" w:hAnsi="Arial" w:cs="Arial"/>
                <w:sz w:val="22"/>
                <w:szCs w:val="22"/>
                <w:lang w:val="en-US"/>
              </w:rPr>
            </w:pPr>
            <w:r>
              <w:rPr>
                <w:rFonts w:ascii="Arial" w:hAnsi="Arial" w:cs="Arial"/>
                <w:sz w:val="22"/>
                <w:szCs w:val="22"/>
                <w:lang w:val="en-US"/>
              </w:rPr>
              <w:t xml:space="preserve">AWS </w:t>
            </w:r>
            <w:proofErr w:type="spellStart"/>
            <w:r>
              <w:rPr>
                <w:rFonts w:ascii="Arial" w:hAnsi="Arial" w:cs="Arial"/>
                <w:sz w:val="22"/>
                <w:szCs w:val="22"/>
                <w:lang w:val="en-US"/>
              </w:rPr>
              <w:t>Cognito</w:t>
            </w:r>
            <w:proofErr w:type="spellEnd"/>
            <w:r>
              <w:rPr>
                <w:rFonts w:ascii="Arial" w:hAnsi="Arial" w:cs="Arial"/>
                <w:sz w:val="22"/>
                <w:szCs w:val="22"/>
                <w:lang w:val="en-US"/>
              </w:rPr>
              <w:t xml:space="preserve">, </w:t>
            </w:r>
            <w:proofErr w:type="spellStart"/>
            <w:r>
              <w:rPr>
                <w:rFonts w:ascii="Arial" w:hAnsi="Arial" w:cs="Arial"/>
                <w:sz w:val="22"/>
                <w:szCs w:val="22"/>
                <w:lang w:val="en-US"/>
              </w:rPr>
              <w:t>DynamoDB</w:t>
            </w:r>
            <w:proofErr w:type="spellEnd"/>
            <w:r>
              <w:rPr>
                <w:rFonts w:ascii="Arial" w:hAnsi="Arial" w:cs="Arial"/>
                <w:sz w:val="22"/>
                <w:szCs w:val="22"/>
                <w:lang w:val="en-US"/>
              </w:rPr>
              <w:t>, Lambda</w:t>
            </w:r>
          </w:p>
        </w:tc>
        <w:tc>
          <w:tcPr>
            <w:tcW w:w="2634"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tabs>
                <w:tab w:val="left" w:pos="1020"/>
              </w:tabs>
              <w:rPr>
                <w:rFonts w:ascii="Arial" w:hAnsi="Arial" w:cs="Arial"/>
                <w:sz w:val="22"/>
                <w:szCs w:val="22"/>
              </w:rPr>
            </w:pPr>
            <w:r>
              <w:rPr>
                <w:rFonts w:ascii="Arial" w:hAnsi="Arial" w:cs="Arial"/>
                <w:sz w:val="22"/>
                <w:szCs w:val="22"/>
              </w:rPr>
              <w:t>2018</w:t>
            </w:r>
          </w:p>
        </w:tc>
        <w:tc>
          <w:tcPr>
            <w:tcW w:w="2636"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pStyle w:val="NoSpacing"/>
              <w:rPr>
                <w:rFonts w:ascii="Arial" w:hAnsi="Arial" w:cs="Arial"/>
                <w:sz w:val="22"/>
                <w:szCs w:val="22"/>
                <w:lang w:val="en-US"/>
              </w:rPr>
            </w:pPr>
            <w:r>
              <w:rPr>
                <w:rFonts w:ascii="Arial" w:hAnsi="Arial" w:cs="Arial"/>
                <w:sz w:val="22"/>
                <w:szCs w:val="22"/>
                <w:lang w:val="en-US"/>
              </w:rPr>
              <w:t>8</w:t>
            </w:r>
          </w:p>
        </w:tc>
        <w:tc>
          <w:tcPr>
            <w:tcW w:w="2641" w:type="dxa"/>
            <w:tcBorders>
              <w:top w:val="single" w:sz="4" w:space="0" w:color="000000"/>
              <w:left w:val="single" w:sz="4" w:space="0" w:color="000000"/>
              <w:bottom w:val="single" w:sz="4" w:space="0" w:color="000000"/>
              <w:right w:val="single" w:sz="4" w:space="0" w:color="000000"/>
            </w:tcBorders>
            <w:shd w:val="clear" w:color="auto" w:fill="FFFFFF"/>
          </w:tcPr>
          <w:p w:rsidR="00494A24" w:rsidRDefault="00494A24">
            <w:pPr>
              <w:rPr>
                <w:rFonts w:ascii="Arial" w:hAnsi="Arial" w:cs="Arial"/>
                <w:sz w:val="22"/>
                <w:szCs w:val="22"/>
              </w:rPr>
            </w:pPr>
            <w:r>
              <w:rPr>
                <w:rFonts w:ascii="Arial" w:hAnsi="Arial" w:cs="Arial"/>
                <w:sz w:val="22"/>
                <w:szCs w:val="22"/>
              </w:rPr>
              <w:t>No</w:t>
            </w:r>
          </w:p>
        </w:tc>
      </w:tr>
    </w:tbl>
    <w:p w:rsidR="004639B4" w:rsidRDefault="004639B4">
      <w:pPr>
        <w:rPr>
          <w:rFonts w:ascii="Arial" w:hAnsi="Arial" w:cs="Arial"/>
          <w:b/>
          <w:sz w:val="22"/>
          <w:szCs w:val="22"/>
        </w:rPr>
      </w:pPr>
    </w:p>
    <w:p w:rsidR="00732EE0" w:rsidRDefault="00732EE0">
      <w:pPr>
        <w:rPr>
          <w:rFonts w:ascii="Arial" w:hAnsi="Arial" w:cs="Arial"/>
          <w:b/>
          <w:sz w:val="22"/>
          <w:szCs w:val="22"/>
        </w:rPr>
      </w:pPr>
      <w:r>
        <w:rPr>
          <w:rFonts w:ascii="Arial" w:hAnsi="Arial" w:cs="Arial"/>
          <w:b/>
          <w:sz w:val="22"/>
          <w:szCs w:val="22"/>
        </w:rPr>
        <w:t>Node</w:t>
      </w:r>
      <w:r>
        <w:rPr>
          <w:rFonts w:ascii="Arial" w:eastAsia="Arial" w:hAnsi="Arial" w:cs="Arial"/>
          <w:b/>
          <w:sz w:val="22"/>
          <w:szCs w:val="22"/>
        </w:rPr>
        <w:t xml:space="preserve"> </w:t>
      </w:r>
      <w:r>
        <w:rPr>
          <w:rFonts w:ascii="Arial" w:hAnsi="Arial" w:cs="Arial"/>
          <w:b/>
          <w:sz w:val="22"/>
          <w:szCs w:val="22"/>
        </w:rPr>
        <w:t>Projects:</w:t>
      </w:r>
    </w:p>
    <w:p w:rsidR="00732EE0" w:rsidRDefault="00732EE0">
      <w:pPr>
        <w:rPr>
          <w:rFonts w:ascii="Arial" w:hAnsi="Arial" w:cs="Arial"/>
          <w:b/>
          <w:sz w:val="22"/>
          <w:szCs w:val="22"/>
        </w:rPr>
      </w:pPr>
    </w:p>
    <w:tbl>
      <w:tblPr>
        <w:tblW w:w="10602" w:type="dxa"/>
        <w:tblLayout w:type="fixed"/>
        <w:tblLook w:val="0000" w:firstRow="0" w:lastRow="0" w:firstColumn="0" w:lastColumn="0" w:noHBand="0" w:noVBand="0"/>
      </w:tblPr>
      <w:tblGrid>
        <w:gridCol w:w="5301"/>
        <w:gridCol w:w="5301"/>
      </w:tblGrid>
      <w:tr w:rsidR="00991BCC" w:rsidTr="00991BCC">
        <w:trPr>
          <w:trHeight w:val="409"/>
        </w:trPr>
        <w:tc>
          <w:tcPr>
            <w:tcW w:w="5301" w:type="dxa"/>
            <w:tcBorders>
              <w:top w:val="single" w:sz="4" w:space="0" w:color="000000"/>
              <w:left w:val="single" w:sz="4" w:space="0" w:color="000000"/>
              <w:bottom w:val="single" w:sz="4" w:space="0" w:color="000000"/>
              <w:right w:val="single" w:sz="4" w:space="0" w:color="000000"/>
            </w:tcBorders>
            <w:shd w:val="clear" w:color="auto" w:fill="FFFFFF"/>
          </w:tcPr>
          <w:p w:rsidR="00991BCC" w:rsidRDefault="00991BCC" w:rsidP="00523FA2">
            <w:pPr>
              <w:jc w:val="center"/>
              <w:rPr>
                <w:rFonts w:ascii="Arial" w:hAnsi="Arial" w:cs="Arial"/>
                <w:sz w:val="22"/>
                <w:szCs w:val="22"/>
              </w:rPr>
            </w:pPr>
            <w:r>
              <w:rPr>
                <w:rFonts w:ascii="Arial" w:hAnsi="Arial" w:cs="Arial"/>
                <w:sz w:val="22"/>
                <w:szCs w:val="22"/>
              </w:rPr>
              <w:t>Project name</w:t>
            </w:r>
            <w:r w:rsidR="00523FA2">
              <w:rPr>
                <w:rFonts w:ascii="Arial" w:hAnsi="Arial" w:cs="Arial"/>
                <w:sz w:val="22"/>
                <w:szCs w:val="22"/>
              </w:rPr>
              <w:t xml:space="preserve"> And Team Size</w:t>
            </w:r>
          </w:p>
        </w:tc>
        <w:tc>
          <w:tcPr>
            <w:tcW w:w="5301" w:type="dxa"/>
            <w:tcBorders>
              <w:top w:val="single" w:sz="4" w:space="0" w:color="000000"/>
              <w:left w:val="single" w:sz="4" w:space="0" w:color="000000"/>
              <w:bottom w:val="single" w:sz="4" w:space="0" w:color="000000"/>
              <w:right w:val="single" w:sz="4" w:space="0" w:color="000000"/>
            </w:tcBorders>
            <w:shd w:val="clear" w:color="auto" w:fill="FFFFFF"/>
          </w:tcPr>
          <w:p w:rsidR="00991BCC" w:rsidRDefault="00991BCC">
            <w:pPr>
              <w:jc w:val="center"/>
            </w:pPr>
            <w:r>
              <w:rPr>
                <w:rFonts w:ascii="Arial" w:hAnsi="Arial" w:cs="Arial"/>
                <w:sz w:val="22"/>
                <w:szCs w:val="22"/>
              </w:rPr>
              <w:t>Technology Used and Details</w:t>
            </w:r>
          </w:p>
        </w:tc>
      </w:tr>
      <w:tr w:rsidR="008C6B0B" w:rsidTr="00991BCC">
        <w:trPr>
          <w:trHeight w:val="1304"/>
        </w:trPr>
        <w:tc>
          <w:tcPr>
            <w:tcW w:w="5301" w:type="dxa"/>
            <w:tcBorders>
              <w:top w:val="single" w:sz="4" w:space="0" w:color="000000"/>
              <w:left w:val="single" w:sz="4" w:space="0" w:color="000000"/>
              <w:bottom w:val="single" w:sz="4" w:space="0" w:color="000000"/>
              <w:right w:val="single" w:sz="4" w:space="0" w:color="000000"/>
            </w:tcBorders>
            <w:shd w:val="clear" w:color="auto" w:fill="FFFFFF"/>
          </w:tcPr>
          <w:p w:rsidR="008C6B0B" w:rsidRPr="00FF193C" w:rsidRDefault="008C6B0B">
            <w:pPr>
              <w:numPr>
                <w:ilvl w:val="0"/>
                <w:numId w:val="10"/>
              </w:numPr>
              <w:rPr>
                <w:rFonts w:ascii="Arial" w:hAnsi="Arial" w:cs="Arial"/>
                <w:color w:val="222222"/>
                <w:sz w:val="22"/>
                <w:szCs w:val="18"/>
                <w:shd w:val="clear" w:color="auto" w:fill="FFFFFF"/>
              </w:rPr>
            </w:pPr>
            <w:proofErr w:type="spellStart"/>
            <w:r>
              <w:rPr>
                <w:rFonts w:ascii="Arial" w:hAnsi="Arial" w:cs="Arial"/>
                <w:color w:val="222222"/>
                <w:sz w:val="22"/>
                <w:szCs w:val="18"/>
                <w:shd w:val="clear" w:color="auto" w:fill="FFFFFF"/>
              </w:rPr>
              <w:t>Apiture</w:t>
            </w:r>
            <w:proofErr w:type="spellEnd"/>
            <w:r>
              <w:rPr>
                <w:rFonts w:ascii="Arial" w:hAnsi="Arial" w:cs="Arial"/>
                <w:color w:val="222222"/>
                <w:sz w:val="22"/>
                <w:szCs w:val="18"/>
                <w:shd w:val="clear" w:color="auto" w:fill="FFFFFF"/>
              </w:rPr>
              <w:t xml:space="preserve"> </w:t>
            </w:r>
            <w:proofErr w:type="spellStart"/>
            <w:r>
              <w:rPr>
                <w:rFonts w:ascii="Arial" w:hAnsi="Arial" w:cs="Arial"/>
                <w:color w:val="222222"/>
                <w:sz w:val="22"/>
                <w:szCs w:val="18"/>
                <w:shd w:val="clear" w:color="auto" w:fill="FFFFFF"/>
              </w:rPr>
              <w:t>DevPortal</w:t>
            </w:r>
            <w:proofErr w:type="spellEnd"/>
            <w:r w:rsidR="005A5C40">
              <w:rPr>
                <w:rFonts w:ascii="Arial" w:hAnsi="Arial" w:cs="Arial"/>
                <w:color w:val="222222"/>
                <w:sz w:val="22"/>
                <w:szCs w:val="18"/>
                <w:shd w:val="clear" w:color="auto" w:fill="FFFFFF"/>
              </w:rPr>
              <w:t xml:space="preserve"> Team Size 14</w:t>
            </w:r>
          </w:p>
        </w:tc>
        <w:tc>
          <w:tcPr>
            <w:tcW w:w="5301" w:type="dxa"/>
            <w:tcBorders>
              <w:top w:val="single" w:sz="4" w:space="0" w:color="000000"/>
              <w:left w:val="single" w:sz="4" w:space="0" w:color="000000"/>
              <w:bottom w:val="single" w:sz="4" w:space="0" w:color="000000"/>
              <w:right w:val="single" w:sz="4" w:space="0" w:color="000000"/>
            </w:tcBorders>
            <w:shd w:val="clear" w:color="auto" w:fill="FFFFFF"/>
          </w:tcPr>
          <w:p w:rsidR="008C6B0B" w:rsidRDefault="008C6B0B" w:rsidP="003B657C">
            <w:pPr>
              <w:snapToGrid w:val="0"/>
              <w:jc w:val="both"/>
              <w:rPr>
                <w:rFonts w:ascii="Arial" w:hAnsi="Arial" w:cs="Arial"/>
                <w:sz w:val="22"/>
                <w:szCs w:val="22"/>
              </w:rPr>
            </w:pPr>
            <w:r>
              <w:rPr>
                <w:rFonts w:ascii="Arial" w:hAnsi="Arial" w:cs="Arial"/>
                <w:b/>
                <w:sz w:val="22"/>
                <w:szCs w:val="22"/>
              </w:rPr>
              <w:t xml:space="preserve">Details: </w:t>
            </w:r>
            <w:proofErr w:type="spellStart"/>
            <w:r>
              <w:rPr>
                <w:rFonts w:ascii="Arial" w:hAnsi="Arial" w:cs="Arial"/>
                <w:sz w:val="22"/>
                <w:szCs w:val="22"/>
              </w:rPr>
              <w:t>Apiture</w:t>
            </w:r>
            <w:proofErr w:type="spellEnd"/>
            <w:r>
              <w:rPr>
                <w:rFonts w:ascii="Arial" w:hAnsi="Arial" w:cs="Arial"/>
                <w:sz w:val="22"/>
                <w:szCs w:val="22"/>
              </w:rPr>
              <w:t xml:space="preserve"> </w:t>
            </w:r>
            <w:proofErr w:type="spellStart"/>
            <w:r>
              <w:rPr>
                <w:rFonts w:ascii="Arial" w:hAnsi="Arial" w:cs="Arial"/>
                <w:sz w:val="22"/>
                <w:szCs w:val="22"/>
              </w:rPr>
              <w:t>Devportal</w:t>
            </w:r>
            <w:proofErr w:type="spellEnd"/>
            <w:r>
              <w:rPr>
                <w:rFonts w:ascii="Arial" w:hAnsi="Arial" w:cs="Arial"/>
                <w:sz w:val="22"/>
                <w:szCs w:val="22"/>
              </w:rPr>
              <w:t xml:space="preserve"> is an open banking API project. Where developers can create their own SDK to set up any application to use OPEN banking APIs. It is complete banking domain solution. We are providing complete end to end solution for the OPEN API Solution for developers. </w:t>
            </w:r>
            <w:r>
              <w:rPr>
                <w:rFonts w:ascii="Arial" w:hAnsi="Arial" w:cs="Arial"/>
                <w:sz w:val="22"/>
                <w:szCs w:val="22"/>
              </w:rPr>
              <w:br/>
              <w:t xml:space="preserve">User can request for multiple level API key and access token for multiple environment. It is completely secured and highly scalable. </w:t>
            </w:r>
            <w:r w:rsidR="00C81B65">
              <w:rPr>
                <w:rFonts w:ascii="Arial" w:hAnsi="Arial" w:cs="Arial"/>
                <w:sz w:val="22"/>
                <w:szCs w:val="22"/>
              </w:rPr>
              <w:t xml:space="preserve">Complete agile process maintained in 3 weeks </w:t>
            </w:r>
            <w:r w:rsidR="00247731">
              <w:rPr>
                <w:rFonts w:ascii="Arial" w:hAnsi="Arial" w:cs="Arial"/>
                <w:sz w:val="22"/>
                <w:szCs w:val="22"/>
              </w:rPr>
              <w:t>sprint</w:t>
            </w:r>
          </w:p>
          <w:p w:rsidR="008C6B0B" w:rsidRDefault="008C6B0B" w:rsidP="003B657C">
            <w:pPr>
              <w:snapToGrid w:val="0"/>
              <w:jc w:val="both"/>
              <w:rPr>
                <w:rFonts w:ascii="Arial" w:hAnsi="Arial" w:cs="Arial"/>
                <w:sz w:val="22"/>
                <w:szCs w:val="22"/>
              </w:rPr>
            </w:pPr>
          </w:p>
          <w:p w:rsidR="008C6B0B" w:rsidRPr="008C6B0B" w:rsidRDefault="008C6B0B" w:rsidP="003B657C">
            <w:pPr>
              <w:snapToGrid w:val="0"/>
              <w:jc w:val="both"/>
              <w:rPr>
                <w:rFonts w:ascii="Arial" w:hAnsi="Arial" w:cs="Arial"/>
                <w:sz w:val="22"/>
                <w:szCs w:val="22"/>
              </w:rPr>
            </w:pPr>
            <w:r w:rsidRPr="008C6B0B">
              <w:rPr>
                <w:rFonts w:ascii="Arial" w:hAnsi="Arial" w:cs="Arial"/>
                <w:b/>
                <w:sz w:val="22"/>
                <w:szCs w:val="22"/>
              </w:rPr>
              <w:t xml:space="preserve">Technologies used:- </w:t>
            </w:r>
            <w:proofErr w:type="spellStart"/>
            <w:r>
              <w:rPr>
                <w:rFonts w:ascii="Arial" w:hAnsi="Arial" w:cs="Arial"/>
                <w:sz w:val="22"/>
                <w:szCs w:val="22"/>
              </w:rPr>
              <w:t>NodeJs</w:t>
            </w:r>
            <w:proofErr w:type="spellEnd"/>
            <w:r>
              <w:rPr>
                <w:rFonts w:ascii="Arial" w:hAnsi="Arial" w:cs="Arial"/>
                <w:sz w:val="22"/>
                <w:szCs w:val="22"/>
              </w:rPr>
              <w:t xml:space="preserve"> 11.0.0,</w:t>
            </w:r>
            <w:r w:rsidR="00C72A6C">
              <w:rPr>
                <w:rFonts w:ascii="Arial" w:hAnsi="Arial" w:cs="Arial"/>
                <w:sz w:val="22"/>
                <w:szCs w:val="22"/>
              </w:rPr>
              <w:t xml:space="preserve"> REST full web services, </w:t>
            </w:r>
            <w:r>
              <w:rPr>
                <w:rFonts w:ascii="Arial" w:hAnsi="Arial" w:cs="Arial"/>
                <w:sz w:val="22"/>
                <w:szCs w:val="22"/>
              </w:rPr>
              <w:t xml:space="preserve">AngularJS 7, Jekyll template engine. Complete AWS services, </w:t>
            </w:r>
            <w:proofErr w:type="spellStart"/>
            <w:r>
              <w:rPr>
                <w:rFonts w:ascii="Arial" w:hAnsi="Arial" w:cs="Arial"/>
                <w:sz w:val="22"/>
                <w:szCs w:val="22"/>
              </w:rPr>
              <w:t>cognito,DynamoDB</w:t>
            </w:r>
            <w:proofErr w:type="spellEnd"/>
            <w:r>
              <w:rPr>
                <w:rFonts w:ascii="Arial" w:hAnsi="Arial" w:cs="Arial"/>
                <w:sz w:val="22"/>
                <w:szCs w:val="22"/>
              </w:rPr>
              <w:t>, SSM, SNS, Route 53, Lambda.</w:t>
            </w:r>
            <w:r>
              <w:rPr>
                <w:rFonts w:ascii="Arial" w:hAnsi="Arial" w:cs="Arial"/>
                <w:sz w:val="22"/>
                <w:szCs w:val="22"/>
              </w:rPr>
              <w:br/>
            </w:r>
            <w:r>
              <w:rPr>
                <w:rFonts w:ascii="Arial" w:hAnsi="Arial" w:cs="Arial"/>
                <w:sz w:val="22"/>
                <w:szCs w:val="22"/>
              </w:rPr>
              <w:br/>
            </w:r>
            <w:r w:rsidRPr="008C6B0B">
              <w:rPr>
                <w:rFonts w:ascii="Arial" w:hAnsi="Arial" w:cs="Arial"/>
                <w:b/>
                <w:sz w:val="22"/>
                <w:szCs w:val="22"/>
              </w:rPr>
              <w:t>My Role</w:t>
            </w:r>
            <w:r>
              <w:rPr>
                <w:rFonts w:ascii="Arial" w:hAnsi="Arial" w:cs="Arial"/>
                <w:b/>
                <w:sz w:val="22"/>
                <w:szCs w:val="22"/>
              </w:rPr>
              <w:t xml:space="preserve">:- </w:t>
            </w:r>
            <w:r>
              <w:rPr>
                <w:rFonts w:ascii="Arial" w:hAnsi="Arial" w:cs="Arial"/>
                <w:sz w:val="22"/>
                <w:szCs w:val="22"/>
              </w:rPr>
              <w:t>I am working as Enterprise Architect to work on the end to end solution DFD. And also the process I am handling from the scratch. I initially started this from scratch. Leading a team of 14 in</w:t>
            </w:r>
            <w:r w:rsidR="005A5C40">
              <w:rPr>
                <w:rFonts w:ascii="Arial" w:hAnsi="Arial" w:cs="Arial"/>
                <w:sz w:val="22"/>
                <w:szCs w:val="22"/>
              </w:rPr>
              <w:t>-terms of technical guidance and also engaging myself to take care the delivery.</w:t>
            </w:r>
            <w:r>
              <w:rPr>
                <w:rFonts w:ascii="Arial" w:hAnsi="Arial" w:cs="Arial"/>
                <w:sz w:val="22"/>
                <w:szCs w:val="22"/>
              </w:rPr>
              <w:t xml:space="preserve"> </w:t>
            </w:r>
            <w:r>
              <w:rPr>
                <w:rFonts w:ascii="Arial" w:hAnsi="Arial" w:cs="Arial"/>
                <w:sz w:val="22"/>
                <w:szCs w:val="22"/>
              </w:rPr>
              <w:br/>
            </w:r>
            <w:r>
              <w:rPr>
                <w:rFonts w:ascii="Arial" w:hAnsi="Arial" w:cs="Arial"/>
                <w:sz w:val="22"/>
                <w:szCs w:val="22"/>
              </w:rPr>
              <w:br/>
              <w:t>It is a higher version of stripe.com what we are building now.</w:t>
            </w:r>
            <w:r w:rsidR="005A5C40">
              <w:rPr>
                <w:rFonts w:ascii="Arial" w:hAnsi="Arial" w:cs="Arial"/>
                <w:sz w:val="22"/>
                <w:szCs w:val="22"/>
              </w:rPr>
              <w:t xml:space="preserve"> We have version specific API documentation.</w:t>
            </w:r>
            <w:r w:rsidR="00272BEC">
              <w:rPr>
                <w:rFonts w:ascii="Arial" w:hAnsi="Arial" w:cs="Arial"/>
                <w:sz w:val="22"/>
                <w:szCs w:val="22"/>
              </w:rPr>
              <w:t xml:space="preserve"> </w:t>
            </w:r>
            <w:r w:rsidR="005A5C40">
              <w:rPr>
                <w:rFonts w:ascii="Arial" w:hAnsi="Arial" w:cs="Arial"/>
                <w:sz w:val="22"/>
                <w:szCs w:val="22"/>
              </w:rPr>
              <w:br/>
            </w:r>
            <w:r w:rsidR="005A5C40">
              <w:rPr>
                <w:rFonts w:ascii="Arial" w:hAnsi="Arial" w:cs="Arial"/>
                <w:sz w:val="22"/>
                <w:szCs w:val="22"/>
              </w:rPr>
              <w:br/>
            </w:r>
            <w:hyperlink r:id="rId8" w:history="1">
              <w:r w:rsidR="005A5C40" w:rsidRPr="00D64243">
                <w:rPr>
                  <w:rStyle w:val="Hyperlink"/>
                  <w:rFonts w:ascii="Arial" w:hAnsi="Arial" w:cs="Arial"/>
                  <w:sz w:val="22"/>
                  <w:szCs w:val="22"/>
                </w:rPr>
                <w:t>URL:-</w:t>
              </w:r>
            </w:hyperlink>
            <w:r w:rsidR="005A5C40">
              <w:rPr>
                <w:rFonts w:ascii="Arial" w:hAnsi="Arial" w:cs="Arial"/>
                <w:sz w:val="22"/>
                <w:szCs w:val="22"/>
              </w:rPr>
              <w:t xml:space="preserve"> production.developer.apiture.com </w:t>
            </w:r>
          </w:p>
        </w:tc>
      </w:tr>
      <w:tr w:rsidR="00FF193C" w:rsidTr="00991BCC">
        <w:trPr>
          <w:trHeight w:val="1304"/>
        </w:trPr>
        <w:tc>
          <w:tcPr>
            <w:tcW w:w="5301" w:type="dxa"/>
            <w:tcBorders>
              <w:top w:val="single" w:sz="4" w:space="0" w:color="000000"/>
              <w:left w:val="single" w:sz="4" w:space="0" w:color="000000"/>
              <w:bottom w:val="single" w:sz="4" w:space="0" w:color="000000"/>
              <w:right w:val="single" w:sz="4" w:space="0" w:color="000000"/>
            </w:tcBorders>
            <w:shd w:val="clear" w:color="auto" w:fill="FFFFFF"/>
          </w:tcPr>
          <w:p w:rsidR="00FF193C" w:rsidRDefault="00FF193C">
            <w:pPr>
              <w:numPr>
                <w:ilvl w:val="0"/>
                <w:numId w:val="10"/>
              </w:numPr>
              <w:rPr>
                <w:rFonts w:ascii="Arial" w:hAnsi="Arial" w:cs="Arial"/>
                <w:sz w:val="22"/>
                <w:szCs w:val="22"/>
              </w:rPr>
            </w:pPr>
            <w:r w:rsidRPr="00FF193C">
              <w:rPr>
                <w:rFonts w:ascii="Arial" w:hAnsi="Arial" w:cs="Arial"/>
                <w:color w:val="222222"/>
                <w:sz w:val="22"/>
                <w:szCs w:val="18"/>
                <w:shd w:val="clear" w:color="auto" w:fill="FFFFFF"/>
              </w:rPr>
              <w:t>Individual Store View (ISV)</w:t>
            </w:r>
            <w:r>
              <w:rPr>
                <w:rFonts w:ascii="Arial" w:hAnsi="Arial" w:cs="Arial"/>
                <w:color w:val="222222"/>
                <w:sz w:val="22"/>
                <w:szCs w:val="18"/>
                <w:shd w:val="clear" w:color="auto" w:fill="FFFFFF"/>
              </w:rPr>
              <w:t xml:space="preserve"> , Team Size 10</w:t>
            </w:r>
          </w:p>
        </w:tc>
        <w:tc>
          <w:tcPr>
            <w:tcW w:w="5301" w:type="dxa"/>
            <w:tcBorders>
              <w:top w:val="single" w:sz="4" w:space="0" w:color="000000"/>
              <w:left w:val="single" w:sz="4" w:space="0" w:color="000000"/>
              <w:bottom w:val="single" w:sz="4" w:space="0" w:color="000000"/>
              <w:right w:val="single" w:sz="4" w:space="0" w:color="000000"/>
            </w:tcBorders>
            <w:shd w:val="clear" w:color="auto" w:fill="FFFFFF"/>
          </w:tcPr>
          <w:p w:rsidR="00FF193C" w:rsidRDefault="00FF193C" w:rsidP="003B657C">
            <w:pPr>
              <w:snapToGrid w:val="0"/>
              <w:jc w:val="both"/>
              <w:rPr>
                <w:rFonts w:ascii="Arial" w:hAnsi="Arial" w:cs="Arial"/>
                <w:color w:val="222222"/>
                <w:sz w:val="22"/>
                <w:szCs w:val="18"/>
                <w:shd w:val="clear" w:color="auto" w:fill="FFFFFF"/>
              </w:rPr>
            </w:pPr>
            <w:r>
              <w:rPr>
                <w:rFonts w:ascii="Arial" w:hAnsi="Arial" w:cs="Arial"/>
                <w:b/>
                <w:sz w:val="22"/>
                <w:szCs w:val="22"/>
              </w:rPr>
              <w:t xml:space="preserve">Details: </w:t>
            </w:r>
            <w:r w:rsidRPr="00FF193C">
              <w:rPr>
                <w:rFonts w:ascii="Arial" w:hAnsi="Arial" w:cs="Arial"/>
                <w:color w:val="222222"/>
                <w:sz w:val="22"/>
                <w:szCs w:val="18"/>
                <w:shd w:val="clear" w:color="auto" w:fill="FFFFFF"/>
              </w:rPr>
              <w:t>Individual Store View (ISV) provides an ability to view any Sears / Kmart store details related to their demographics, physical location, real estate information, competitors, financial performance, BU performance and member performance.</w:t>
            </w:r>
          </w:p>
          <w:p w:rsidR="00FF193C" w:rsidRDefault="00FF193C" w:rsidP="003B657C">
            <w:pPr>
              <w:snapToGrid w:val="0"/>
              <w:jc w:val="both"/>
              <w:rPr>
                <w:rFonts w:ascii="Arial" w:hAnsi="Arial" w:cs="Arial"/>
                <w:b/>
                <w:sz w:val="22"/>
                <w:szCs w:val="22"/>
              </w:rPr>
            </w:pPr>
            <w:r>
              <w:rPr>
                <w:rFonts w:ascii="Arial" w:hAnsi="Arial" w:cs="Arial"/>
                <w:b/>
                <w:sz w:val="22"/>
                <w:szCs w:val="22"/>
              </w:rPr>
              <w:t>Technologies used:-</w:t>
            </w:r>
            <w:r>
              <w:rPr>
                <w:rFonts w:ascii="Arial" w:hAnsi="Arial" w:cs="Arial"/>
                <w:sz w:val="22"/>
                <w:szCs w:val="22"/>
              </w:rPr>
              <w:t xml:space="preserve"> node 6.5.4,</w:t>
            </w:r>
            <w:r w:rsidR="00C72A6C">
              <w:rPr>
                <w:rFonts w:ascii="Arial" w:hAnsi="Arial" w:cs="Arial"/>
                <w:sz w:val="22"/>
                <w:szCs w:val="22"/>
              </w:rPr>
              <w:t xml:space="preserve">REST  full web services </w:t>
            </w:r>
            <w:r>
              <w:rPr>
                <w:rFonts w:ascii="Arial" w:hAnsi="Arial" w:cs="Arial"/>
                <w:sz w:val="22"/>
                <w:szCs w:val="22"/>
              </w:rPr>
              <w:t xml:space="preserve">angular 1.5.4, Google cloud big query, mongo </w:t>
            </w:r>
            <w:proofErr w:type="spellStart"/>
            <w:r>
              <w:rPr>
                <w:rFonts w:ascii="Arial" w:hAnsi="Arial" w:cs="Arial"/>
                <w:sz w:val="22"/>
                <w:szCs w:val="22"/>
              </w:rPr>
              <w:t>db</w:t>
            </w:r>
            <w:proofErr w:type="spellEnd"/>
            <w:r>
              <w:rPr>
                <w:rFonts w:ascii="Arial" w:hAnsi="Arial" w:cs="Arial"/>
                <w:sz w:val="22"/>
                <w:szCs w:val="22"/>
              </w:rPr>
              <w:t xml:space="preserve">, </w:t>
            </w:r>
            <w:proofErr w:type="spellStart"/>
            <w:r>
              <w:rPr>
                <w:rFonts w:ascii="Arial" w:hAnsi="Arial" w:cs="Arial"/>
                <w:sz w:val="22"/>
                <w:szCs w:val="22"/>
              </w:rPr>
              <w:t>solr</w:t>
            </w:r>
            <w:proofErr w:type="spellEnd"/>
            <w:r>
              <w:rPr>
                <w:rFonts w:ascii="Arial" w:hAnsi="Arial" w:cs="Arial"/>
                <w:sz w:val="22"/>
                <w:szCs w:val="22"/>
              </w:rPr>
              <w:t xml:space="preserve"> DB</w:t>
            </w:r>
            <w:r w:rsidR="00192E15">
              <w:rPr>
                <w:rFonts w:ascii="Arial" w:hAnsi="Arial" w:cs="Arial"/>
                <w:sz w:val="22"/>
                <w:szCs w:val="22"/>
              </w:rPr>
              <w:t xml:space="preserve"> agile process</w:t>
            </w:r>
            <w:bookmarkStart w:id="0" w:name="_GoBack"/>
            <w:bookmarkEnd w:id="0"/>
          </w:p>
        </w:tc>
      </w:tr>
      <w:tr w:rsidR="00991BCC" w:rsidTr="00991BCC">
        <w:trPr>
          <w:trHeight w:val="1304"/>
        </w:trPr>
        <w:tc>
          <w:tcPr>
            <w:tcW w:w="5301" w:type="dxa"/>
            <w:tcBorders>
              <w:top w:val="single" w:sz="4" w:space="0" w:color="000000"/>
              <w:left w:val="single" w:sz="4" w:space="0" w:color="000000"/>
              <w:bottom w:val="single" w:sz="4" w:space="0" w:color="000000"/>
              <w:right w:val="single" w:sz="4" w:space="0" w:color="000000"/>
            </w:tcBorders>
            <w:shd w:val="clear" w:color="auto" w:fill="FFFFFF"/>
          </w:tcPr>
          <w:p w:rsidR="00991BCC" w:rsidRDefault="00991BCC">
            <w:pPr>
              <w:numPr>
                <w:ilvl w:val="0"/>
                <w:numId w:val="10"/>
              </w:numPr>
              <w:rPr>
                <w:rFonts w:ascii="Arial" w:hAnsi="Arial" w:cs="Arial"/>
                <w:sz w:val="22"/>
                <w:szCs w:val="22"/>
              </w:rPr>
            </w:pPr>
            <w:r>
              <w:rPr>
                <w:rFonts w:ascii="Arial" w:hAnsi="Arial" w:cs="Arial"/>
                <w:sz w:val="22"/>
                <w:szCs w:val="22"/>
              </w:rPr>
              <w:t>Amazon Alexa ECHO integ</w:t>
            </w:r>
            <w:r w:rsidR="00523FA2">
              <w:rPr>
                <w:rFonts w:ascii="Arial" w:hAnsi="Arial" w:cs="Arial"/>
                <w:sz w:val="22"/>
                <w:szCs w:val="22"/>
              </w:rPr>
              <w:t xml:space="preserve">ration With IBM Watson </w:t>
            </w:r>
            <w:proofErr w:type="spellStart"/>
            <w:r w:rsidR="00523FA2">
              <w:rPr>
                <w:rFonts w:ascii="Arial" w:hAnsi="Arial" w:cs="Arial"/>
                <w:sz w:val="22"/>
                <w:szCs w:val="22"/>
              </w:rPr>
              <w:t>chatBOT</w:t>
            </w:r>
            <w:proofErr w:type="spellEnd"/>
            <w:r w:rsidR="00523FA2">
              <w:rPr>
                <w:rFonts w:ascii="Arial" w:hAnsi="Arial" w:cs="Arial"/>
                <w:sz w:val="22"/>
                <w:szCs w:val="22"/>
              </w:rPr>
              <w:t>, team size 2.</w:t>
            </w:r>
          </w:p>
          <w:p w:rsidR="00523FA2" w:rsidRDefault="00523FA2" w:rsidP="00523FA2">
            <w:pPr>
              <w:rPr>
                <w:rFonts w:ascii="Arial" w:hAnsi="Arial" w:cs="Arial"/>
                <w:sz w:val="22"/>
                <w:szCs w:val="22"/>
              </w:rPr>
            </w:pPr>
          </w:p>
          <w:p w:rsidR="00523FA2" w:rsidRDefault="00523FA2" w:rsidP="00523FA2">
            <w:pPr>
              <w:rPr>
                <w:rFonts w:ascii="Arial" w:hAnsi="Arial" w:cs="Arial"/>
                <w:sz w:val="22"/>
                <w:szCs w:val="22"/>
              </w:rPr>
            </w:pPr>
          </w:p>
        </w:tc>
        <w:tc>
          <w:tcPr>
            <w:tcW w:w="5301" w:type="dxa"/>
            <w:tcBorders>
              <w:top w:val="single" w:sz="4" w:space="0" w:color="000000"/>
              <w:left w:val="single" w:sz="4" w:space="0" w:color="000000"/>
              <w:bottom w:val="single" w:sz="4" w:space="0" w:color="000000"/>
              <w:right w:val="single" w:sz="4" w:space="0" w:color="000000"/>
            </w:tcBorders>
            <w:shd w:val="clear" w:color="auto" w:fill="FFFFFF"/>
          </w:tcPr>
          <w:p w:rsidR="00991BCC" w:rsidRDefault="00991BCC" w:rsidP="003B657C">
            <w:pPr>
              <w:snapToGrid w:val="0"/>
              <w:jc w:val="both"/>
              <w:rPr>
                <w:rFonts w:ascii="Arial" w:hAnsi="Arial" w:cs="Arial"/>
                <w:sz w:val="22"/>
                <w:szCs w:val="22"/>
              </w:rPr>
            </w:pPr>
            <w:r>
              <w:rPr>
                <w:rFonts w:ascii="Arial" w:hAnsi="Arial" w:cs="Arial"/>
                <w:b/>
                <w:sz w:val="22"/>
                <w:szCs w:val="22"/>
              </w:rPr>
              <w:t>Details:</w:t>
            </w:r>
            <w:r>
              <w:rPr>
                <w:rFonts w:ascii="Arial" w:hAnsi="Arial" w:cs="Arial"/>
                <w:sz w:val="22"/>
                <w:szCs w:val="22"/>
              </w:rPr>
              <w:t xml:space="preserve"> </w:t>
            </w:r>
            <w:r w:rsidRPr="00167646">
              <w:rPr>
                <w:rFonts w:ascii="Arial" w:hAnsi="Arial" w:cs="Arial"/>
                <w:sz w:val="22"/>
                <w:szCs w:val="22"/>
              </w:rPr>
              <w:t xml:space="preserve">Amazon echo device used with node to create a voice automated application for banking front desk as well as </w:t>
            </w:r>
            <w:r>
              <w:rPr>
                <w:rFonts w:ascii="Arial" w:hAnsi="Arial" w:cs="Arial"/>
                <w:sz w:val="22"/>
                <w:szCs w:val="22"/>
              </w:rPr>
              <w:t xml:space="preserve">some specific department where customer care is integrated as BOT. We integrated IBM Watson </w:t>
            </w:r>
            <w:proofErr w:type="spellStart"/>
            <w:r>
              <w:rPr>
                <w:rFonts w:ascii="Arial" w:hAnsi="Arial" w:cs="Arial"/>
                <w:sz w:val="22"/>
                <w:szCs w:val="22"/>
              </w:rPr>
              <w:t>chatBOT</w:t>
            </w:r>
            <w:proofErr w:type="spellEnd"/>
            <w:r>
              <w:rPr>
                <w:rFonts w:ascii="Arial" w:hAnsi="Arial" w:cs="Arial"/>
                <w:sz w:val="22"/>
                <w:szCs w:val="22"/>
              </w:rPr>
              <w:t>. Admin can train them as per requirement also.</w:t>
            </w:r>
          </w:p>
          <w:p w:rsidR="00991BCC" w:rsidRPr="00167646" w:rsidRDefault="00991BCC" w:rsidP="003B657C">
            <w:pPr>
              <w:snapToGrid w:val="0"/>
              <w:jc w:val="both"/>
              <w:rPr>
                <w:rFonts w:ascii="Arial" w:hAnsi="Arial" w:cs="Arial"/>
                <w:sz w:val="22"/>
                <w:szCs w:val="22"/>
              </w:rPr>
            </w:pPr>
            <w:r>
              <w:rPr>
                <w:rFonts w:ascii="Book Antiqua" w:eastAsia="PMingLiU" w:hAnsi="Book Antiqua" w:cs="Book Antiqua"/>
                <w:b/>
                <w:sz w:val="20"/>
                <w:szCs w:val="20"/>
              </w:rPr>
              <w:t xml:space="preserve">Technologies Used: </w:t>
            </w:r>
            <w:proofErr w:type="spellStart"/>
            <w:r w:rsidRPr="006C3E71">
              <w:rPr>
                <w:rFonts w:ascii="Book Antiqua" w:eastAsia="PMingLiU" w:hAnsi="Book Antiqua" w:cs="Book Antiqua"/>
                <w:sz w:val="20"/>
                <w:szCs w:val="20"/>
              </w:rPr>
              <w:t>NodeJS</w:t>
            </w:r>
            <w:proofErr w:type="spellEnd"/>
            <w:r>
              <w:rPr>
                <w:rFonts w:ascii="Book Antiqua" w:eastAsia="PMingLiU" w:hAnsi="Book Antiqua" w:cs="Book Antiqua"/>
                <w:sz w:val="20"/>
                <w:szCs w:val="20"/>
              </w:rPr>
              <w:t>, IBM Watson Service, Amazon Echo device, Angular2</w:t>
            </w:r>
          </w:p>
        </w:tc>
      </w:tr>
      <w:tr w:rsidR="00991BCC" w:rsidTr="00991BCC">
        <w:trPr>
          <w:trHeight w:val="1304"/>
        </w:trPr>
        <w:tc>
          <w:tcPr>
            <w:tcW w:w="5301" w:type="dxa"/>
            <w:tcBorders>
              <w:top w:val="single" w:sz="4" w:space="0" w:color="000000"/>
              <w:left w:val="single" w:sz="4" w:space="0" w:color="000000"/>
              <w:bottom w:val="single" w:sz="4" w:space="0" w:color="000000"/>
              <w:right w:val="single" w:sz="4" w:space="0" w:color="000000"/>
            </w:tcBorders>
            <w:shd w:val="clear" w:color="auto" w:fill="FFFFFF"/>
          </w:tcPr>
          <w:p w:rsidR="00991BCC" w:rsidRDefault="001D142E">
            <w:pPr>
              <w:numPr>
                <w:ilvl w:val="0"/>
                <w:numId w:val="10"/>
              </w:numPr>
              <w:rPr>
                <w:rFonts w:ascii="Arial" w:hAnsi="Arial" w:cs="Arial"/>
                <w:sz w:val="22"/>
                <w:szCs w:val="22"/>
              </w:rPr>
            </w:pPr>
            <w:r>
              <w:rPr>
                <w:rFonts w:ascii="Arial" w:hAnsi="Arial" w:cs="Arial"/>
                <w:sz w:val="22"/>
                <w:szCs w:val="22"/>
              </w:rPr>
              <w:lastRenderedPageBreak/>
              <w:t>IMV analytics web app for 153M active customers individual record and also we are working on the behaviour of individual customer and predict the future purchases of any individual customer.</w:t>
            </w:r>
            <w:r w:rsidR="00523FA2">
              <w:rPr>
                <w:rFonts w:ascii="Arial" w:hAnsi="Arial" w:cs="Arial"/>
                <w:sz w:val="22"/>
                <w:szCs w:val="22"/>
              </w:rPr>
              <w:t xml:space="preserve"> Team size 10 working as Technical Lead also IC.</w:t>
            </w:r>
          </w:p>
        </w:tc>
        <w:tc>
          <w:tcPr>
            <w:tcW w:w="5301" w:type="dxa"/>
            <w:tcBorders>
              <w:top w:val="single" w:sz="4" w:space="0" w:color="000000"/>
              <w:left w:val="single" w:sz="4" w:space="0" w:color="000000"/>
              <w:bottom w:val="single" w:sz="4" w:space="0" w:color="000000"/>
              <w:right w:val="single" w:sz="4" w:space="0" w:color="000000"/>
            </w:tcBorders>
            <w:shd w:val="clear" w:color="auto" w:fill="FFFFFF"/>
          </w:tcPr>
          <w:p w:rsidR="00991BCC" w:rsidRDefault="00786E07" w:rsidP="003B657C">
            <w:pPr>
              <w:snapToGrid w:val="0"/>
              <w:jc w:val="both"/>
              <w:rPr>
                <w:rFonts w:ascii="Arial" w:hAnsi="Arial" w:cs="Arial"/>
                <w:sz w:val="22"/>
                <w:szCs w:val="22"/>
              </w:rPr>
            </w:pPr>
            <w:r>
              <w:rPr>
                <w:rFonts w:ascii="Arial" w:hAnsi="Arial" w:cs="Arial"/>
                <w:b/>
                <w:sz w:val="22"/>
                <w:szCs w:val="22"/>
              </w:rPr>
              <w:t xml:space="preserve">Details: </w:t>
            </w:r>
            <w:r>
              <w:rPr>
                <w:rFonts w:ascii="Arial" w:hAnsi="Arial" w:cs="Arial"/>
                <w:sz w:val="22"/>
                <w:szCs w:val="22"/>
              </w:rPr>
              <w:t xml:space="preserve">as its a analytics platform we are working with we need to handle </w:t>
            </w:r>
            <w:r w:rsidR="001249B0">
              <w:rPr>
                <w:rFonts w:ascii="Arial" w:hAnsi="Arial" w:cs="Arial"/>
                <w:sz w:val="22"/>
                <w:szCs w:val="22"/>
              </w:rPr>
              <w:t xml:space="preserve">huge amount of data like 1tb of data we need to process. </w:t>
            </w:r>
            <w:r w:rsidR="00D308B3">
              <w:rPr>
                <w:rFonts w:ascii="Arial" w:hAnsi="Arial" w:cs="Arial"/>
                <w:sz w:val="22"/>
                <w:szCs w:val="22"/>
              </w:rPr>
              <w:t xml:space="preserve">So we are using Google cloud big query as a big data platform. </w:t>
            </w:r>
          </w:p>
          <w:p w:rsidR="00D308B3" w:rsidRPr="0083324D" w:rsidRDefault="0083324D" w:rsidP="003B657C">
            <w:pPr>
              <w:snapToGrid w:val="0"/>
              <w:jc w:val="both"/>
              <w:rPr>
                <w:rFonts w:ascii="Arial" w:hAnsi="Arial" w:cs="Arial"/>
                <w:sz w:val="22"/>
                <w:szCs w:val="22"/>
              </w:rPr>
            </w:pPr>
            <w:r>
              <w:rPr>
                <w:rFonts w:ascii="Arial" w:hAnsi="Arial" w:cs="Arial"/>
                <w:b/>
                <w:sz w:val="22"/>
                <w:szCs w:val="22"/>
              </w:rPr>
              <w:t>Technologies used:-</w:t>
            </w:r>
            <w:r>
              <w:rPr>
                <w:rFonts w:ascii="Arial" w:hAnsi="Arial" w:cs="Arial"/>
                <w:sz w:val="22"/>
                <w:szCs w:val="22"/>
              </w:rPr>
              <w:t xml:space="preserve"> node 6.5.4, angular 1.5.4,</w:t>
            </w:r>
            <w:r w:rsidR="00DC3DC5">
              <w:rPr>
                <w:rFonts w:ascii="Arial" w:hAnsi="Arial" w:cs="Arial"/>
                <w:sz w:val="22"/>
                <w:szCs w:val="22"/>
              </w:rPr>
              <w:t xml:space="preserve"> Google cloud big query, mongo </w:t>
            </w:r>
            <w:proofErr w:type="spellStart"/>
            <w:r w:rsidR="00DC3DC5">
              <w:rPr>
                <w:rFonts w:ascii="Arial" w:hAnsi="Arial" w:cs="Arial"/>
                <w:sz w:val="22"/>
                <w:szCs w:val="22"/>
              </w:rPr>
              <w:t>db</w:t>
            </w:r>
            <w:proofErr w:type="spellEnd"/>
            <w:r w:rsidR="00C2366C">
              <w:rPr>
                <w:rFonts w:ascii="Arial" w:hAnsi="Arial" w:cs="Arial"/>
                <w:sz w:val="22"/>
                <w:szCs w:val="22"/>
              </w:rPr>
              <w:t xml:space="preserve">, </w:t>
            </w:r>
            <w:proofErr w:type="spellStart"/>
            <w:r w:rsidR="00C2366C">
              <w:rPr>
                <w:rFonts w:ascii="Arial" w:hAnsi="Arial" w:cs="Arial"/>
                <w:sz w:val="22"/>
                <w:szCs w:val="22"/>
              </w:rPr>
              <w:t>solr</w:t>
            </w:r>
            <w:proofErr w:type="spellEnd"/>
            <w:r w:rsidR="00C2366C">
              <w:rPr>
                <w:rFonts w:ascii="Arial" w:hAnsi="Arial" w:cs="Arial"/>
                <w:sz w:val="22"/>
                <w:szCs w:val="22"/>
              </w:rPr>
              <w:t xml:space="preserve"> DB</w:t>
            </w:r>
          </w:p>
        </w:tc>
      </w:tr>
      <w:tr w:rsidR="00C2366C" w:rsidTr="00991BCC">
        <w:trPr>
          <w:trHeight w:val="1304"/>
        </w:trPr>
        <w:tc>
          <w:tcPr>
            <w:tcW w:w="5301" w:type="dxa"/>
            <w:tcBorders>
              <w:top w:val="single" w:sz="4" w:space="0" w:color="000000"/>
              <w:left w:val="single" w:sz="4" w:space="0" w:color="000000"/>
              <w:bottom w:val="single" w:sz="4" w:space="0" w:color="000000"/>
              <w:right w:val="single" w:sz="4" w:space="0" w:color="000000"/>
            </w:tcBorders>
            <w:shd w:val="clear" w:color="auto" w:fill="FFFFFF"/>
          </w:tcPr>
          <w:p w:rsidR="00C2366C" w:rsidRDefault="00C2366C">
            <w:pPr>
              <w:numPr>
                <w:ilvl w:val="0"/>
                <w:numId w:val="10"/>
              </w:numPr>
              <w:rPr>
                <w:rFonts w:ascii="Arial" w:hAnsi="Arial" w:cs="Arial"/>
                <w:sz w:val="22"/>
                <w:szCs w:val="22"/>
              </w:rPr>
            </w:pPr>
            <w:r>
              <w:rPr>
                <w:rFonts w:ascii="Arial" w:hAnsi="Arial" w:cs="Arial"/>
                <w:sz w:val="22"/>
                <w:szCs w:val="22"/>
              </w:rPr>
              <w:t>MDE is a analytics platform where we segregate 153M active customers by some predefined filters provided by business unit heads</w:t>
            </w:r>
            <w:r w:rsidR="00523FA2">
              <w:rPr>
                <w:rFonts w:ascii="Arial" w:hAnsi="Arial" w:cs="Arial"/>
                <w:sz w:val="22"/>
                <w:szCs w:val="22"/>
              </w:rPr>
              <w:t>. Team size 10 working as Technical Lead also IC.</w:t>
            </w:r>
          </w:p>
        </w:tc>
        <w:tc>
          <w:tcPr>
            <w:tcW w:w="5301" w:type="dxa"/>
            <w:tcBorders>
              <w:top w:val="single" w:sz="4" w:space="0" w:color="000000"/>
              <w:left w:val="single" w:sz="4" w:space="0" w:color="000000"/>
              <w:bottom w:val="single" w:sz="4" w:space="0" w:color="000000"/>
              <w:right w:val="single" w:sz="4" w:space="0" w:color="000000"/>
            </w:tcBorders>
            <w:shd w:val="clear" w:color="auto" w:fill="FFFFFF"/>
          </w:tcPr>
          <w:p w:rsidR="00C2366C" w:rsidRDefault="00C2366C" w:rsidP="00A30E20">
            <w:pPr>
              <w:snapToGrid w:val="0"/>
              <w:jc w:val="both"/>
              <w:rPr>
                <w:rFonts w:ascii="Arial" w:hAnsi="Arial" w:cs="Arial"/>
                <w:sz w:val="22"/>
                <w:szCs w:val="22"/>
              </w:rPr>
            </w:pPr>
            <w:r>
              <w:rPr>
                <w:rFonts w:ascii="Arial" w:hAnsi="Arial" w:cs="Arial"/>
                <w:b/>
                <w:sz w:val="22"/>
                <w:szCs w:val="22"/>
              </w:rPr>
              <w:t xml:space="preserve">Details: </w:t>
            </w:r>
            <w:r>
              <w:rPr>
                <w:rFonts w:ascii="Arial" w:hAnsi="Arial" w:cs="Arial"/>
                <w:sz w:val="22"/>
                <w:szCs w:val="22"/>
              </w:rPr>
              <w:t xml:space="preserve">as its a analytics platform we are working with we need to handle huge amount of data like 1tb of data we need to process. So we are using Google cloud big query as a big data platform. </w:t>
            </w:r>
          </w:p>
          <w:p w:rsidR="00C2366C" w:rsidRPr="0083324D" w:rsidRDefault="00C2366C" w:rsidP="00A30E20">
            <w:pPr>
              <w:snapToGrid w:val="0"/>
              <w:jc w:val="both"/>
              <w:rPr>
                <w:rFonts w:ascii="Arial" w:hAnsi="Arial" w:cs="Arial"/>
                <w:sz w:val="22"/>
                <w:szCs w:val="22"/>
              </w:rPr>
            </w:pPr>
            <w:r>
              <w:rPr>
                <w:rFonts w:ascii="Arial" w:hAnsi="Arial" w:cs="Arial"/>
                <w:b/>
                <w:sz w:val="22"/>
                <w:szCs w:val="22"/>
              </w:rPr>
              <w:t>Technologies used:-</w:t>
            </w:r>
            <w:r>
              <w:rPr>
                <w:rFonts w:ascii="Arial" w:hAnsi="Arial" w:cs="Arial"/>
                <w:sz w:val="22"/>
                <w:szCs w:val="22"/>
              </w:rPr>
              <w:t xml:space="preserve"> node 6.5.4, angular 1.5.4, Google cloud big query, mongo </w:t>
            </w:r>
            <w:proofErr w:type="spellStart"/>
            <w:r>
              <w:rPr>
                <w:rFonts w:ascii="Arial" w:hAnsi="Arial" w:cs="Arial"/>
                <w:sz w:val="22"/>
                <w:szCs w:val="22"/>
              </w:rPr>
              <w:t>db</w:t>
            </w:r>
            <w:proofErr w:type="spellEnd"/>
            <w:r>
              <w:rPr>
                <w:rFonts w:ascii="Arial" w:hAnsi="Arial" w:cs="Arial"/>
                <w:sz w:val="22"/>
                <w:szCs w:val="22"/>
              </w:rPr>
              <w:t xml:space="preserve">, </w:t>
            </w:r>
            <w:proofErr w:type="spellStart"/>
            <w:r>
              <w:rPr>
                <w:rFonts w:ascii="Arial" w:hAnsi="Arial" w:cs="Arial"/>
                <w:sz w:val="22"/>
                <w:szCs w:val="22"/>
              </w:rPr>
              <w:t>solr</w:t>
            </w:r>
            <w:proofErr w:type="spellEnd"/>
            <w:r>
              <w:rPr>
                <w:rFonts w:ascii="Arial" w:hAnsi="Arial" w:cs="Arial"/>
                <w:sz w:val="22"/>
                <w:szCs w:val="22"/>
              </w:rPr>
              <w:t xml:space="preserve"> DB</w:t>
            </w:r>
          </w:p>
        </w:tc>
      </w:tr>
      <w:tr w:rsidR="00991BCC" w:rsidTr="00991BCC">
        <w:trPr>
          <w:trHeight w:val="1304"/>
        </w:trPr>
        <w:tc>
          <w:tcPr>
            <w:tcW w:w="5301" w:type="dxa"/>
            <w:tcBorders>
              <w:top w:val="single" w:sz="4" w:space="0" w:color="000000"/>
              <w:left w:val="single" w:sz="4" w:space="0" w:color="000000"/>
              <w:bottom w:val="single" w:sz="4" w:space="0" w:color="000000"/>
              <w:right w:val="single" w:sz="4" w:space="0" w:color="000000"/>
            </w:tcBorders>
            <w:shd w:val="clear" w:color="auto" w:fill="FFFFFF"/>
          </w:tcPr>
          <w:p w:rsidR="00991BCC" w:rsidRDefault="00991BCC">
            <w:pPr>
              <w:numPr>
                <w:ilvl w:val="0"/>
                <w:numId w:val="10"/>
              </w:numPr>
              <w:rPr>
                <w:rFonts w:ascii="Arial" w:hAnsi="Arial" w:cs="Arial"/>
                <w:sz w:val="22"/>
                <w:szCs w:val="22"/>
              </w:rPr>
            </w:pPr>
            <w:proofErr w:type="spellStart"/>
            <w:r>
              <w:rPr>
                <w:rFonts w:ascii="Arial" w:hAnsi="Arial" w:cs="Arial"/>
                <w:sz w:val="22"/>
                <w:szCs w:val="22"/>
              </w:rPr>
              <w:t>CSquire</w:t>
            </w:r>
            <w:proofErr w:type="spellEnd"/>
            <w:r w:rsidR="00523FA2">
              <w:rPr>
                <w:rFonts w:ascii="Arial" w:hAnsi="Arial" w:cs="Arial"/>
                <w:sz w:val="22"/>
                <w:szCs w:val="22"/>
              </w:rPr>
              <w:t xml:space="preserve"> Team Size 6. Mean Stack Developer</w:t>
            </w:r>
          </w:p>
        </w:tc>
        <w:tc>
          <w:tcPr>
            <w:tcW w:w="5301" w:type="dxa"/>
            <w:tcBorders>
              <w:top w:val="single" w:sz="4" w:space="0" w:color="000000"/>
              <w:left w:val="single" w:sz="4" w:space="0" w:color="000000"/>
              <w:bottom w:val="single" w:sz="4" w:space="0" w:color="000000"/>
              <w:right w:val="single" w:sz="4" w:space="0" w:color="000000"/>
            </w:tcBorders>
            <w:shd w:val="clear" w:color="auto" w:fill="FFFFFF"/>
          </w:tcPr>
          <w:p w:rsidR="00991BCC" w:rsidRPr="008F276B" w:rsidRDefault="00991BCC" w:rsidP="003B657C">
            <w:pPr>
              <w:snapToGrid w:val="0"/>
              <w:jc w:val="both"/>
              <w:rPr>
                <w:rFonts w:ascii="Arial" w:eastAsia="PMingLiU" w:hAnsi="Arial" w:cs="Arial"/>
                <w:sz w:val="20"/>
                <w:szCs w:val="20"/>
              </w:rPr>
            </w:pPr>
            <w:r>
              <w:rPr>
                <w:rFonts w:ascii="Arial" w:hAnsi="Arial" w:cs="Arial"/>
                <w:b/>
                <w:sz w:val="22"/>
                <w:szCs w:val="22"/>
              </w:rPr>
              <w:t xml:space="preserve">Details: </w:t>
            </w:r>
            <w:r w:rsidRPr="008F276B">
              <w:rPr>
                <w:rFonts w:ascii="Arial" w:eastAsia="PMingLiU" w:hAnsi="Arial" w:cs="Arial"/>
                <w:sz w:val="20"/>
                <w:szCs w:val="20"/>
              </w:rPr>
              <w:t>CSQUIRE is a business-to-business networking site focused on creating a knowledge sharing community of business software users (ERP, Accounting, Marketing Automation etc.) and software professionals  consultants, consulting organizations and power users.</w:t>
            </w:r>
          </w:p>
          <w:p w:rsidR="00991BCC" w:rsidRDefault="00991BCC" w:rsidP="00AA00B8">
            <w:pPr>
              <w:ind w:left="720"/>
              <w:rPr>
                <w:rFonts w:ascii="Book Antiqua" w:eastAsia="PMingLiU" w:hAnsi="Book Antiqua" w:cs="Book Antiqua"/>
                <w:sz w:val="20"/>
                <w:szCs w:val="20"/>
              </w:rPr>
            </w:pPr>
            <w:r w:rsidRPr="008F276B">
              <w:rPr>
                <w:rFonts w:ascii="Arial" w:eastAsia="PMingLiU" w:hAnsi="Arial" w:cs="Arial"/>
                <w:sz w:val="20"/>
                <w:szCs w:val="20"/>
              </w:rPr>
              <w:t>The CSQUIRE community is based on profiles of individuals who associate themselves with companies and products.</w:t>
            </w:r>
          </w:p>
          <w:p w:rsidR="00991BCC" w:rsidRPr="008F276B" w:rsidRDefault="00991BCC" w:rsidP="004738FD">
            <w:pPr>
              <w:rPr>
                <w:rFonts w:ascii="Arial" w:eastAsia="PMingLiU" w:hAnsi="Arial" w:cs="Arial"/>
                <w:b/>
                <w:sz w:val="20"/>
                <w:szCs w:val="20"/>
              </w:rPr>
            </w:pPr>
            <w:r>
              <w:rPr>
                <w:rFonts w:ascii="Book Antiqua" w:eastAsia="PMingLiU" w:hAnsi="Book Antiqua" w:cs="Book Antiqua"/>
                <w:b/>
                <w:sz w:val="20"/>
                <w:szCs w:val="20"/>
              </w:rPr>
              <w:t xml:space="preserve">Technologies Used: </w:t>
            </w:r>
            <w:proofErr w:type="spellStart"/>
            <w:r w:rsidRPr="008F276B">
              <w:rPr>
                <w:rFonts w:ascii="Arial" w:eastAsia="PMingLiU" w:hAnsi="Arial" w:cs="Arial"/>
                <w:spacing w:val="4"/>
                <w:sz w:val="20"/>
                <w:szCs w:val="20"/>
              </w:rPr>
              <w:t>NodeJS,Jade</w:t>
            </w:r>
            <w:proofErr w:type="spellEnd"/>
            <w:r w:rsidRPr="008F276B">
              <w:rPr>
                <w:rFonts w:ascii="Arial" w:eastAsia="PMingLiU" w:hAnsi="Arial" w:cs="Arial"/>
                <w:spacing w:val="4"/>
                <w:sz w:val="20"/>
                <w:szCs w:val="20"/>
              </w:rPr>
              <w:t xml:space="preserve"> Template, JavaScript, Stripe Payment Gateway, MongoDB, </w:t>
            </w:r>
            <w:proofErr w:type="spellStart"/>
            <w:r w:rsidRPr="008F276B">
              <w:rPr>
                <w:rFonts w:ascii="Arial" w:eastAsia="PMingLiU" w:hAnsi="Arial" w:cs="Arial"/>
                <w:spacing w:val="4"/>
                <w:sz w:val="20"/>
                <w:szCs w:val="20"/>
              </w:rPr>
              <w:t>BootStrap</w:t>
            </w:r>
            <w:proofErr w:type="spellEnd"/>
            <w:r w:rsidRPr="008F276B">
              <w:rPr>
                <w:rFonts w:ascii="Arial" w:eastAsia="PMingLiU" w:hAnsi="Arial" w:cs="Arial"/>
                <w:spacing w:val="4"/>
                <w:sz w:val="20"/>
                <w:szCs w:val="20"/>
              </w:rPr>
              <w:t xml:space="preserve">, Agile </w:t>
            </w:r>
            <w:proofErr w:type="spellStart"/>
            <w:r w:rsidRPr="008F276B">
              <w:rPr>
                <w:rFonts w:ascii="Arial" w:eastAsia="PMingLiU" w:hAnsi="Arial" w:cs="Arial"/>
                <w:spacing w:val="4"/>
                <w:sz w:val="20"/>
                <w:szCs w:val="20"/>
              </w:rPr>
              <w:t>Development</w:t>
            </w:r>
            <w:r>
              <w:rPr>
                <w:rFonts w:ascii="Arial" w:eastAsia="PMingLiU" w:hAnsi="Arial" w:cs="Arial"/>
                <w:spacing w:val="4"/>
                <w:sz w:val="20"/>
                <w:szCs w:val="20"/>
              </w:rPr>
              <w:t>,Redis,Strompath</w:t>
            </w:r>
            <w:proofErr w:type="spellEnd"/>
          </w:p>
          <w:p w:rsidR="00991BCC" w:rsidRPr="003B657C" w:rsidRDefault="00991BCC" w:rsidP="003B657C">
            <w:pPr>
              <w:ind w:left="720"/>
              <w:rPr>
                <w:rFonts w:ascii="Book Antiqua" w:eastAsia="PMingLiU" w:hAnsi="Book Antiqua" w:cs="Book Antiqua"/>
                <w:sz w:val="20"/>
                <w:szCs w:val="20"/>
              </w:rPr>
            </w:pPr>
          </w:p>
        </w:tc>
      </w:tr>
      <w:tr w:rsidR="00991BCC" w:rsidTr="00991BCC">
        <w:trPr>
          <w:trHeight w:val="1304"/>
        </w:trPr>
        <w:tc>
          <w:tcPr>
            <w:tcW w:w="5301" w:type="dxa"/>
            <w:tcBorders>
              <w:top w:val="single" w:sz="4" w:space="0" w:color="000000"/>
              <w:left w:val="single" w:sz="4" w:space="0" w:color="000000"/>
              <w:bottom w:val="single" w:sz="4" w:space="0" w:color="000000"/>
              <w:right w:val="single" w:sz="4" w:space="0" w:color="000000"/>
            </w:tcBorders>
            <w:shd w:val="clear" w:color="auto" w:fill="FFFFFF"/>
          </w:tcPr>
          <w:p w:rsidR="00991BCC" w:rsidRDefault="00991BCC">
            <w:pPr>
              <w:numPr>
                <w:ilvl w:val="0"/>
                <w:numId w:val="10"/>
              </w:numPr>
              <w:rPr>
                <w:rFonts w:ascii="Arial" w:hAnsi="Arial" w:cs="Arial"/>
                <w:sz w:val="22"/>
                <w:szCs w:val="22"/>
              </w:rPr>
            </w:pPr>
            <w:proofErr w:type="spellStart"/>
            <w:r>
              <w:rPr>
                <w:rFonts w:ascii="Arial" w:hAnsi="Arial" w:cs="Arial"/>
                <w:sz w:val="22"/>
                <w:szCs w:val="22"/>
              </w:rPr>
              <w:t>Ubee</w:t>
            </w:r>
            <w:proofErr w:type="spellEnd"/>
            <w:r>
              <w:rPr>
                <w:rFonts w:ascii="Arial" w:eastAsia="Arial" w:hAnsi="Arial" w:cs="Arial"/>
                <w:sz w:val="22"/>
                <w:szCs w:val="22"/>
              </w:rPr>
              <w:t xml:space="preserve"> </w:t>
            </w:r>
            <w:r>
              <w:rPr>
                <w:rFonts w:ascii="Arial" w:hAnsi="Arial" w:cs="Arial"/>
                <w:sz w:val="22"/>
                <w:szCs w:val="22"/>
              </w:rPr>
              <w:t>Chat</w:t>
            </w:r>
            <w:r w:rsidR="00523FA2">
              <w:rPr>
                <w:rFonts w:ascii="Arial" w:hAnsi="Arial" w:cs="Arial"/>
                <w:sz w:val="22"/>
                <w:szCs w:val="22"/>
              </w:rPr>
              <w:t xml:space="preserve"> Team Size 17 Team Lead</w:t>
            </w:r>
          </w:p>
        </w:tc>
        <w:tc>
          <w:tcPr>
            <w:tcW w:w="5301" w:type="dxa"/>
            <w:tcBorders>
              <w:top w:val="single" w:sz="4" w:space="0" w:color="000000"/>
              <w:left w:val="single" w:sz="4" w:space="0" w:color="000000"/>
              <w:bottom w:val="single" w:sz="4" w:space="0" w:color="000000"/>
              <w:right w:val="single" w:sz="4" w:space="0" w:color="000000"/>
            </w:tcBorders>
            <w:shd w:val="clear" w:color="auto" w:fill="FFFFFF"/>
          </w:tcPr>
          <w:p w:rsidR="00991BCC" w:rsidRDefault="00991BCC" w:rsidP="004738FD">
            <w:pPr>
              <w:rPr>
                <w:rFonts w:ascii="Arial" w:hAnsi="Arial" w:cs="Arial"/>
                <w:b/>
                <w:sz w:val="22"/>
                <w:szCs w:val="22"/>
              </w:rPr>
            </w:pPr>
            <w:proofErr w:type="spellStart"/>
            <w:r>
              <w:rPr>
                <w:rFonts w:ascii="Arial" w:hAnsi="Arial" w:cs="Arial"/>
                <w:sz w:val="22"/>
                <w:szCs w:val="22"/>
              </w:rPr>
              <w:t>Node.Js</w:t>
            </w:r>
            <w:proofErr w:type="spellEnd"/>
            <w:r>
              <w:rPr>
                <w:rFonts w:ascii="Arial" w:eastAsia="Arial" w:hAnsi="Arial" w:cs="Arial"/>
                <w:sz w:val="22"/>
                <w:szCs w:val="22"/>
              </w:rPr>
              <w:t xml:space="preserve">, </w:t>
            </w:r>
            <w:proofErr w:type="spellStart"/>
            <w:r>
              <w:rPr>
                <w:rFonts w:ascii="Arial" w:eastAsia="Arial" w:hAnsi="Arial" w:cs="Arial"/>
                <w:sz w:val="22"/>
                <w:szCs w:val="22"/>
              </w:rPr>
              <w:t>AngularJs,</w:t>
            </w:r>
            <w:r>
              <w:rPr>
                <w:rFonts w:ascii="Arial" w:hAnsi="Arial" w:cs="Arial"/>
                <w:sz w:val="22"/>
                <w:szCs w:val="22"/>
              </w:rPr>
              <w:t>RethinkDB,Agile</w:t>
            </w:r>
            <w:proofErr w:type="spellEnd"/>
            <w:r>
              <w:rPr>
                <w:rFonts w:ascii="Arial" w:hAnsi="Arial" w:cs="Arial"/>
                <w:sz w:val="22"/>
                <w:szCs w:val="22"/>
              </w:rPr>
              <w:t xml:space="preserve"> </w:t>
            </w:r>
            <w:proofErr w:type="spellStart"/>
            <w:r>
              <w:rPr>
                <w:rFonts w:ascii="Arial" w:hAnsi="Arial" w:cs="Arial"/>
                <w:sz w:val="22"/>
                <w:szCs w:val="22"/>
              </w:rPr>
              <w:t>Development,MongoDB</w:t>
            </w:r>
            <w:proofErr w:type="spellEnd"/>
          </w:p>
          <w:p w:rsidR="00991BCC" w:rsidRDefault="00991BCC">
            <w:proofErr w:type="spellStart"/>
            <w:r>
              <w:rPr>
                <w:rFonts w:ascii="Arial" w:hAnsi="Arial" w:cs="Arial"/>
                <w:b/>
                <w:sz w:val="22"/>
                <w:szCs w:val="22"/>
              </w:rPr>
              <w:t>Details:</w:t>
            </w:r>
            <w:r>
              <w:rPr>
                <w:rFonts w:ascii="Arial" w:hAnsi="Arial" w:cs="Arial"/>
                <w:sz w:val="22"/>
                <w:szCs w:val="22"/>
              </w:rPr>
              <w:t>It’s</w:t>
            </w:r>
            <w:proofErr w:type="spellEnd"/>
            <w:r>
              <w:rPr>
                <w:rFonts w:ascii="Arial" w:hAnsi="Arial" w:cs="Arial"/>
                <w:sz w:val="22"/>
                <w:szCs w:val="22"/>
              </w:rPr>
              <w:t xml:space="preserve"> a chat application with some advanced options for users than </w:t>
            </w:r>
            <w:proofErr w:type="spellStart"/>
            <w:r>
              <w:rPr>
                <w:rFonts w:ascii="Arial" w:hAnsi="Arial" w:cs="Arial"/>
                <w:sz w:val="22"/>
                <w:szCs w:val="22"/>
              </w:rPr>
              <w:t>whatsapp</w:t>
            </w:r>
            <w:proofErr w:type="spellEnd"/>
            <w:r>
              <w:rPr>
                <w:rFonts w:ascii="Arial" w:hAnsi="Arial" w:cs="Arial"/>
                <w:sz w:val="22"/>
                <w:szCs w:val="22"/>
              </w:rPr>
              <w:t xml:space="preserve"> and hike. Multiple new options are there. We are using </w:t>
            </w:r>
            <w:proofErr w:type="spellStart"/>
            <w:r>
              <w:rPr>
                <w:rFonts w:ascii="Arial" w:hAnsi="Arial" w:cs="Arial"/>
                <w:sz w:val="22"/>
                <w:szCs w:val="22"/>
              </w:rPr>
              <w:t>nodeJS</w:t>
            </w:r>
            <w:proofErr w:type="spellEnd"/>
            <w:r>
              <w:rPr>
                <w:rFonts w:ascii="Arial" w:hAnsi="Arial" w:cs="Arial"/>
                <w:sz w:val="22"/>
                <w:szCs w:val="22"/>
              </w:rPr>
              <w:t xml:space="preserve"> with </w:t>
            </w:r>
            <w:proofErr w:type="spellStart"/>
            <w:r>
              <w:rPr>
                <w:rFonts w:ascii="Arial" w:hAnsi="Arial" w:cs="Arial"/>
                <w:sz w:val="22"/>
                <w:szCs w:val="22"/>
              </w:rPr>
              <w:t>rethinkDB</w:t>
            </w:r>
            <w:proofErr w:type="spellEnd"/>
            <w:r>
              <w:rPr>
                <w:rFonts w:ascii="Arial" w:hAnsi="Arial" w:cs="Arial"/>
                <w:sz w:val="22"/>
                <w:szCs w:val="22"/>
              </w:rPr>
              <w:t xml:space="preserve"> database in backend for the faster response from server to make the chat application faster. We made this as a chat module. We can call this chat functionality like plug and play. Also have the options to modify the theme and also the restrictions in the chat application</w:t>
            </w:r>
          </w:p>
        </w:tc>
      </w:tr>
      <w:tr w:rsidR="00991BCC" w:rsidTr="00991BCC">
        <w:trPr>
          <w:trHeight w:val="1304"/>
        </w:trPr>
        <w:tc>
          <w:tcPr>
            <w:tcW w:w="5301" w:type="dxa"/>
            <w:tcBorders>
              <w:top w:val="single" w:sz="4" w:space="0" w:color="000000"/>
              <w:left w:val="single" w:sz="4" w:space="0" w:color="000000"/>
              <w:bottom w:val="single" w:sz="4" w:space="0" w:color="000000"/>
              <w:right w:val="single" w:sz="4" w:space="0" w:color="000000"/>
            </w:tcBorders>
            <w:shd w:val="clear" w:color="auto" w:fill="FFFFFF"/>
          </w:tcPr>
          <w:p w:rsidR="00991BCC" w:rsidRDefault="00991BCC" w:rsidP="00AA2296">
            <w:pPr>
              <w:numPr>
                <w:ilvl w:val="0"/>
                <w:numId w:val="10"/>
              </w:numPr>
              <w:rPr>
                <w:rFonts w:ascii="Arial" w:hAnsi="Arial" w:cs="Arial"/>
                <w:sz w:val="22"/>
                <w:szCs w:val="22"/>
              </w:rPr>
            </w:pPr>
            <w:r>
              <w:rPr>
                <w:rFonts w:ascii="Arial" w:hAnsi="Arial" w:cs="Arial"/>
                <w:sz w:val="22"/>
                <w:szCs w:val="22"/>
              </w:rPr>
              <w:t xml:space="preserve">Cisco Collaborative Knowledge </w:t>
            </w:r>
            <w:r w:rsidR="00523FA2">
              <w:rPr>
                <w:rFonts w:ascii="Arial" w:hAnsi="Arial" w:cs="Arial"/>
                <w:sz w:val="22"/>
                <w:szCs w:val="22"/>
              </w:rPr>
              <w:t>team size 6 Mean Stack Developer</w:t>
            </w:r>
          </w:p>
        </w:tc>
        <w:tc>
          <w:tcPr>
            <w:tcW w:w="5301" w:type="dxa"/>
            <w:tcBorders>
              <w:top w:val="single" w:sz="4" w:space="0" w:color="000000"/>
              <w:left w:val="single" w:sz="4" w:space="0" w:color="000000"/>
              <w:bottom w:val="single" w:sz="4" w:space="0" w:color="000000"/>
              <w:right w:val="single" w:sz="4" w:space="0" w:color="000000"/>
            </w:tcBorders>
            <w:shd w:val="clear" w:color="auto" w:fill="FFFFFF"/>
          </w:tcPr>
          <w:p w:rsidR="00991BCC" w:rsidRDefault="00991BCC">
            <w:pPr>
              <w:ind w:left="720"/>
              <w:rPr>
                <w:rFonts w:ascii="Arial" w:hAnsi="Arial" w:cs="Arial"/>
                <w:b/>
                <w:sz w:val="22"/>
                <w:szCs w:val="22"/>
              </w:rPr>
            </w:pPr>
            <w:proofErr w:type="spellStart"/>
            <w:r>
              <w:rPr>
                <w:rFonts w:ascii="Arial" w:hAnsi="Arial" w:cs="Arial"/>
                <w:sz w:val="22"/>
                <w:szCs w:val="22"/>
              </w:rPr>
              <w:t>Node.JS</w:t>
            </w:r>
            <w:proofErr w:type="spellEnd"/>
            <w:r>
              <w:rPr>
                <w:rFonts w:ascii="Arial" w:hAnsi="Arial" w:cs="Arial"/>
                <w:sz w:val="22"/>
                <w:szCs w:val="22"/>
              </w:rPr>
              <w:t xml:space="preserve"> , </w:t>
            </w:r>
            <w:proofErr w:type="spellStart"/>
            <w:r>
              <w:rPr>
                <w:rFonts w:ascii="Arial" w:hAnsi="Arial" w:cs="Arial"/>
                <w:sz w:val="22"/>
                <w:szCs w:val="22"/>
              </w:rPr>
              <w:t>elasticsearch,express</w:t>
            </w:r>
            <w:proofErr w:type="spellEnd"/>
            <w:r>
              <w:rPr>
                <w:rFonts w:ascii="Arial" w:hAnsi="Arial" w:cs="Arial"/>
                <w:sz w:val="22"/>
                <w:szCs w:val="22"/>
              </w:rPr>
              <w:t xml:space="preserve">, </w:t>
            </w:r>
            <w:proofErr w:type="spellStart"/>
            <w:r>
              <w:rPr>
                <w:rFonts w:ascii="Arial" w:hAnsi="Arial" w:cs="Arial"/>
                <w:sz w:val="22"/>
                <w:szCs w:val="22"/>
              </w:rPr>
              <w:t>mongoDB,Agile</w:t>
            </w:r>
            <w:proofErr w:type="spellEnd"/>
            <w:r>
              <w:rPr>
                <w:rFonts w:ascii="Arial" w:hAnsi="Arial" w:cs="Arial"/>
                <w:sz w:val="22"/>
                <w:szCs w:val="22"/>
              </w:rPr>
              <w:t xml:space="preserve"> Development, Kafka </w:t>
            </w:r>
          </w:p>
          <w:p w:rsidR="00991BCC" w:rsidRDefault="00991BCC">
            <w:pPr>
              <w:rPr>
                <w:rFonts w:ascii="Arial" w:hAnsi="Arial" w:cs="Arial"/>
                <w:sz w:val="22"/>
                <w:szCs w:val="22"/>
              </w:rPr>
            </w:pPr>
            <w:proofErr w:type="spellStart"/>
            <w:r>
              <w:rPr>
                <w:rFonts w:ascii="Arial" w:hAnsi="Arial" w:cs="Arial"/>
                <w:b/>
                <w:sz w:val="22"/>
                <w:szCs w:val="22"/>
              </w:rPr>
              <w:t>Details:</w:t>
            </w:r>
            <w:r>
              <w:rPr>
                <w:rFonts w:ascii="Arial" w:hAnsi="Arial" w:cs="Arial"/>
                <w:sz w:val="22"/>
                <w:szCs w:val="22"/>
              </w:rPr>
              <w:t>This</w:t>
            </w:r>
            <w:proofErr w:type="spellEnd"/>
            <w:r>
              <w:rPr>
                <w:rFonts w:ascii="Arial" w:hAnsi="Arial" w:cs="Arial"/>
                <w:sz w:val="22"/>
                <w:szCs w:val="22"/>
              </w:rPr>
              <w:t xml:space="preserve"> is a tutorial application. Any user can </w:t>
            </w:r>
            <w:proofErr w:type="spellStart"/>
            <w:r>
              <w:rPr>
                <w:rFonts w:ascii="Arial" w:hAnsi="Arial" w:cs="Arial"/>
                <w:sz w:val="22"/>
                <w:szCs w:val="22"/>
              </w:rPr>
              <w:t>enroll</w:t>
            </w:r>
            <w:proofErr w:type="spellEnd"/>
            <w:r>
              <w:rPr>
                <w:rFonts w:ascii="Arial" w:hAnsi="Arial" w:cs="Arial"/>
                <w:sz w:val="22"/>
                <w:szCs w:val="22"/>
              </w:rPr>
              <w:t xml:space="preserve"> for a course can take a course can ask for a specialist instructor in this application. Have question answer section can clear any doubt in</w:t>
            </w:r>
            <w:r w:rsidR="00176F10">
              <w:rPr>
                <w:rFonts w:ascii="Arial" w:hAnsi="Arial" w:cs="Arial"/>
                <w:sz w:val="22"/>
                <w:szCs w:val="22"/>
              </w:rPr>
              <w:t xml:space="preserve"> group or direct to </w:t>
            </w:r>
            <w:proofErr w:type="spellStart"/>
            <w:r w:rsidR="00176F10">
              <w:rPr>
                <w:rFonts w:ascii="Arial" w:hAnsi="Arial" w:cs="Arial"/>
                <w:sz w:val="22"/>
                <w:szCs w:val="22"/>
              </w:rPr>
              <w:t>sepecialist.</w:t>
            </w:r>
            <w:r>
              <w:rPr>
                <w:rFonts w:ascii="Arial" w:hAnsi="Arial" w:cs="Arial"/>
                <w:sz w:val="22"/>
                <w:szCs w:val="22"/>
              </w:rPr>
              <w:t>We</w:t>
            </w:r>
            <w:proofErr w:type="spellEnd"/>
            <w:r>
              <w:rPr>
                <w:rFonts w:ascii="Arial" w:hAnsi="Arial" w:cs="Arial"/>
                <w:sz w:val="22"/>
                <w:szCs w:val="22"/>
              </w:rPr>
              <w:t xml:space="preserve"> are using </w:t>
            </w:r>
            <w:proofErr w:type="spellStart"/>
            <w:r>
              <w:rPr>
                <w:rFonts w:ascii="Arial" w:hAnsi="Arial" w:cs="Arial"/>
                <w:sz w:val="22"/>
                <w:szCs w:val="22"/>
              </w:rPr>
              <w:t>elasticsearch</w:t>
            </w:r>
            <w:proofErr w:type="spellEnd"/>
            <w:r>
              <w:rPr>
                <w:rFonts w:ascii="Arial" w:hAnsi="Arial" w:cs="Arial"/>
                <w:sz w:val="22"/>
                <w:szCs w:val="22"/>
              </w:rPr>
              <w:t xml:space="preserve"> a primary DB and </w:t>
            </w:r>
            <w:proofErr w:type="spellStart"/>
            <w:r>
              <w:rPr>
                <w:rFonts w:ascii="Arial" w:hAnsi="Arial" w:cs="Arial"/>
                <w:sz w:val="22"/>
                <w:szCs w:val="22"/>
              </w:rPr>
              <w:t>mongoDB</w:t>
            </w:r>
            <w:proofErr w:type="spellEnd"/>
            <w:r>
              <w:rPr>
                <w:rFonts w:ascii="Arial" w:hAnsi="Arial" w:cs="Arial"/>
                <w:sz w:val="22"/>
                <w:szCs w:val="22"/>
              </w:rPr>
              <w:t xml:space="preserve"> as a backup DB. Used </w:t>
            </w:r>
            <w:proofErr w:type="spellStart"/>
            <w:r>
              <w:rPr>
                <w:rFonts w:ascii="Arial" w:hAnsi="Arial" w:cs="Arial"/>
                <w:sz w:val="22"/>
                <w:szCs w:val="22"/>
              </w:rPr>
              <w:t>kafka</w:t>
            </w:r>
            <w:proofErr w:type="spellEnd"/>
            <w:r>
              <w:rPr>
                <w:rFonts w:ascii="Arial" w:hAnsi="Arial" w:cs="Arial"/>
                <w:sz w:val="22"/>
                <w:szCs w:val="22"/>
              </w:rPr>
              <w:t xml:space="preserve"> and storm just not to lose any data if server is down.</w:t>
            </w:r>
          </w:p>
          <w:p w:rsidR="00991BCC" w:rsidRDefault="00991BCC">
            <w:pPr>
              <w:rPr>
                <w:rFonts w:ascii="Arial" w:hAnsi="Arial" w:cs="Arial"/>
                <w:sz w:val="22"/>
                <w:szCs w:val="22"/>
              </w:rPr>
            </w:pPr>
          </w:p>
          <w:p w:rsidR="00991BCC" w:rsidRDefault="00991BCC">
            <w:r>
              <w:rPr>
                <w:rFonts w:ascii="Arial" w:hAnsi="Arial" w:cs="Arial"/>
                <w:sz w:val="22"/>
                <w:szCs w:val="22"/>
              </w:rPr>
              <w:t xml:space="preserve">Using </w:t>
            </w:r>
            <w:proofErr w:type="spellStart"/>
            <w:r>
              <w:rPr>
                <w:rFonts w:ascii="Arial" w:hAnsi="Arial" w:cs="Arial"/>
                <w:sz w:val="22"/>
                <w:szCs w:val="22"/>
              </w:rPr>
              <w:t>loadbalancer</w:t>
            </w:r>
            <w:proofErr w:type="spellEnd"/>
            <w:r>
              <w:rPr>
                <w:rFonts w:ascii="Arial" w:hAnsi="Arial" w:cs="Arial"/>
                <w:sz w:val="22"/>
                <w:szCs w:val="22"/>
              </w:rPr>
              <w:t xml:space="preserve"> to handle heavy request load. </w:t>
            </w:r>
          </w:p>
        </w:tc>
      </w:tr>
    </w:tbl>
    <w:p w:rsidR="00732EE0" w:rsidRDefault="00732EE0">
      <w:pPr>
        <w:rPr>
          <w:rFonts w:ascii="Arial" w:hAnsi="Arial" w:cs="Arial"/>
          <w:b/>
          <w:sz w:val="22"/>
          <w:szCs w:val="22"/>
        </w:rPr>
      </w:pPr>
    </w:p>
    <w:p w:rsidR="00981BD5" w:rsidRDefault="00981BD5">
      <w:pPr>
        <w:rPr>
          <w:rFonts w:ascii="Arial" w:hAnsi="Arial" w:cs="Arial"/>
          <w:b/>
          <w:sz w:val="22"/>
          <w:szCs w:val="22"/>
        </w:rPr>
      </w:pPr>
      <w:r>
        <w:rPr>
          <w:rFonts w:ascii="Arial" w:hAnsi="Arial" w:cs="Arial"/>
          <w:b/>
          <w:sz w:val="22"/>
          <w:szCs w:val="22"/>
        </w:rPr>
        <w:t>AngularJS</w:t>
      </w:r>
      <w:r>
        <w:rPr>
          <w:rFonts w:ascii="Arial" w:eastAsia="Arial" w:hAnsi="Arial" w:cs="Arial"/>
          <w:b/>
          <w:sz w:val="22"/>
          <w:szCs w:val="22"/>
        </w:rPr>
        <w:t xml:space="preserve"> </w:t>
      </w:r>
      <w:r>
        <w:rPr>
          <w:rFonts w:ascii="Arial" w:hAnsi="Arial" w:cs="Arial"/>
          <w:b/>
          <w:sz w:val="22"/>
          <w:szCs w:val="22"/>
        </w:rPr>
        <w:t>Projects:</w:t>
      </w:r>
    </w:p>
    <w:p w:rsidR="004F5316" w:rsidRDefault="004F5316">
      <w:pPr>
        <w:rPr>
          <w:rFonts w:ascii="Arial" w:hAnsi="Arial" w:cs="Arial"/>
          <w:b/>
          <w:sz w:val="22"/>
          <w:szCs w:val="22"/>
        </w:rPr>
      </w:pPr>
    </w:p>
    <w:tbl>
      <w:tblPr>
        <w:tblW w:w="10602" w:type="dxa"/>
        <w:tblLayout w:type="fixed"/>
        <w:tblLook w:val="0000" w:firstRow="0" w:lastRow="0" w:firstColumn="0" w:lastColumn="0" w:noHBand="0" w:noVBand="0"/>
      </w:tblPr>
      <w:tblGrid>
        <w:gridCol w:w="5301"/>
        <w:gridCol w:w="5301"/>
      </w:tblGrid>
      <w:tr w:rsidR="00981BD5" w:rsidTr="00981BD5">
        <w:trPr>
          <w:trHeight w:val="409"/>
        </w:trPr>
        <w:tc>
          <w:tcPr>
            <w:tcW w:w="5301" w:type="dxa"/>
            <w:tcBorders>
              <w:top w:val="single" w:sz="4" w:space="0" w:color="000000"/>
              <w:left w:val="single" w:sz="4" w:space="0" w:color="000000"/>
              <w:bottom w:val="single" w:sz="4" w:space="0" w:color="000000"/>
              <w:right w:val="single" w:sz="4" w:space="0" w:color="000000"/>
            </w:tcBorders>
            <w:shd w:val="clear" w:color="auto" w:fill="FFFFFF"/>
          </w:tcPr>
          <w:p w:rsidR="00981BD5" w:rsidRDefault="00981BD5" w:rsidP="00732EE0">
            <w:pPr>
              <w:jc w:val="center"/>
              <w:rPr>
                <w:rFonts w:ascii="Arial" w:hAnsi="Arial" w:cs="Arial"/>
                <w:sz w:val="22"/>
                <w:szCs w:val="22"/>
              </w:rPr>
            </w:pPr>
            <w:r>
              <w:rPr>
                <w:rFonts w:ascii="Arial" w:hAnsi="Arial" w:cs="Arial"/>
                <w:sz w:val="22"/>
                <w:szCs w:val="22"/>
              </w:rPr>
              <w:t>Project name</w:t>
            </w:r>
          </w:p>
        </w:tc>
        <w:tc>
          <w:tcPr>
            <w:tcW w:w="5301" w:type="dxa"/>
            <w:tcBorders>
              <w:top w:val="single" w:sz="4" w:space="0" w:color="000000"/>
              <w:left w:val="single" w:sz="4" w:space="0" w:color="000000"/>
              <w:bottom w:val="single" w:sz="4" w:space="0" w:color="000000"/>
              <w:right w:val="single" w:sz="4" w:space="0" w:color="000000"/>
            </w:tcBorders>
            <w:shd w:val="clear" w:color="auto" w:fill="FFFFFF"/>
          </w:tcPr>
          <w:p w:rsidR="00981BD5" w:rsidRDefault="00981BD5" w:rsidP="00732EE0">
            <w:pPr>
              <w:jc w:val="center"/>
            </w:pPr>
            <w:r>
              <w:rPr>
                <w:rFonts w:ascii="Arial" w:hAnsi="Arial" w:cs="Arial"/>
                <w:sz w:val="22"/>
                <w:szCs w:val="22"/>
              </w:rPr>
              <w:t>Technology Used and Details</w:t>
            </w:r>
          </w:p>
        </w:tc>
      </w:tr>
      <w:tr w:rsidR="00981BD5" w:rsidTr="00981BD5">
        <w:trPr>
          <w:trHeight w:val="1304"/>
        </w:trPr>
        <w:tc>
          <w:tcPr>
            <w:tcW w:w="5301" w:type="dxa"/>
            <w:tcBorders>
              <w:top w:val="single" w:sz="4" w:space="0" w:color="000000"/>
              <w:left w:val="single" w:sz="4" w:space="0" w:color="000000"/>
              <w:bottom w:val="single" w:sz="4" w:space="0" w:color="000000"/>
              <w:right w:val="single" w:sz="4" w:space="0" w:color="000000"/>
            </w:tcBorders>
            <w:shd w:val="clear" w:color="auto" w:fill="FFFFFF"/>
          </w:tcPr>
          <w:p w:rsidR="00981BD5" w:rsidRDefault="00453A3D" w:rsidP="00981BD5">
            <w:pPr>
              <w:numPr>
                <w:ilvl w:val="0"/>
                <w:numId w:val="13"/>
              </w:numPr>
              <w:rPr>
                <w:rFonts w:ascii="Arial" w:hAnsi="Arial" w:cs="Arial"/>
                <w:sz w:val="22"/>
                <w:szCs w:val="22"/>
              </w:rPr>
            </w:pPr>
            <w:proofErr w:type="spellStart"/>
            <w:r>
              <w:rPr>
                <w:rFonts w:ascii="Arial" w:hAnsi="Arial" w:cs="Arial"/>
                <w:sz w:val="22"/>
                <w:szCs w:val="22"/>
              </w:rPr>
              <w:t>Codethon</w:t>
            </w:r>
            <w:proofErr w:type="spellEnd"/>
          </w:p>
        </w:tc>
        <w:tc>
          <w:tcPr>
            <w:tcW w:w="5301" w:type="dxa"/>
            <w:tcBorders>
              <w:top w:val="single" w:sz="4" w:space="0" w:color="000000"/>
              <w:left w:val="single" w:sz="4" w:space="0" w:color="000000"/>
              <w:bottom w:val="single" w:sz="4" w:space="0" w:color="000000"/>
              <w:right w:val="single" w:sz="4" w:space="0" w:color="000000"/>
            </w:tcBorders>
            <w:shd w:val="clear" w:color="auto" w:fill="FFFFFF"/>
          </w:tcPr>
          <w:p w:rsidR="00981BD5" w:rsidRDefault="00981BD5" w:rsidP="00E73B97">
            <w:pPr>
              <w:snapToGrid w:val="0"/>
              <w:jc w:val="both"/>
              <w:rPr>
                <w:rFonts w:ascii="Book Antiqua" w:eastAsia="PMingLiU" w:hAnsi="Book Antiqua" w:cs="Book Antiqua"/>
                <w:sz w:val="20"/>
                <w:szCs w:val="20"/>
              </w:rPr>
            </w:pPr>
            <w:r>
              <w:rPr>
                <w:rFonts w:ascii="Arial" w:hAnsi="Arial" w:cs="Arial"/>
                <w:b/>
                <w:sz w:val="22"/>
                <w:szCs w:val="22"/>
              </w:rPr>
              <w:t xml:space="preserve">Details: </w:t>
            </w:r>
            <w:r w:rsidR="00E73B97">
              <w:rPr>
                <w:rFonts w:ascii="Arial" w:eastAsia="PMingLiU" w:hAnsi="Arial" w:cs="Arial"/>
                <w:sz w:val="20"/>
                <w:szCs w:val="20"/>
              </w:rPr>
              <w:t xml:space="preserve">Its a quiz contest project with a proper admin panel for a Investment banking Wells Fargo. Its a angular JS mobile app where user can answer </w:t>
            </w:r>
            <w:proofErr w:type="spellStart"/>
            <w:r w:rsidR="00E73B97">
              <w:rPr>
                <w:rFonts w:ascii="Arial" w:eastAsia="PMingLiU" w:hAnsi="Arial" w:cs="Arial"/>
                <w:sz w:val="20"/>
                <w:szCs w:val="20"/>
              </w:rPr>
              <w:t>mcq</w:t>
            </w:r>
            <w:proofErr w:type="spellEnd"/>
            <w:r w:rsidR="00E73B97">
              <w:rPr>
                <w:rFonts w:ascii="Arial" w:eastAsia="PMingLiU" w:hAnsi="Arial" w:cs="Arial"/>
                <w:sz w:val="20"/>
                <w:szCs w:val="20"/>
              </w:rPr>
              <w:t xml:space="preserve"> kind of questions which is generated randomly to the user after submitting </w:t>
            </w:r>
            <w:proofErr w:type="spellStart"/>
            <w:r w:rsidR="00E73B97">
              <w:rPr>
                <w:rFonts w:ascii="Arial" w:eastAsia="PMingLiU" w:hAnsi="Arial" w:cs="Arial"/>
                <w:sz w:val="20"/>
                <w:szCs w:val="20"/>
              </w:rPr>
              <w:t>answeres</w:t>
            </w:r>
            <w:proofErr w:type="spellEnd"/>
            <w:r w:rsidR="00E73B97">
              <w:rPr>
                <w:rFonts w:ascii="Arial" w:eastAsia="PMingLiU" w:hAnsi="Arial" w:cs="Arial"/>
                <w:sz w:val="20"/>
                <w:szCs w:val="20"/>
              </w:rPr>
              <w:t xml:space="preserve"> all goes to admin panel and </w:t>
            </w:r>
            <w:proofErr w:type="spellStart"/>
            <w:r w:rsidR="00E73B97">
              <w:rPr>
                <w:rFonts w:ascii="Arial" w:eastAsia="PMingLiU" w:hAnsi="Arial" w:cs="Arial"/>
                <w:sz w:val="20"/>
                <w:szCs w:val="20"/>
              </w:rPr>
              <w:t>amin</w:t>
            </w:r>
            <w:proofErr w:type="spellEnd"/>
            <w:r w:rsidR="00E73B97">
              <w:rPr>
                <w:rFonts w:ascii="Arial" w:eastAsia="PMingLiU" w:hAnsi="Arial" w:cs="Arial"/>
                <w:sz w:val="20"/>
                <w:szCs w:val="20"/>
              </w:rPr>
              <w:t xml:space="preserve"> can choose a winner and after selection user will get a </w:t>
            </w:r>
            <w:proofErr w:type="spellStart"/>
            <w:r w:rsidR="00E73B97">
              <w:rPr>
                <w:rFonts w:ascii="Arial" w:eastAsia="PMingLiU" w:hAnsi="Arial" w:cs="Arial"/>
                <w:sz w:val="20"/>
                <w:szCs w:val="20"/>
              </w:rPr>
              <w:t>sms</w:t>
            </w:r>
            <w:proofErr w:type="spellEnd"/>
            <w:r w:rsidR="00E73B97">
              <w:rPr>
                <w:rFonts w:ascii="Arial" w:eastAsia="PMingLiU" w:hAnsi="Arial" w:cs="Arial"/>
                <w:sz w:val="20"/>
                <w:szCs w:val="20"/>
              </w:rPr>
              <w:t xml:space="preserve"> and mail notification.</w:t>
            </w:r>
          </w:p>
          <w:p w:rsidR="00981BD5" w:rsidRDefault="00981BD5" w:rsidP="00732EE0">
            <w:pPr>
              <w:ind w:left="720"/>
              <w:rPr>
                <w:rFonts w:ascii="Book Antiqua" w:eastAsia="PMingLiU" w:hAnsi="Book Antiqua" w:cs="Book Antiqua"/>
                <w:sz w:val="20"/>
                <w:szCs w:val="20"/>
              </w:rPr>
            </w:pPr>
          </w:p>
          <w:p w:rsidR="00981BD5" w:rsidRPr="003B657C" w:rsidRDefault="00981BD5" w:rsidP="00E73B97">
            <w:pPr>
              <w:ind w:left="720"/>
              <w:rPr>
                <w:rFonts w:ascii="Book Antiqua" w:eastAsia="PMingLiU" w:hAnsi="Book Antiqua" w:cs="Book Antiqua"/>
                <w:sz w:val="20"/>
                <w:szCs w:val="20"/>
              </w:rPr>
            </w:pPr>
            <w:r>
              <w:rPr>
                <w:rFonts w:ascii="Book Antiqua" w:eastAsia="PMingLiU" w:hAnsi="Book Antiqua" w:cs="Book Antiqua"/>
                <w:b/>
                <w:sz w:val="20"/>
                <w:szCs w:val="20"/>
              </w:rPr>
              <w:lastRenderedPageBreak/>
              <w:t xml:space="preserve">Technologies Used: </w:t>
            </w:r>
            <w:r w:rsidR="00E73B97">
              <w:rPr>
                <w:rFonts w:ascii="Book Antiqua" w:eastAsia="PMingLiU" w:hAnsi="Book Antiqua" w:cs="Book Antiqua"/>
                <w:b/>
                <w:sz w:val="20"/>
                <w:szCs w:val="20"/>
              </w:rPr>
              <w:t xml:space="preserve"> Angular </w:t>
            </w:r>
            <w:proofErr w:type="spellStart"/>
            <w:r w:rsidR="00E73B97">
              <w:rPr>
                <w:rFonts w:ascii="Book Antiqua" w:eastAsia="PMingLiU" w:hAnsi="Book Antiqua" w:cs="Book Antiqua"/>
                <w:b/>
                <w:sz w:val="20"/>
                <w:szCs w:val="20"/>
              </w:rPr>
              <w:t>JS,</w:t>
            </w:r>
            <w:r w:rsidRPr="008F276B">
              <w:rPr>
                <w:rFonts w:ascii="Arial" w:eastAsia="PMingLiU" w:hAnsi="Arial" w:cs="Arial"/>
                <w:spacing w:val="4"/>
                <w:sz w:val="20"/>
                <w:szCs w:val="20"/>
              </w:rPr>
              <w:t>NodeJS</w:t>
            </w:r>
            <w:proofErr w:type="spellEnd"/>
            <w:r w:rsidRPr="008F276B">
              <w:rPr>
                <w:rFonts w:ascii="Arial" w:eastAsia="PMingLiU" w:hAnsi="Arial" w:cs="Arial"/>
                <w:spacing w:val="4"/>
                <w:sz w:val="20"/>
                <w:szCs w:val="20"/>
              </w:rPr>
              <w:t xml:space="preserve"> Agile Development</w:t>
            </w:r>
            <w:r w:rsidR="00E73B97">
              <w:rPr>
                <w:rFonts w:ascii="Arial" w:eastAsia="PMingLiU" w:hAnsi="Arial" w:cs="Arial"/>
                <w:spacing w:val="4"/>
                <w:sz w:val="20"/>
                <w:szCs w:val="20"/>
              </w:rPr>
              <w:t xml:space="preserve">, </w:t>
            </w:r>
            <w:proofErr w:type="spellStart"/>
            <w:r w:rsidR="00E73B97">
              <w:rPr>
                <w:rFonts w:ascii="Arial" w:eastAsia="PMingLiU" w:hAnsi="Arial" w:cs="Arial"/>
                <w:spacing w:val="4"/>
                <w:sz w:val="20"/>
                <w:szCs w:val="20"/>
              </w:rPr>
              <w:t>twilio</w:t>
            </w:r>
            <w:proofErr w:type="spellEnd"/>
            <w:r w:rsidR="00E73B97">
              <w:rPr>
                <w:rFonts w:ascii="Arial" w:eastAsia="PMingLiU" w:hAnsi="Arial" w:cs="Arial"/>
                <w:spacing w:val="4"/>
                <w:sz w:val="20"/>
                <w:szCs w:val="20"/>
              </w:rPr>
              <w:t>, mandrill</w:t>
            </w:r>
            <w:r w:rsidR="00483795">
              <w:rPr>
                <w:rFonts w:ascii="Arial" w:eastAsia="PMingLiU" w:hAnsi="Arial" w:cs="Arial"/>
                <w:spacing w:val="4"/>
                <w:sz w:val="20"/>
                <w:szCs w:val="20"/>
              </w:rPr>
              <w:t>,</w:t>
            </w:r>
          </w:p>
        </w:tc>
      </w:tr>
      <w:tr w:rsidR="00981BD5" w:rsidTr="00981BD5">
        <w:trPr>
          <w:trHeight w:val="1304"/>
        </w:trPr>
        <w:tc>
          <w:tcPr>
            <w:tcW w:w="5301" w:type="dxa"/>
            <w:tcBorders>
              <w:top w:val="single" w:sz="4" w:space="0" w:color="000000"/>
              <w:left w:val="single" w:sz="4" w:space="0" w:color="000000"/>
              <w:bottom w:val="single" w:sz="4" w:space="0" w:color="000000"/>
              <w:right w:val="single" w:sz="4" w:space="0" w:color="000000"/>
            </w:tcBorders>
            <w:shd w:val="clear" w:color="auto" w:fill="FFFFFF"/>
          </w:tcPr>
          <w:p w:rsidR="00981BD5" w:rsidRDefault="00981BD5" w:rsidP="00981BD5">
            <w:pPr>
              <w:numPr>
                <w:ilvl w:val="0"/>
                <w:numId w:val="13"/>
              </w:numPr>
              <w:rPr>
                <w:rFonts w:ascii="Arial" w:hAnsi="Arial" w:cs="Arial"/>
                <w:sz w:val="22"/>
                <w:szCs w:val="22"/>
              </w:rPr>
            </w:pPr>
            <w:proofErr w:type="spellStart"/>
            <w:r>
              <w:rPr>
                <w:rFonts w:ascii="Arial" w:hAnsi="Arial" w:cs="Arial"/>
                <w:sz w:val="22"/>
                <w:szCs w:val="22"/>
              </w:rPr>
              <w:lastRenderedPageBreak/>
              <w:t>Ubee</w:t>
            </w:r>
            <w:proofErr w:type="spellEnd"/>
            <w:r>
              <w:rPr>
                <w:rFonts w:ascii="Arial" w:eastAsia="Arial" w:hAnsi="Arial" w:cs="Arial"/>
                <w:sz w:val="22"/>
                <w:szCs w:val="22"/>
              </w:rPr>
              <w:t xml:space="preserve"> </w:t>
            </w:r>
            <w:r>
              <w:rPr>
                <w:rFonts w:ascii="Arial" w:hAnsi="Arial" w:cs="Arial"/>
                <w:sz w:val="22"/>
                <w:szCs w:val="22"/>
              </w:rPr>
              <w:t>Chat</w:t>
            </w:r>
          </w:p>
        </w:tc>
        <w:tc>
          <w:tcPr>
            <w:tcW w:w="5301" w:type="dxa"/>
            <w:tcBorders>
              <w:top w:val="single" w:sz="4" w:space="0" w:color="000000"/>
              <w:left w:val="single" w:sz="4" w:space="0" w:color="000000"/>
              <w:bottom w:val="single" w:sz="4" w:space="0" w:color="000000"/>
              <w:right w:val="single" w:sz="4" w:space="0" w:color="000000"/>
            </w:tcBorders>
            <w:shd w:val="clear" w:color="auto" w:fill="FFFFFF"/>
          </w:tcPr>
          <w:p w:rsidR="00981BD5" w:rsidRDefault="00981BD5" w:rsidP="00732EE0">
            <w:pPr>
              <w:ind w:left="720"/>
              <w:rPr>
                <w:rFonts w:ascii="Arial" w:hAnsi="Arial" w:cs="Arial"/>
                <w:b/>
                <w:sz w:val="22"/>
                <w:szCs w:val="22"/>
              </w:rPr>
            </w:pPr>
            <w:proofErr w:type="spellStart"/>
            <w:r>
              <w:rPr>
                <w:rFonts w:ascii="Arial" w:hAnsi="Arial" w:cs="Arial"/>
                <w:sz w:val="22"/>
                <w:szCs w:val="22"/>
              </w:rPr>
              <w:t>Node.Js</w:t>
            </w:r>
            <w:proofErr w:type="spellEnd"/>
            <w:r>
              <w:rPr>
                <w:rFonts w:ascii="Arial" w:eastAsia="Arial" w:hAnsi="Arial" w:cs="Arial"/>
                <w:sz w:val="22"/>
                <w:szCs w:val="22"/>
              </w:rPr>
              <w:t xml:space="preserve">, </w:t>
            </w:r>
            <w:proofErr w:type="spellStart"/>
            <w:r>
              <w:rPr>
                <w:rFonts w:ascii="Arial" w:eastAsia="Arial" w:hAnsi="Arial" w:cs="Arial"/>
                <w:sz w:val="22"/>
                <w:szCs w:val="22"/>
              </w:rPr>
              <w:t>AngularJs,</w:t>
            </w:r>
            <w:r>
              <w:rPr>
                <w:rFonts w:ascii="Arial" w:hAnsi="Arial" w:cs="Arial"/>
                <w:sz w:val="22"/>
                <w:szCs w:val="22"/>
              </w:rPr>
              <w:t>RethinkDB,Agile</w:t>
            </w:r>
            <w:proofErr w:type="spellEnd"/>
            <w:r>
              <w:rPr>
                <w:rFonts w:ascii="Arial" w:hAnsi="Arial" w:cs="Arial"/>
                <w:sz w:val="22"/>
                <w:szCs w:val="22"/>
              </w:rPr>
              <w:t xml:space="preserve"> </w:t>
            </w:r>
            <w:proofErr w:type="spellStart"/>
            <w:r>
              <w:rPr>
                <w:rFonts w:ascii="Arial" w:hAnsi="Arial" w:cs="Arial"/>
                <w:sz w:val="22"/>
                <w:szCs w:val="22"/>
              </w:rPr>
              <w:t>Development,MongoDB</w:t>
            </w:r>
            <w:proofErr w:type="spellEnd"/>
          </w:p>
          <w:p w:rsidR="00981BD5" w:rsidRDefault="00981BD5" w:rsidP="00732EE0">
            <w:proofErr w:type="spellStart"/>
            <w:r>
              <w:rPr>
                <w:rFonts w:ascii="Arial" w:hAnsi="Arial" w:cs="Arial"/>
                <w:b/>
                <w:sz w:val="22"/>
                <w:szCs w:val="22"/>
              </w:rPr>
              <w:t>Details:</w:t>
            </w:r>
            <w:r>
              <w:rPr>
                <w:rFonts w:ascii="Arial" w:hAnsi="Arial" w:cs="Arial"/>
                <w:sz w:val="22"/>
                <w:szCs w:val="22"/>
              </w:rPr>
              <w:t>It’s</w:t>
            </w:r>
            <w:proofErr w:type="spellEnd"/>
            <w:r>
              <w:rPr>
                <w:rFonts w:ascii="Arial" w:hAnsi="Arial" w:cs="Arial"/>
                <w:sz w:val="22"/>
                <w:szCs w:val="22"/>
              </w:rPr>
              <w:t xml:space="preserve"> a chat application with some advanced options for users than </w:t>
            </w:r>
            <w:proofErr w:type="spellStart"/>
            <w:r>
              <w:rPr>
                <w:rFonts w:ascii="Arial" w:hAnsi="Arial" w:cs="Arial"/>
                <w:sz w:val="22"/>
                <w:szCs w:val="22"/>
              </w:rPr>
              <w:t>whatsapp</w:t>
            </w:r>
            <w:proofErr w:type="spellEnd"/>
            <w:r>
              <w:rPr>
                <w:rFonts w:ascii="Arial" w:hAnsi="Arial" w:cs="Arial"/>
                <w:sz w:val="22"/>
                <w:szCs w:val="22"/>
              </w:rPr>
              <w:t xml:space="preserve"> and hike. Multiple new options are there. We are using </w:t>
            </w:r>
            <w:proofErr w:type="spellStart"/>
            <w:r>
              <w:rPr>
                <w:rFonts w:ascii="Arial" w:hAnsi="Arial" w:cs="Arial"/>
                <w:sz w:val="22"/>
                <w:szCs w:val="22"/>
              </w:rPr>
              <w:t>nodeJS</w:t>
            </w:r>
            <w:proofErr w:type="spellEnd"/>
            <w:r>
              <w:rPr>
                <w:rFonts w:ascii="Arial" w:hAnsi="Arial" w:cs="Arial"/>
                <w:sz w:val="22"/>
                <w:szCs w:val="22"/>
              </w:rPr>
              <w:t xml:space="preserve"> with </w:t>
            </w:r>
            <w:proofErr w:type="spellStart"/>
            <w:r>
              <w:rPr>
                <w:rFonts w:ascii="Arial" w:hAnsi="Arial" w:cs="Arial"/>
                <w:sz w:val="22"/>
                <w:szCs w:val="22"/>
              </w:rPr>
              <w:t>rethinkDB</w:t>
            </w:r>
            <w:proofErr w:type="spellEnd"/>
            <w:r>
              <w:rPr>
                <w:rFonts w:ascii="Arial" w:hAnsi="Arial" w:cs="Arial"/>
                <w:sz w:val="22"/>
                <w:szCs w:val="22"/>
              </w:rPr>
              <w:t xml:space="preserve"> database in backend for the faster response from server to make the chat application faster. We made this as a chat module. We can call this chat functionality like plug and play. Also have the options to modify the theme and also the restrictions in the chat application</w:t>
            </w:r>
          </w:p>
        </w:tc>
      </w:tr>
    </w:tbl>
    <w:p w:rsidR="00981BD5" w:rsidRDefault="00981BD5">
      <w:pPr>
        <w:rPr>
          <w:rFonts w:ascii="Arial" w:hAnsi="Arial" w:cs="Arial"/>
          <w:b/>
          <w:sz w:val="22"/>
          <w:szCs w:val="22"/>
        </w:rPr>
      </w:pPr>
    </w:p>
    <w:p w:rsidR="00732EE0" w:rsidRDefault="00732EE0">
      <w:pPr>
        <w:rPr>
          <w:rFonts w:ascii="Arial" w:hAnsi="Arial" w:cs="Arial"/>
          <w:b/>
          <w:sz w:val="22"/>
          <w:szCs w:val="22"/>
        </w:rPr>
      </w:pPr>
      <w:proofErr w:type="spellStart"/>
      <w:r>
        <w:rPr>
          <w:rFonts w:ascii="Arial" w:hAnsi="Arial" w:cs="Arial"/>
          <w:b/>
          <w:sz w:val="22"/>
          <w:szCs w:val="22"/>
        </w:rPr>
        <w:t>Phonegap</w:t>
      </w:r>
      <w:proofErr w:type="spellEnd"/>
      <w:r>
        <w:rPr>
          <w:rFonts w:ascii="Arial" w:eastAsia="Arial" w:hAnsi="Arial" w:cs="Arial"/>
          <w:b/>
          <w:sz w:val="22"/>
          <w:szCs w:val="22"/>
        </w:rPr>
        <w:t xml:space="preserve"> </w:t>
      </w:r>
      <w:r>
        <w:rPr>
          <w:rFonts w:ascii="Arial" w:hAnsi="Arial" w:cs="Arial"/>
          <w:b/>
          <w:sz w:val="22"/>
          <w:szCs w:val="22"/>
        </w:rPr>
        <w:t>Projects</w:t>
      </w:r>
      <w:r>
        <w:rPr>
          <w:rFonts w:ascii="Arial" w:eastAsia="Arial" w:hAnsi="Arial" w:cs="Arial"/>
          <w:b/>
          <w:sz w:val="22"/>
          <w:szCs w:val="22"/>
        </w:rPr>
        <w:t xml:space="preserve"> </w:t>
      </w:r>
      <w:r>
        <w:rPr>
          <w:rFonts w:ascii="Arial" w:hAnsi="Arial" w:cs="Arial"/>
          <w:b/>
          <w:sz w:val="22"/>
          <w:szCs w:val="22"/>
        </w:rPr>
        <w:t>Details:</w:t>
      </w:r>
      <w:r>
        <w:rPr>
          <w:rFonts w:ascii="Arial" w:hAnsi="Arial" w:cs="Arial"/>
          <w:b/>
          <w:sz w:val="22"/>
          <w:szCs w:val="22"/>
        </w:rPr>
        <w:tab/>
      </w:r>
    </w:p>
    <w:p w:rsidR="004B1AEE" w:rsidRDefault="004B1AEE">
      <w:pPr>
        <w:rPr>
          <w:rFonts w:ascii="Arial" w:hAnsi="Arial" w:cs="Arial"/>
          <w:b/>
          <w:sz w:val="22"/>
          <w:szCs w:val="22"/>
        </w:rPr>
      </w:pPr>
    </w:p>
    <w:p w:rsidR="004B1AEE" w:rsidRDefault="004B1AEE">
      <w:pPr>
        <w:rPr>
          <w:rFonts w:ascii="Arial" w:hAnsi="Arial" w:cs="Arial"/>
          <w:b/>
          <w:sz w:val="22"/>
          <w:szCs w:val="22"/>
        </w:rPr>
      </w:pPr>
    </w:p>
    <w:tbl>
      <w:tblPr>
        <w:tblW w:w="0" w:type="auto"/>
        <w:tblLayout w:type="fixed"/>
        <w:tblLook w:val="0000" w:firstRow="0" w:lastRow="0" w:firstColumn="0" w:lastColumn="0" w:noHBand="0" w:noVBand="0"/>
      </w:tblPr>
      <w:tblGrid>
        <w:gridCol w:w="2086"/>
        <w:gridCol w:w="3958"/>
        <w:gridCol w:w="1349"/>
        <w:gridCol w:w="3158"/>
      </w:tblGrid>
      <w:tr w:rsidR="00732EE0">
        <w:tc>
          <w:tcPr>
            <w:tcW w:w="2086" w:type="dxa"/>
            <w:tcBorders>
              <w:top w:val="single" w:sz="4" w:space="0" w:color="000000"/>
              <w:left w:val="single" w:sz="4" w:space="0" w:color="000000"/>
              <w:bottom w:val="single" w:sz="4" w:space="0" w:color="000000"/>
            </w:tcBorders>
            <w:shd w:val="clear" w:color="auto" w:fill="FFFFFF"/>
          </w:tcPr>
          <w:p w:rsidR="00732EE0" w:rsidRDefault="00732EE0">
            <w:pPr>
              <w:rPr>
                <w:rFonts w:ascii="Arial" w:hAnsi="Arial" w:cs="Arial"/>
                <w:b/>
                <w:sz w:val="22"/>
                <w:szCs w:val="22"/>
              </w:rPr>
            </w:pPr>
            <w:r>
              <w:rPr>
                <w:rFonts w:ascii="Arial" w:hAnsi="Arial" w:cs="Arial"/>
                <w:b/>
                <w:sz w:val="22"/>
                <w:szCs w:val="22"/>
              </w:rPr>
              <w:t>Project</w:t>
            </w:r>
            <w:r>
              <w:rPr>
                <w:rFonts w:ascii="Arial" w:eastAsia="Arial" w:hAnsi="Arial" w:cs="Arial"/>
                <w:b/>
                <w:sz w:val="22"/>
                <w:szCs w:val="22"/>
              </w:rPr>
              <w:t xml:space="preserve"> </w:t>
            </w:r>
            <w:r>
              <w:rPr>
                <w:rFonts w:ascii="Arial" w:hAnsi="Arial" w:cs="Arial"/>
                <w:b/>
                <w:sz w:val="22"/>
                <w:szCs w:val="22"/>
              </w:rPr>
              <w:t>Name</w:t>
            </w:r>
          </w:p>
        </w:tc>
        <w:tc>
          <w:tcPr>
            <w:tcW w:w="3958" w:type="dxa"/>
            <w:tcBorders>
              <w:top w:val="single" w:sz="4" w:space="0" w:color="000000"/>
              <w:left w:val="single" w:sz="4" w:space="0" w:color="000000"/>
              <w:bottom w:val="single" w:sz="4" w:space="0" w:color="000000"/>
            </w:tcBorders>
            <w:shd w:val="clear" w:color="auto" w:fill="FFFFFF"/>
          </w:tcPr>
          <w:p w:rsidR="00732EE0" w:rsidRDefault="00732EE0">
            <w:pPr>
              <w:rPr>
                <w:rFonts w:ascii="Arial" w:hAnsi="Arial" w:cs="Arial"/>
                <w:b/>
                <w:sz w:val="22"/>
                <w:szCs w:val="22"/>
              </w:rPr>
            </w:pPr>
            <w:r>
              <w:rPr>
                <w:rFonts w:ascii="Arial" w:hAnsi="Arial" w:cs="Arial"/>
                <w:b/>
                <w:sz w:val="22"/>
                <w:szCs w:val="22"/>
              </w:rPr>
              <w:t>Technology</w:t>
            </w:r>
            <w:r>
              <w:rPr>
                <w:rFonts w:ascii="Arial" w:eastAsia="Arial" w:hAnsi="Arial" w:cs="Arial"/>
                <w:b/>
                <w:sz w:val="22"/>
                <w:szCs w:val="22"/>
              </w:rPr>
              <w:t xml:space="preserve"> </w:t>
            </w:r>
            <w:r>
              <w:rPr>
                <w:rFonts w:ascii="Arial" w:hAnsi="Arial" w:cs="Arial"/>
                <w:b/>
                <w:sz w:val="22"/>
                <w:szCs w:val="22"/>
              </w:rPr>
              <w:t>used</w:t>
            </w:r>
          </w:p>
        </w:tc>
        <w:tc>
          <w:tcPr>
            <w:tcW w:w="1349" w:type="dxa"/>
            <w:tcBorders>
              <w:top w:val="single" w:sz="4" w:space="0" w:color="000000"/>
              <w:left w:val="single" w:sz="4" w:space="0" w:color="000000"/>
              <w:bottom w:val="single" w:sz="4" w:space="0" w:color="000000"/>
            </w:tcBorders>
            <w:shd w:val="clear" w:color="auto" w:fill="FFFFFF"/>
          </w:tcPr>
          <w:p w:rsidR="00732EE0" w:rsidRDefault="00732EE0">
            <w:pPr>
              <w:rPr>
                <w:rFonts w:ascii="Arial" w:hAnsi="Arial" w:cs="Arial"/>
                <w:b/>
                <w:sz w:val="22"/>
                <w:szCs w:val="22"/>
              </w:rPr>
            </w:pPr>
            <w:r>
              <w:rPr>
                <w:rFonts w:ascii="Arial" w:hAnsi="Arial" w:cs="Arial"/>
                <w:b/>
                <w:sz w:val="22"/>
                <w:szCs w:val="22"/>
              </w:rPr>
              <w:t>Platform</w:t>
            </w:r>
          </w:p>
        </w:tc>
        <w:tc>
          <w:tcPr>
            <w:tcW w:w="3158" w:type="dxa"/>
            <w:tcBorders>
              <w:top w:val="single" w:sz="4" w:space="0" w:color="000000"/>
              <w:left w:val="single" w:sz="4" w:space="0" w:color="000000"/>
              <w:bottom w:val="single" w:sz="4" w:space="0" w:color="000000"/>
              <w:right w:val="single" w:sz="4" w:space="0" w:color="000000"/>
            </w:tcBorders>
            <w:shd w:val="clear" w:color="auto" w:fill="FFFFFF"/>
          </w:tcPr>
          <w:p w:rsidR="00732EE0" w:rsidRDefault="00732EE0">
            <w:r>
              <w:rPr>
                <w:rFonts w:ascii="Arial" w:hAnsi="Arial" w:cs="Arial"/>
                <w:b/>
                <w:sz w:val="22"/>
                <w:szCs w:val="22"/>
              </w:rPr>
              <w:t>Link / Details</w:t>
            </w:r>
          </w:p>
        </w:tc>
      </w:tr>
      <w:tr w:rsidR="00732EE0">
        <w:tc>
          <w:tcPr>
            <w:tcW w:w="2086" w:type="dxa"/>
            <w:tcBorders>
              <w:top w:val="single" w:sz="4" w:space="0" w:color="000000"/>
              <w:left w:val="single" w:sz="4" w:space="0" w:color="000000"/>
              <w:bottom w:val="single" w:sz="4" w:space="0" w:color="000000"/>
            </w:tcBorders>
            <w:shd w:val="clear" w:color="auto" w:fill="FFFFFF"/>
          </w:tcPr>
          <w:p w:rsidR="00732EE0" w:rsidRDefault="00732EE0">
            <w:pPr>
              <w:numPr>
                <w:ilvl w:val="0"/>
                <w:numId w:val="1"/>
              </w:numPr>
              <w:rPr>
                <w:rFonts w:ascii="Arial" w:hAnsi="Arial" w:cs="Arial"/>
                <w:sz w:val="22"/>
                <w:szCs w:val="22"/>
              </w:rPr>
            </w:pPr>
            <w:r>
              <w:rPr>
                <w:rFonts w:ascii="Arial" w:hAnsi="Arial" w:cs="Arial"/>
                <w:sz w:val="22"/>
                <w:szCs w:val="22"/>
              </w:rPr>
              <w:t>Live</w:t>
            </w:r>
            <w:r>
              <w:rPr>
                <w:rFonts w:ascii="Arial" w:eastAsia="Arial" w:hAnsi="Arial" w:cs="Arial"/>
                <w:sz w:val="22"/>
                <w:szCs w:val="22"/>
              </w:rPr>
              <w:t xml:space="preserve"> </w:t>
            </w:r>
            <w:r>
              <w:rPr>
                <w:rFonts w:ascii="Arial" w:hAnsi="Arial" w:cs="Arial"/>
                <w:sz w:val="22"/>
                <w:szCs w:val="22"/>
              </w:rPr>
              <w:t>Cricket</w:t>
            </w:r>
          </w:p>
        </w:tc>
        <w:tc>
          <w:tcPr>
            <w:tcW w:w="3958" w:type="dxa"/>
            <w:tcBorders>
              <w:top w:val="single" w:sz="4" w:space="0" w:color="000000"/>
              <w:left w:val="single" w:sz="4" w:space="0" w:color="000000"/>
              <w:bottom w:val="single" w:sz="4" w:space="0" w:color="000000"/>
            </w:tcBorders>
            <w:shd w:val="clear" w:color="auto" w:fill="FFFFFF"/>
          </w:tcPr>
          <w:p w:rsidR="00732EE0" w:rsidRDefault="00732EE0">
            <w:pPr>
              <w:rPr>
                <w:rFonts w:ascii="Arial" w:hAnsi="Arial" w:cs="Arial"/>
                <w:sz w:val="22"/>
                <w:szCs w:val="22"/>
              </w:rPr>
            </w:pPr>
            <w:proofErr w:type="spellStart"/>
            <w:r>
              <w:rPr>
                <w:rFonts w:ascii="Arial" w:hAnsi="Arial" w:cs="Arial"/>
                <w:sz w:val="22"/>
                <w:szCs w:val="22"/>
              </w:rPr>
              <w:t>Phonegap</w:t>
            </w:r>
            <w:proofErr w:type="spellEnd"/>
            <w:r>
              <w:rPr>
                <w:rFonts w:ascii="Arial" w:hAnsi="Arial" w:cs="Arial"/>
                <w:sz w:val="22"/>
                <w:szCs w:val="22"/>
              </w:rPr>
              <w:t>,</w:t>
            </w:r>
            <w:r>
              <w:rPr>
                <w:rFonts w:ascii="Arial" w:eastAsia="Arial" w:hAnsi="Arial" w:cs="Arial"/>
                <w:sz w:val="22"/>
                <w:szCs w:val="22"/>
              </w:rPr>
              <w:t xml:space="preserve"> </w:t>
            </w:r>
            <w:r>
              <w:rPr>
                <w:rFonts w:ascii="Arial" w:hAnsi="Arial" w:cs="Arial"/>
                <w:sz w:val="22"/>
                <w:szCs w:val="22"/>
              </w:rPr>
              <w:t>HTML</w:t>
            </w:r>
            <w:r>
              <w:rPr>
                <w:rFonts w:ascii="Arial" w:eastAsia="Arial" w:hAnsi="Arial" w:cs="Arial"/>
                <w:sz w:val="22"/>
                <w:szCs w:val="22"/>
              </w:rPr>
              <w:t xml:space="preserve"> </w:t>
            </w:r>
            <w:r>
              <w:rPr>
                <w:rFonts w:ascii="Arial" w:hAnsi="Arial" w:cs="Arial"/>
                <w:sz w:val="22"/>
                <w:szCs w:val="22"/>
              </w:rPr>
              <w:t>5.</w:t>
            </w:r>
            <w:r>
              <w:rPr>
                <w:rFonts w:ascii="Arial" w:eastAsia="Arial" w:hAnsi="Arial" w:cs="Arial"/>
                <w:sz w:val="22"/>
                <w:szCs w:val="22"/>
              </w:rPr>
              <w:t xml:space="preserve"> </w:t>
            </w:r>
            <w:r>
              <w:rPr>
                <w:rFonts w:ascii="Arial" w:hAnsi="Arial" w:cs="Arial"/>
                <w:sz w:val="22"/>
                <w:szCs w:val="22"/>
              </w:rPr>
              <w:t>Data</w:t>
            </w:r>
            <w:r>
              <w:rPr>
                <w:rFonts w:ascii="Arial" w:eastAsia="Arial" w:hAnsi="Arial" w:cs="Arial"/>
                <w:sz w:val="22"/>
                <w:szCs w:val="22"/>
              </w:rPr>
              <w:t xml:space="preserve"> </w:t>
            </w:r>
            <w:r>
              <w:rPr>
                <w:rFonts w:ascii="Arial" w:hAnsi="Arial" w:cs="Arial"/>
                <w:sz w:val="22"/>
                <w:szCs w:val="22"/>
              </w:rPr>
              <w:t>received</w:t>
            </w:r>
            <w:r>
              <w:rPr>
                <w:rFonts w:ascii="Arial" w:eastAsia="Arial" w:hAnsi="Arial" w:cs="Arial"/>
                <w:sz w:val="22"/>
                <w:szCs w:val="22"/>
              </w:rPr>
              <w:t xml:space="preserve"> </w:t>
            </w:r>
            <w:r>
              <w:rPr>
                <w:rFonts w:ascii="Arial" w:hAnsi="Arial" w:cs="Arial"/>
                <w:sz w:val="22"/>
                <w:szCs w:val="22"/>
              </w:rPr>
              <w:t>through</w:t>
            </w:r>
            <w:r>
              <w:rPr>
                <w:rFonts w:ascii="Arial" w:eastAsia="Arial" w:hAnsi="Arial" w:cs="Arial"/>
                <w:sz w:val="22"/>
                <w:szCs w:val="22"/>
              </w:rPr>
              <w:t xml:space="preserve"> </w:t>
            </w:r>
            <w:r>
              <w:rPr>
                <w:rFonts w:ascii="Arial" w:hAnsi="Arial" w:cs="Arial"/>
                <w:sz w:val="22"/>
                <w:szCs w:val="22"/>
              </w:rPr>
              <w:t>API.</w:t>
            </w:r>
          </w:p>
          <w:p w:rsidR="00732EE0" w:rsidRDefault="00732EE0">
            <w:pPr>
              <w:rPr>
                <w:rFonts w:ascii="Arial" w:hAnsi="Arial" w:cs="Arial"/>
                <w:sz w:val="22"/>
                <w:szCs w:val="22"/>
              </w:rPr>
            </w:pPr>
          </w:p>
          <w:p w:rsidR="00732EE0" w:rsidRDefault="00732EE0">
            <w:pPr>
              <w:rPr>
                <w:rFonts w:ascii="Arial" w:hAnsi="Arial" w:cs="Arial"/>
                <w:sz w:val="22"/>
                <w:szCs w:val="22"/>
              </w:rPr>
            </w:pPr>
            <w:r>
              <w:rPr>
                <w:rFonts w:ascii="Arial" w:hAnsi="Arial" w:cs="Arial"/>
                <w:sz w:val="22"/>
                <w:szCs w:val="22"/>
              </w:rPr>
              <w:t>Current</w:t>
            </w:r>
            <w:r>
              <w:rPr>
                <w:rFonts w:ascii="Arial" w:eastAsia="Arial" w:hAnsi="Arial" w:cs="Arial"/>
                <w:sz w:val="22"/>
                <w:szCs w:val="22"/>
              </w:rPr>
              <w:t xml:space="preserve"> </w:t>
            </w:r>
            <w:r>
              <w:rPr>
                <w:rFonts w:ascii="Arial" w:hAnsi="Arial" w:cs="Arial"/>
                <w:sz w:val="22"/>
                <w:szCs w:val="22"/>
              </w:rPr>
              <w:t>Cricket</w:t>
            </w:r>
            <w:r>
              <w:rPr>
                <w:rFonts w:ascii="Arial" w:eastAsia="Arial" w:hAnsi="Arial" w:cs="Arial"/>
                <w:sz w:val="22"/>
                <w:szCs w:val="22"/>
              </w:rPr>
              <w:t xml:space="preserve"> </w:t>
            </w:r>
            <w:r>
              <w:rPr>
                <w:rFonts w:ascii="Arial" w:hAnsi="Arial" w:cs="Arial"/>
                <w:sz w:val="22"/>
                <w:szCs w:val="22"/>
              </w:rPr>
              <w:t>Score</w:t>
            </w:r>
            <w:r>
              <w:rPr>
                <w:rFonts w:ascii="Arial" w:eastAsia="Arial" w:hAnsi="Arial" w:cs="Arial"/>
                <w:sz w:val="22"/>
                <w:szCs w:val="22"/>
              </w:rPr>
              <w:t xml:space="preserve"> </w:t>
            </w:r>
            <w:r>
              <w:rPr>
                <w:rFonts w:ascii="Arial" w:hAnsi="Arial" w:cs="Arial"/>
                <w:sz w:val="22"/>
                <w:szCs w:val="22"/>
              </w:rPr>
              <w:t>Update.</w:t>
            </w:r>
          </w:p>
        </w:tc>
        <w:tc>
          <w:tcPr>
            <w:tcW w:w="1349" w:type="dxa"/>
            <w:tcBorders>
              <w:top w:val="single" w:sz="4" w:space="0" w:color="000000"/>
              <w:left w:val="single" w:sz="4" w:space="0" w:color="000000"/>
              <w:bottom w:val="single" w:sz="4" w:space="0" w:color="000000"/>
            </w:tcBorders>
            <w:shd w:val="clear" w:color="auto" w:fill="FFFFFF"/>
          </w:tcPr>
          <w:p w:rsidR="00732EE0" w:rsidRDefault="00732EE0">
            <w:pPr>
              <w:rPr>
                <w:lang w:val="en-US"/>
              </w:rPr>
            </w:pPr>
            <w:r>
              <w:rPr>
                <w:rFonts w:ascii="Arial" w:hAnsi="Arial" w:cs="Arial"/>
                <w:sz w:val="22"/>
                <w:szCs w:val="22"/>
              </w:rPr>
              <w:t>Android</w:t>
            </w:r>
            <w:r>
              <w:rPr>
                <w:rFonts w:ascii="Arial" w:eastAsia="Arial" w:hAnsi="Arial" w:cs="Arial"/>
                <w:sz w:val="22"/>
                <w:szCs w:val="22"/>
              </w:rPr>
              <w:t xml:space="preserve"> </w:t>
            </w:r>
            <w:r>
              <w:rPr>
                <w:rFonts w:ascii="Arial" w:hAnsi="Arial" w:cs="Arial"/>
                <w:sz w:val="22"/>
                <w:szCs w:val="22"/>
              </w:rPr>
              <w:t>2.2</w:t>
            </w:r>
            <w:r>
              <w:rPr>
                <w:rFonts w:ascii="Arial" w:eastAsia="Arial" w:hAnsi="Arial" w:cs="Arial"/>
                <w:sz w:val="22"/>
                <w:szCs w:val="22"/>
              </w:rPr>
              <w:t xml:space="preserve"> </w:t>
            </w:r>
            <w:r>
              <w:rPr>
                <w:rFonts w:ascii="Arial" w:hAnsi="Arial" w:cs="Arial"/>
                <w:sz w:val="22"/>
                <w:szCs w:val="22"/>
              </w:rPr>
              <w:t>to</w:t>
            </w:r>
            <w:r>
              <w:rPr>
                <w:rFonts w:ascii="Arial" w:eastAsia="Arial" w:hAnsi="Arial" w:cs="Arial"/>
                <w:sz w:val="22"/>
                <w:szCs w:val="22"/>
              </w:rPr>
              <w:t xml:space="preserve"> </w:t>
            </w:r>
            <w:r>
              <w:rPr>
                <w:rFonts w:ascii="Arial" w:hAnsi="Arial" w:cs="Arial"/>
                <w:sz w:val="22"/>
                <w:szCs w:val="22"/>
              </w:rPr>
              <w:t>latest</w:t>
            </w:r>
          </w:p>
        </w:tc>
        <w:tc>
          <w:tcPr>
            <w:tcW w:w="3158" w:type="dxa"/>
            <w:tcBorders>
              <w:top w:val="single" w:sz="4" w:space="0" w:color="000000"/>
              <w:left w:val="single" w:sz="4" w:space="0" w:color="000000"/>
              <w:bottom w:val="single" w:sz="4" w:space="0" w:color="000000"/>
              <w:right w:val="single" w:sz="4" w:space="0" w:color="000000"/>
            </w:tcBorders>
            <w:shd w:val="clear" w:color="auto" w:fill="FFFFFF"/>
          </w:tcPr>
          <w:p w:rsidR="00732EE0" w:rsidRDefault="00732EE0">
            <w:r>
              <w:rPr>
                <w:lang w:val="en-US"/>
              </w:rPr>
              <w:t>It’s a simple cricket score update mobile application for android</w:t>
            </w:r>
          </w:p>
        </w:tc>
      </w:tr>
      <w:tr w:rsidR="00732EE0">
        <w:tc>
          <w:tcPr>
            <w:tcW w:w="2086" w:type="dxa"/>
            <w:tcBorders>
              <w:top w:val="single" w:sz="4" w:space="0" w:color="000000"/>
              <w:left w:val="single" w:sz="4" w:space="0" w:color="000000"/>
              <w:bottom w:val="single" w:sz="4" w:space="0" w:color="000000"/>
            </w:tcBorders>
            <w:shd w:val="clear" w:color="auto" w:fill="FFFFFF"/>
          </w:tcPr>
          <w:p w:rsidR="00732EE0" w:rsidRDefault="00732EE0">
            <w:pPr>
              <w:numPr>
                <w:ilvl w:val="0"/>
                <w:numId w:val="1"/>
              </w:numPr>
              <w:rPr>
                <w:rFonts w:ascii="Arial" w:hAnsi="Arial" w:cs="Arial"/>
                <w:sz w:val="22"/>
                <w:szCs w:val="22"/>
              </w:rPr>
            </w:pPr>
            <w:r>
              <w:rPr>
                <w:rFonts w:ascii="Arial" w:hAnsi="Arial" w:cs="Arial"/>
                <w:sz w:val="22"/>
                <w:szCs w:val="22"/>
              </w:rPr>
              <w:t>Coca-Cola</w:t>
            </w:r>
            <w:r>
              <w:rPr>
                <w:rFonts w:ascii="Arial" w:eastAsia="Arial" w:hAnsi="Arial" w:cs="Arial"/>
                <w:sz w:val="22"/>
                <w:szCs w:val="22"/>
              </w:rPr>
              <w:t xml:space="preserve"> </w:t>
            </w:r>
            <w:r>
              <w:rPr>
                <w:rFonts w:ascii="Arial" w:hAnsi="Arial" w:cs="Arial"/>
                <w:sz w:val="22"/>
                <w:szCs w:val="22"/>
              </w:rPr>
              <w:t>India</w:t>
            </w:r>
            <w:r>
              <w:rPr>
                <w:rFonts w:ascii="Arial" w:eastAsia="Arial" w:hAnsi="Arial" w:cs="Arial"/>
                <w:sz w:val="22"/>
                <w:szCs w:val="22"/>
              </w:rPr>
              <w:t xml:space="preserve"> </w:t>
            </w:r>
            <w:r>
              <w:rPr>
                <w:rFonts w:ascii="Arial" w:hAnsi="Arial" w:cs="Arial"/>
                <w:sz w:val="22"/>
                <w:szCs w:val="22"/>
              </w:rPr>
              <w:t>(Coke-cci)</w:t>
            </w:r>
          </w:p>
        </w:tc>
        <w:tc>
          <w:tcPr>
            <w:tcW w:w="3958" w:type="dxa"/>
            <w:tcBorders>
              <w:top w:val="single" w:sz="4" w:space="0" w:color="000000"/>
              <w:left w:val="single" w:sz="4" w:space="0" w:color="000000"/>
              <w:bottom w:val="single" w:sz="4" w:space="0" w:color="000000"/>
            </w:tcBorders>
            <w:shd w:val="clear" w:color="auto" w:fill="FFFFFF"/>
          </w:tcPr>
          <w:p w:rsidR="00732EE0" w:rsidRDefault="00732EE0">
            <w:pPr>
              <w:rPr>
                <w:rFonts w:ascii="Arial" w:hAnsi="Arial" w:cs="Arial"/>
                <w:sz w:val="22"/>
                <w:szCs w:val="22"/>
              </w:rPr>
            </w:pPr>
            <w:proofErr w:type="spellStart"/>
            <w:r>
              <w:rPr>
                <w:rFonts w:ascii="Arial" w:hAnsi="Arial" w:cs="Arial"/>
                <w:sz w:val="22"/>
                <w:szCs w:val="22"/>
              </w:rPr>
              <w:t>Phonegap</w:t>
            </w:r>
            <w:proofErr w:type="spellEnd"/>
            <w:r>
              <w:rPr>
                <w:rFonts w:ascii="Arial" w:hAnsi="Arial" w:cs="Arial"/>
                <w:sz w:val="22"/>
                <w:szCs w:val="22"/>
              </w:rPr>
              <w:t>,</w:t>
            </w:r>
            <w:r>
              <w:rPr>
                <w:rFonts w:ascii="Arial" w:eastAsia="Arial" w:hAnsi="Arial" w:cs="Arial"/>
                <w:sz w:val="22"/>
                <w:szCs w:val="22"/>
              </w:rPr>
              <w:t xml:space="preserve"> </w:t>
            </w:r>
            <w:r>
              <w:rPr>
                <w:rFonts w:ascii="Arial" w:hAnsi="Arial" w:cs="Arial"/>
                <w:sz w:val="22"/>
                <w:szCs w:val="22"/>
              </w:rPr>
              <w:t>HTML</w:t>
            </w:r>
            <w:r>
              <w:rPr>
                <w:rFonts w:ascii="Arial" w:eastAsia="Arial" w:hAnsi="Arial" w:cs="Arial"/>
                <w:sz w:val="22"/>
                <w:szCs w:val="22"/>
              </w:rPr>
              <w:t xml:space="preserve"> </w:t>
            </w:r>
            <w:r>
              <w:rPr>
                <w:rFonts w:ascii="Arial" w:hAnsi="Arial" w:cs="Arial"/>
                <w:sz w:val="22"/>
                <w:szCs w:val="22"/>
              </w:rPr>
              <w:t>5,</w:t>
            </w:r>
            <w:r>
              <w:rPr>
                <w:rFonts w:ascii="Arial" w:eastAsia="Arial" w:hAnsi="Arial" w:cs="Arial"/>
                <w:sz w:val="22"/>
                <w:szCs w:val="22"/>
              </w:rPr>
              <w:t xml:space="preserve"> </w:t>
            </w:r>
          </w:p>
          <w:p w:rsidR="00732EE0" w:rsidRDefault="00732EE0">
            <w:pPr>
              <w:numPr>
                <w:ilvl w:val="0"/>
                <w:numId w:val="8"/>
              </w:numPr>
              <w:rPr>
                <w:rFonts w:ascii="Arial" w:hAnsi="Arial" w:cs="Arial"/>
                <w:sz w:val="22"/>
                <w:szCs w:val="22"/>
              </w:rPr>
            </w:pPr>
            <w:r>
              <w:rPr>
                <w:rFonts w:ascii="Arial" w:hAnsi="Arial" w:cs="Arial"/>
                <w:sz w:val="22"/>
                <w:szCs w:val="22"/>
              </w:rPr>
              <w:t>Data</w:t>
            </w:r>
            <w:r>
              <w:rPr>
                <w:rFonts w:ascii="Arial" w:eastAsia="Arial" w:hAnsi="Arial" w:cs="Arial"/>
                <w:sz w:val="22"/>
                <w:szCs w:val="22"/>
              </w:rPr>
              <w:t xml:space="preserve"> </w:t>
            </w:r>
            <w:r>
              <w:rPr>
                <w:rFonts w:ascii="Arial" w:hAnsi="Arial" w:cs="Arial"/>
                <w:sz w:val="22"/>
                <w:szCs w:val="22"/>
              </w:rPr>
              <w:t>access</w:t>
            </w:r>
            <w:r>
              <w:rPr>
                <w:rFonts w:ascii="Arial" w:eastAsia="Arial" w:hAnsi="Arial" w:cs="Arial"/>
                <w:sz w:val="22"/>
                <w:szCs w:val="22"/>
              </w:rPr>
              <w:t xml:space="preserve"> </w:t>
            </w:r>
            <w:r>
              <w:rPr>
                <w:rFonts w:ascii="Arial" w:hAnsi="Arial" w:cs="Arial"/>
                <w:sz w:val="22"/>
                <w:szCs w:val="22"/>
              </w:rPr>
              <w:t>DB</w:t>
            </w:r>
            <w:r>
              <w:rPr>
                <w:rFonts w:ascii="Arial" w:eastAsia="Arial" w:hAnsi="Arial" w:cs="Arial"/>
                <w:sz w:val="22"/>
                <w:szCs w:val="22"/>
              </w:rPr>
              <w:t xml:space="preserve"> </w:t>
            </w:r>
            <w:r>
              <w:rPr>
                <w:rFonts w:ascii="Arial" w:hAnsi="Arial" w:cs="Arial"/>
                <w:sz w:val="22"/>
                <w:szCs w:val="22"/>
              </w:rPr>
              <w:t>file</w:t>
            </w:r>
            <w:r>
              <w:rPr>
                <w:rFonts w:ascii="Arial" w:eastAsia="Arial" w:hAnsi="Arial" w:cs="Arial"/>
                <w:sz w:val="22"/>
                <w:szCs w:val="22"/>
              </w:rPr>
              <w:t xml:space="preserve"> </w:t>
            </w:r>
            <w:r>
              <w:rPr>
                <w:rFonts w:ascii="Arial" w:hAnsi="Arial" w:cs="Arial"/>
                <w:sz w:val="22"/>
                <w:szCs w:val="22"/>
              </w:rPr>
              <w:t>in</w:t>
            </w:r>
            <w:r>
              <w:rPr>
                <w:rFonts w:ascii="Arial" w:eastAsia="Arial" w:hAnsi="Arial" w:cs="Arial"/>
                <w:sz w:val="22"/>
                <w:szCs w:val="22"/>
              </w:rPr>
              <w:t xml:space="preserve"> </w:t>
            </w:r>
            <w:r>
              <w:rPr>
                <w:rFonts w:ascii="Arial" w:hAnsi="Arial" w:cs="Arial"/>
                <w:sz w:val="22"/>
                <w:szCs w:val="22"/>
              </w:rPr>
              <w:t>device</w:t>
            </w:r>
            <w:r>
              <w:rPr>
                <w:rFonts w:ascii="Arial" w:eastAsia="Arial" w:hAnsi="Arial" w:cs="Arial"/>
                <w:sz w:val="22"/>
                <w:szCs w:val="22"/>
              </w:rPr>
              <w:t xml:space="preserve"> </w:t>
            </w:r>
            <w:r>
              <w:rPr>
                <w:rFonts w:ascii="Arial" w:hAnsi="Arial" w:cs="Arial"/>
                <w:sz w:val="22"/>
                <w:szCs w:val="22"/>
              </w:rPr>
              <w:t>memory.</w:t>
            </w:r>
            <w:r>
              <w:rPr>
                <w:rFonts w:ascii="Arial" w:eastAsia="Arial" w:hAnsi="Arial" w:cs="Arial"/>
                <w:sz w:val="22"/>
                <w:szCs w:val="22"/>
              </w:rPr>
              <w:t xml:space="preserve"> </w:t>
            </w:r>
            <w:r>
              <w:rPr>
                <w:rFonts w:ascii="Arial" w:hAnsi="Arial" w:cs="Arial"/>
                <w:sz w:val="22"/>
                <w:szCs w:val="22"/>
              </w:rPr>
              <w:t>Accessing</w:t>
            </w:r>
            <w:r>
              <w:rPr>
                <w:rFonts w:ascii="Arial" w:eastAsia="Arial" w:hAnsi="Arial" w:cs="Arial"/>
                <w:sz w:val="22"/>
                <w:szCs w:val="22"/>
              </w:rPr>
              <w:t xml:space="preserve"> </w:t>
            </w:r>
            <w:r>
              <w:rPr>
                <w:rFonts w:ascii="Arial" w:hAnsi="Arial" w:cs="Arial"/>
                <w:sz w:val="22"/>
                <w:szCs w:val="22"/>
              </w:rPr>
              <w:t>that</w:t>
            </w:r>
            <w:r>
              <w:rPr>
                <w:rFonts w:ascii="Arial" w:eastAsia="Arial" w:hAnsi="Arial" w:cs="Arial"/>
                <w:sz w:val="22"/>
                <w:szCs w:val="22"/>
              </w:rPr>
              <w:t xml:space="preserve"> </w:t>
            </w:r>
            <w:r>
              <w:rPr>
                <w:rFonts w:ascii="Arial" w:hAnsi="Arial" w:cs="Arial"/>
                <w:sz w:val="22"/>
                <w:szCs w:val="22"/>
              </w:rPr>
              <w:t>DB</w:t>
            </w:r>
            <w:r>
              <w:rPr>
                <w:rFonts w:ascii="Arial" w:eastAsia="Arial" w:hAnsi="Arial" w:cs="Arial"/>
                <w:sz w:val="22"/>
                <w:szCs w:val="22"/>
              </w:rPr>
              <w:t xml:space="preserve"> </w:t>
            </w:r>
            <w:r>
              <w:rPr>
                <w:rFonts w:ascii="Arial" w:hAnsi="Arial" w:cs="Arial"/>
                <w:sz w:val="22"/>
                <w:szCs w:val="22"/>
              </w:rPr>
              <w:t>file</w:t>
            </w:r>
            <w:r>
              <w:rPr>
                <w:rFonts w:ascii="Arial" w:eastAsia="Arial" w:hAnsi="Arial" w:cs="Arial"/>
                <w:sz w:val="22"/>
                <w:szCs w:val="22"/>
              </w:rPr>
              <w:t xml:space="preserve"> </w:t>
            </w:r>
            <w:r>
              <w:rPr>
                <w:rFonts w:ascii="Arial" w:hAnsi="Arial" w:cs="Arial"/>
                <w:sz w:val="22"/>
                <w:szCs w:val="22"/>
              </w:rPr>
              <w:t>directly</w:t>
            </w:r>
            <w:r>
              <w:rPr>
                <w:rFonts w:ascii="Arial" w:eastAsia="Arial" w:hAnsi="Arial" w:cs="Arial"/>
                <w:sz w:val="22"/>
                <w:szCs w:val="22"/>
              </w:rPr>
              <w:t xml:space="preserve"> </w:t>
            </w:r>
            <w:r>
              <w:rPr>
                <w:rFonts w:ascii="Arial" w:hAnsi="Arial" w:cs="Arial"/>
                <w:sz w:val="22"/>
                <w:szCs w:val="22"/>
              </w:rPr>
              <w:t>through</w:t>
            </w:r>
            <w:r>
              <w:rPr>
                <w:rFonts w:ascii="Arial" w:eastAsia="Arial" w:hAnsi="Arial" w:cs="Arial"/>
                <w:sz w:val="22"/>
                <w:szCs w:val="22"/>
              </w:rPr>
              <w:t xml:space="preserve"> </w:t>
            </w:r>
            <w:r>
              <w:rPr>
                <w:rFonts w:ascii="Arial" w:hAnsi="Arial" w:cs="Arial"/>
                <w:sz w:val="22"/>
                <w:szCs w:val="22"/>
              </w:rPr>
              <w:t>my</w:t>
            </w:r>
            <w:r>
              <w:rPr>
                <w:rFonts w:ascii="Arial" w:eastAsia="Arial" w:hAnsi="Arial" w:cs="Arial"/>
                <w:sz w:val="22"/>
                <w:szCs w:val="22"/>
              </w:rPr>
              <w:t xml:space="preserve"> </w:t>
            </w:r>
            <w:r>
              <w:rPr>
                <w:rFonts w:ascii="Arial" w:hAnsi="Arial" w:cs="Arial"/>
                <w:sz w:val="22"/>
                <w:szCs w:val="22"/>
              </w:rPr>
              <w:t>application.</w:t>
            </w:r>
          </w:p>
          <w:p w:rsidR="00732EE0" w:rsidRDefault="00732EE0">
            <w:pPr>
              <w:numPr>
                <w:ilvl w:val="0"/>
                <w:numId w:val="8"/>
              </w:numPr>
              <w:rPr>
                <w:rFonts w:ascii="Arial" w:hAnsi="Arial" w:cs="Arial"/>
                <w:sz w:val="22"/>
                <w:szCs w:val="22"/>
              </w:rPr>
            </w:pPr>
            <w:r>
              <w:rPr>
                <w:rFonts w:ascii="Arial" w:hAnsi="Arial" w:cs="Arial"/>
                <w:sz w:val="22"/>
                <w:szCs w:val="22"/>
              </w:rPr>
              <w:t>Bluetooth</w:t>
            </w:r>
            <w:r>
              <w:rPr>
                <w:rFonts w:ascii="Arial" w:eastAsia="Arial" w:hAnsi="Arial" w:cs="Arial"/>
                <w:sz w:val="22"/>
                <w:szCs w:val="22"/>
              </w:rPr>
              <w:t xml:space="preserve"> </w:t>
            </w:r>
            <w:r>
              <w:rPr>
                <w:rFonts w:ascii="Arial" w:hAnsi="Arial" w:cs="Arial"/>
                <w:sz w:val="22"/>
                <w:szCs w:val="22"/>
              </w:rPr>
              <w:t>plugin</w:t>
            </w:r>
            <w:r>
              <w:rPr>
                <w:rFonts w:ascii="Arial" w:eastAsia="Arial" w:hAnsi="Arial" w:cs="Arial"/>
                <w:sz w:val="22"/>
                <w:szCs w:val="22"/>
              </w:rPr>
              <w:t xml:space="preserve"> </w:t>
            </w:r>
            <w:r>
              <w:rPr>
                <w:rFonts w:ascii="Arial" w:hAnsi="Arial" w:cs="Arial"/>
                <w:sz w:val="22"/>
                <w:szCs w:val="22"/>
              </w:rPr>
              <w:t>to</w:t>
            </w:r>
            <w:r>
              <w:rPr>
                <w:rFonts w:ascii="Arial" w:eastAsia="Arial" w:hAnsi="Arial" w:cs="Arial"/>
                <w:sz w:val="22"/>
                <w:szCs w:val="22"/>
              </w:rPr>
              <w:t xml:space="preserve"> </w:t>
            </w:r>
            <w:r>
              <w:rPr>
                <w:rFonts w:ascii="Arial" w:hAnsi="Arial" w:cs="Arial"/>
                <w:sz w:val="22"/>
                <w:szCs w:val="22"/>
              </w:rPr>
              <w:t>connect</w:t>
            </w:r>
            <w:r>
              <w:rPr>
                <w:rFonts w:ascii="Arial" w:eastAsia="Arial" w:hAnsi="Arial" w:cs="Arial"/>
                <w:sz w:val="22"/>
                <w:szCs w:val="22"/>
              </w:rPr>
              <w:t xml:space="preserve"> </w:t>
            </w:r>
            <w:r>
              <w:rPr>
                <w:rFonts w:ascii="Arial" w:hAnsi="Arial" w:cs="Arial"/>
                <w:sz w:val="22"/>
                <w:szCs w:val="22"/>
              </w:rPr>
              <w:t>a</w:t>
            </w:r>
            <w:r>
              <w:rPr>
                <w:rFonts w:ascii="Arial" w:eastAsia="Arial" w:hAnsi="Arial" w:cs="Arial"/>
                <w:sz w:val="22"/>
                <w:szCs w:val="22"/>
              </w:rPr>
              <w:t xml:space="preserve"> </w:t>
            </w:r>
            <w:r>
              <w:rPr>
                <w:rFonts w:ascii="Arial" w:hAnsi="Arial" w:cs="Arial"/>
                <w:sz w:val="22"/>
                <w:szCs w:val="22"/>
              </w:rPr>
              <w:t>printable</w:t>
            </w:r>
            <w:r>
              <w:rPr>
                <w:rFonts w:ascii="Arial" w:eastAsia="Arial" w:hAnsi="Arial" w:cs="Arial"/>
                <w:sz w:val="22"/>
                <w:szCs w:val="22"/>
              </w:rPr>
              <w:t xml:space="preserve"> </w:t>
            </w:r>
            <w:r>
              <w:rPr>
                <w:rFonts w:ascii="Arial" w:hAnsi="Arial" w:cs="Arial"/>
                <w:sz w:val="22"/>
                <w:szCs w:val="22"/>
              </w:rPr>
              <w:t>Bluetooth</w:t>
            </w:r>
            <w:r>
              <w:rPr>
                <w:rFonts w:ascii="Arial" w:eastAsia="Arial" w:hAnsi="Arial" w:cs="Arial"/>
                <w:sz w:val="22"/>
                <w:szCs w:val="22"/>
              </w:rPr>
              <w:t xml:space="preserve"> </w:t>
            </w:r>
            <w:r>
              <w:rPr>
                <w:rFonts w:ascii="Arial" w:hAnsi="Arial" w:cs="Arial"/>
                <w:sz w:val="22"/>
                <w:szCs w:val="22"/>
              </w:rPr>
              <w:t>device</w:t>
            </w:r>
            <w:r>
              <w:rPr>
                <w:rFonts w:ascii="Arial" w:eastAsia="Arial" w:hAnsi="Arial" w:cs="Arial"/>
                <w:sz w:val="22"/>
                <w:szCs w:val="22"/>
              </w:rPr>
              <w:t xml:space="preserve"> </w:t>
            </w:r>
            <w:r>
              <w:rPr>
                <w:rFonts w:ascii="Arial" w:hAnsi="Arial" w:cs="Arial"/>
                <w:sz w:val="22"/>
                <w:szCs w:val="22"/>
              </w:rPr>
              <w:t>and</w:t>
            </w:r>
            <w:r>
              <w:rPr>
                <w:rFonts w:ascii="Arial" w:eastAsia="Arial" w:hAnsi="Arial" w:cs="Arial"/>
                <w:sz w:val="22"/>
                <w:szCs w:val="22"/>
              </w:rPr>
              <w:t xml:space="preserve"> </w:t>
            </w:r>
            <w:r>
              <w:rPr>
                <w:rFonts w:ascii="Arial" w:hAnsi="Arial" w:cs="Arial"/>
                <w:sz w:val="22"/>
                <w:szCs w:val="22"/>
              </w:rPr>
              <w:t>print</w:t>
            </w:r>
            <w:r>
              <w:rPr>
                <w:rFonts w:ascii="Arial" w:eastAsia="Arial" w:hAnsi="Arial" w:cs="Arial"/>
                <w:sz w:val="22"/>
                <w:szCs w:val="22"/>
              </w:rPr>
              <w:t xml:space="preserve"> </w:t>
            </w:r>
            <w:r>
              <w:rPr>
                <w:rFonts w:ascii="Arial" w:hAnsi="Arial" w:cs="Arial"/>
                <w:sz w:val="22"/>
                <w:szCs w:val="22"/>
              </w:rPr>
              <w:t>invoices.</w:t>
            </w:r>
          </w:p>
          <w:p w:rsidR="00732EE0" w:rsidRDefault="00732EE0">
            <w:pPr>
              <w:numPr>
                <w:ilvl w:val="0"/>
                <w:numId w:val="8"/>
              </w:numPr>
              <w:rPr>
                <w:rFonts w:ascii="Arial" w:hAnsi="Arial" w:cs="Arial"/>
                <w:sz w:val="22"/>
                <w:szCs w:val="22"/>
              </w:rPr>
            </w:pPr>
            <w:r>
              <w:rPr>
                <w:rFonts w:ascii="Arial" w:hAnsi="Arial" w:cs="Arial"/>
                <w:sz w:val="22"/>
                <w:szCs w:val="22"/>
              </w:rPr>
              <w:t>SQLite</w:t>
            </w:r>
            <w:r>
              <w:rPr>
                <w:rFonts w:ascii="Arial" w:eastAsia="Arial" w:hAnsi="Arial" w:cs="Arial"/>
                <w:sz w:val="22"/>
                <w:szCs w:val="22"/>
              </w:rPr>
              <w:t xml:space="preserve"> </w:t>
            </w:r>
            <w:r>
              <w:rPr>
                <w:rFonts w:ascii="Arial" w:hAnsi="Arial" w:cs="Arial"/>
                <w:sz w:val="22"/>
                <w:szCs w:val="22"/>
              </w:rPr>
              <w:t>Plugin</w:t>
            </w:r>
            <w:r>
              <w:rPr>
                <w:rFonts w:ascii="Arial" w:eastAsia="Arial" w:hAnsi="Arial" w:cs="Arial"/>
                <w:sz w:val="22"/>
                <w:szCs w:val="22"/>
              </w:rPr>
              <w:t xml:space="preserve"> </w:t>
            </w:r>
            <w:r>
              <w:rPr>
                <w:rFonts w:ascii="Arial" w:hAnsi="Arial" w:cs="Arial"/>
                <w:sz w:val="22"/>
                <w:szCs w:val="22"/>
              </w:rPr>
              <w:t>to</w:t>
            </w:r>
            <w:r>
              <w:rPr>
                <w:rFonts w:ascii="Arial" w:eastAsia="Arial" w:hAnsi="Arial" w:cs="Arial"/>
                <w:sz w:val="22"/>
                <w:szCs w:val="22"/>
              </w:rPr>
              <w:t xml:space="preserve"> </w:t>
            </w:r>
            <w:r>
              <w:rPr>
                <w:rFonts w:ascii="Arial" w:hAnsi="Arial" w:cs="Arial"/>
                <w:sz w:val="22"/>
                <w:szCs w:val="22"/>
              </w:rPr>
              <w:t>access</w:t>
            </w:r>
            <w:r>
              <w:rPr>
                <w:rFonts w:ascii="Arial" w:eastAsia="Arial" w:hAnsi="Arial" w:cs="Arial"/>
                <w:sz w:val="22"/>
                <w:szCs w:val="22"/>
              </w:rPr>
              <w:t xml:space="preserve"> </w:t>
            </w:r>
            <w:r>
              <w:rPr>
                <w:rFonts w:ascii="Arial" w:hAnsi="Arial" w:cs="Arial"/>
                <w:sz w:val="22"/>
                <w:szCs w:val="22"/>
              </w:rPr>
              <w:t>a</w:t>
            </w:r>
            <w:r>
              <w:rPr>
                <w:rFonts w:ascii="Arial" w:eastAsia="Arial" w:hAnsi="Arial" w:cs="Arial"/>
                <w:sz w:val="22"/>
                <w:szCs w:val="22"/>
              </w:rPr>
              <w:t xml:space="preserve"> </w:t>
            </w:r>
            <w:r>
              <w:rPr>
                <w:rFonts w:ascii="Arial" w:hAnsi="Arial" w:cs="Arial"/>
                <w:sz w:val="22"/>
                <w:szCs w:val="22"/>
              </w:rPr>
              <w:t>DB</w:t>
            </w:r>
            <w:r>
              <w:rPr>
                <w:rFonts w:ascii="Arial" w:eastAsia="Arial" w:hAnsi="Arial" w:cs="Arial"/>
                <w:sz w:val="22"/>
                <w:szCs w:val="22"/>
              </w:rPr>
              <w:t xml:space="preserve"> </w:t>
            </w:r>
            <w:r>
              <w:rPr>
                <w:rFonts w:ascii="Arial" w:hAnsi="Arial" w:cs="Arial"/>
                <w:sz w:val="22"/>
                <w:szCs w:val="22"/>
              </w:rPr>
              <w:t>file</w:t>
            </w:r>
            <w:r>
              <w:rPr>
                <w:rFonts w:ascii="Arial" w:eastAsia="Arial" w:hAnsi="Arial" w:cs="Arial"/>
                <w:sz w:val="22"/>
                <w:szCs w:val="22"/>
              </w:rPr>
              <w:t xml:space="preserve"> </w:t>
            </w:r>
            <w:r>
              <w:rPr>
                <w:rFonts w:ascii="Arial" w:hAnsi="Arial" w:cs="Arial"/>
                <w:sz w:val="22"/>
                <w:szCs w:val="22"/>
              </w:rPr>
              <w:t>which</w:t>
            </w:r>
            <w:r>
              <w:rPr>
                <w:rFonts w:ascii="Arial" w:eastAsia="Arial" w:hAnsi="Arial" w:cs="Arial"/>
                <w:sz w:val="22"/>
                <w:szCs w:val="22"/>
              </w:rPr>
              <w:t xml:space="preserve"> </w:t>
            </w:r>
            <w:r>
              <w:rPr>
                <w:rFonts w:ascii="Arial" w:hAnsi="Arial" w:cs="Arial"/>
                <w:sz w:val="22"/>
                <w:szCs w:val="22"/>
              </w:rPr>
              <w:t>is</w:t>
            </w:r>
            <w:r>
              <w:rPr>
                <w:rFonts w:ascii="Arial" w:eastAsia="Arial" w:hAnsi="Arial" w:cs="Arial"/>
                <w:sz w:val="22"/>
                <w:szCs w:val="22"/>
              </w:rPr>
              <w:t xml:space="preserve"> </w:t>
            </w:r>
            <w:r>
              <w:rPr>
                <w:rFonts w:ascii="Arial" w:hAnsi="Arial" w:cs="Arial"/>
                <w:sz w:val="22"/>
                <w:szCs w:val="22"/>
              </w:rPr>
              <w:t>within</w:t>
            </w:r>
            <w:r>
              <w:rPr>
                <w:rFonts w:ascii="Arial" w:eastAsia="Arial" w:hAnsi="Arial" w:cs="Arial"/>
                <w:sz w:val="22"/>
                <w:szCs w:val="22"/>
              </w:rPr>
              <w:t xml:space="preserve"> </w:t>
            </w:r>
            <w:r>
              <w:rPr>
                <w:rFonts w:ascii="Arial" w:hAnsi="Arial" w:cs="Arial"/>
                <w:sz w:val="22"/>
                <w:szCs w:val="22"/>
              </w:rPr>
              <w:t>the</w:t>
            </w:r>
            <w:r>
              <w:rPr>
                <w:rFonts w:ascii="Arial" w:eastAsia="Arial" w:hAnsi="Arial" w:cs="Arial"/>
                <w:sz w:val="22"/>
                <w:szCs w:val="22"/>
              </w:rPr>
              <w:t xml:space="preserve"> </w:t>
            </w:r>
            <w:r>
              <w:rPr>
                <w:rFonts w:ascii="Arial" w:hAnsi="Arial" w:cs="Arial"/>
                <w:sz w:val="22"/>
                <w:szCs w:val="22"/>
              </w:rPr>
              <w:t>application.</w:t>
            </w:r>
          </w:p>
        </w:tc>
        <w:tc>
          <w:tcPr>
            <w:tcW w:w="1349" w:type="dxa"/>
            <w:tcBorders>
              <w:top w:val="single" w:sz="4" w:space="0" w:color="000000"/>
              <w:left w:val="single" w:sz="4" w:space="0" w:color="000000"/>
              <w:bottom w:val="single" w:sz="4" w:space="0" w:color="000000"/>
            </w:tcBorders>
            <w:shd w:val="clear" w:color="auto" w:fill="FFFFFF"/>
          </w:tcPr>
          <w:p w:rsidR="00732EE0" w:rsidRDefault="00732EE0">
            <w:pPr>
              <w:rPr>
                <w:rFonts w:ascii="Arial" w:hAnsi="Arial" w:cs="Arial"/>
                <w:sz w:val="22"/>
                <w:szCs w:val="22"/>
              </w:rPr>
            </w:pPr>
            <w:r>
              <w:rPr>
                <w:rFonts w:ascii="Arial" w:hAnsi="Arial" w:cs="Arial"/>
                <w:sz w:val="22"/>
                <w:szCs w:val="22"/>
              </w:rPr>
              <w:t>Android</w:t>
            </w:r>
            <w:r>
              <w:rPr>
                <w:rFonts w:ascii="Arial" w:eastAsia="Arial" w:hAnsi="Arial" w:cs="Arial"/>
                <w:sz w:val="22"/>
                <w:szCs w:val="22"/>
              </w:rPr>
              <w:t xml:space="preserve"> </w:t>
            </w:r>
            <w:r>
              <w:rPr>
                <w:rFonts w:ascii="Arial" w:hAnsi="Arial" w:cs="Arial"/>
                <w:sz w:val="22"/>
                <w:szCs w:val="22"/>
              </w:rPr>
              <w:t>2.2</w:t>
            </w:r>
            <w:r>
              <w:rPr>
                <w:rFonts w:ascii="Arial" w:eastAsia="Arial" w:hAnsi="Arial" w:cs="Arial"/>
                <w:sz w:val="22"/>
                <w:szCs w:val="22"/>
              </w:rPr>
              <w:t xml:space="preserve"> </w:t>
            </w:r>
            <w:r>
              <w:rPr>
                <w:rFonts w:ascii="Arial" w:hAnsi="Arial" w:cs="Arial"/>
                <w:sz w:val="22"/>
                <w:szCs w:val="22"/>
              </w:rPr>
              <w:t>to</w:t>
            </w:r>
            <w:r>
              <w:rPr>
                <w:rFonts w:ascii="Arial" w:eastAsia="Arial" w:hAnsi="Arial" w:cs="Arial"/>
                <w:sz w:val="22"/>
                <w:szCs w:val="22"/>
              </w:rPr>
              <w:t xml:space="preserve"> </w:t>
            </w:r>
            <w:r>
              <w:rPr>
                <w:rFonts w:ascii="Arial" w:hAnsi="Arial" w:cs="Arial"/>
                <w:sz w:val="22"/>
                <w:szCs w:val="22"/>
              </w:rPr>
              <w:t>latest</w:t>
            </w:r>
          </w:p>
        </w:tc>
        <w:tc>
          <w:tcPr>
            <w:tcW w:w="3158" w:type="dxa"/>
            <w:tcBorders>
              <w:top w:val="single" w:sz="4" w:space="0" w:color="000000"/>
              <w:left w:val="single" w:sz="4" w:space="0" w:color="000000"/>
              <w:bottom w:val="single" w:sz="4" w:space="0" w:color="000000"/>
              <w:right w:val="single" w:sz="4" w:space="0" w:color="000000"/>
            </w:tcBorders>
            <w:shd w:val="clear" w:color="auto" w:fill="FFFFFF"/>
          </w:tcPr>
          <w:p w:rsidR="00732EE0" w:rsidRDefault="00732EE0">
            <w:r>
              <w:rPr>
                <w:rFonts w:ascii="Arial" w:hAnsi="Arial" w:cs="Arial"/>
                <w:sz w:val="22"/>
                <w:szCs w:val="22"/>
              </w:rPr>
              <w:t>This application like maintaining the inventory through a application instead of a notebook in hand. App can directly connect with a Bluetooth printer and able to produce invoice after delivery.</w:t>
            </w:r>
          </w:p>
        </w:tc>
      </w:tr>
      <w:tr w:rsidR="00732EE0">
        <w:tc>
          <w:tcPr>
            <w:tcW w:w="2086" w:type="dxa"/>
            <w:tcBorders>
              <w:top w:val="single" w:sz="4" w:space="0" w:color="000000"/>
              <w:left w:val="single" w:sz="4" w:space="0" w:color="000000"/>
              <w:bottom w:val="single" w:sz="4" w:space="0" w:color="000000"/>
            </w:tcBorders>
            <w:shd w:val="clear" w:color="auto" w:fill="FFFFFF"/>
          </w:tcPr>
          <w:p w:rsidR="00732EE0" w:rsidRDefault="00732EE0">
            <w:pPr>
              <w:numPr>
                <w:ilvl w:val="0"/>
                <w:numId w:val="1"/>
              </w:numPr>
              <w:rPr>
                <w:rFonts w:ascii="Arial" w:hAnsi="Arial" w:cs="Arial"/>
                <w:sz w:val="22"/>
                <w:szCs w:val="22"/>
              </w:rPr>
            </w:pPr>
            <w:r>
              <w:rPr>
                <w:rFonts w:ascii="Arial" w:hAnsi="Arial" w:cs="Arial"/>
                <w:sz w:val="22"/>
                <w:szCs w:val="22"/>
              </w:rPr>
              <w:t>Coke</w:t>
            </w:r>
            <w:r>
              <w:rPr>
                <w:rFonts w:ascii="Arial" w:eastAsia="Arial" w:hAnsi="Arial" w:cs="Arial"/>
                <w:sz w:val="22"/>
                <w:szCs w:val="22"/>
              </w:rPr>
              <w:t xml:space="preserve"> </w:t>
            </w:r>
            <w:r>
              <w:rPr>
                <w:rFonts w:ascii="Arial" w:hAnsi="Arial" w:cs="Arial"/>
                <w:sz w:val="22"/>
                <w:szCs w:val="22"/>
              </w:rPr>
              <w:t>MD</w:t>
            </w:r>
          </w:p>
        </w:tc>
        <w:tc>
          <w:tcPr>
            <w:tcW w:w="3958" w:type="dxa"/>
            <w:tcBorders>
              <w:top w:val="single" w:sz="4" w:space="0" w:color="000000"/>
              <w:left w:val="single" w:sz="4" w:space="0" w:color="000000"/>
              <w:bottom w:val="single" w:sz="4" w:space="0" w:color="000000"/>
            </w:tcBorders>
            <w:shd w:val="clear" w:color="auto" w:fill="FFFFFF"/>
          </w:tcPr>
          <w:p w:rsidR="00732EE0" w:rsidRDefault="00732EE0">
            <w:pPr>
              <w:rPr>
                <w:rFonts w:ascii="Arial" w:hAnsi="Arial" w:cs="Arial"/>
                <w:sz w:val="22"/>
                <w:szCs w:val="22"/>
              </w:rPr>
            </w:pPr>
            <w:proofErr w:type="spellStart"/>
            <w:r>
              <w:rPr>
                <w:rFonts w:ascii="Arial" w:hAnsi="Arial" w:cs="Arial"/>
                <w:sz w:val="22"/>
                <w:szCs w:val="22"/>
              </w:rPr>
              <w:t>Phonegap</w:t>
            </w:r>
            <w:proofErr w:type="spellEnd"/>
            <w:r>
              <w:rPr>
                <w:rFonts w:ascii="Arial" w:hAnsi="Arial" w:cs="Arial"/>
                <w:sz w:val="22"/>
                <w:szCs w:val="22"/>
              </w:rPr>
              <w:t>,</w:t>
            </w:r>
            <w:r>
              <w:rPr>
                <w:rFonts w:ascii="Arial" w:eastAsia="Arial" w:hAnsi="Arial" w:cs="Arial"/>
                <w:sz w:val="22"/>
                <w:szCs w:val="22"/>
              </w:rPr>
              <w:t xml:space="preserve"> </w:t>
            </w:r>
            <w:r>
              <w:rPr>
                <w:rFonts w:ascii="Arial" w:hAnsi="Arial" w:cs="Arial"/>
                <w:sz w:val="22"/>
                <w:szCs w:val="22"/>
              </w:rPr>
              <w:t>HTML</w:t>
            </w:r>
            <w:r>
              <w:rPr>
                <w:rFonts w:ascii="Arial" w:eastAsia="Arial" w:hAnsi="Arial" w:cs="Arial"/>
                <w:sz w:val="22"/>
                <w:szCs w:val="22"/>
              </w:rPr>
              <w:t xml:space="preserve"> </w:t>
            </w:r>
            <w:r>
              <w:rPr>
                <w:rFonts w:ascii="Arial" w:hAnsi="Arial" w:cs="Arial"/>
                <w:sz w:val="22"/>
                <w:szCs w:val="22"/>
              </w:rPr>
              <w:t>5,</w:t>
            </w:r>
            <w:r>
              <w:rPr>
                <w:rFonts w:ascii="Arial" w:eastAsia="Arial" w:hAnsi="Arial" w:cs="Arial"/>
                <w:sz w:val="22"/>
                <w:szCs w:val="22"/>
              </w:rPr>
              <w:t xml:space="preserve"> </w:t>
            </w:r>
          </w:p>
          <w:p w:rsidR="00732EE0" w:rsidRDefault="00732EE0">
            <w:pPr>
              <w:numPr>
                <w:ilvl w:val="0"/>
                <w:numId w:val="8"/>
              </w:numPr>
              <w:rPr>
                <w:rFonts w:ascii="Arial" w:hAnsi="Arial" w:cs="Arial"/>
                <w:sz w:val="22"/>
                <w:szCs w:val="22"/>
              </w:rPr>
            </w:pPr>
            <w:r>
              <w:rPr>
                <w:rFonts w:ascii="Arial" w:hAnsi="Arial" w:cs="Arial"/>
                <w:sz w:val="22"/>
                <w:szCs w:val="22"/>
              </w:rPr>
              <w:t>Data</w:t>
            </w:r>
            <w:r>
              <w:rPr>
                <w:rFonts w:ascii="Arial" w:eastAsia="Arial" w:hAnsi="Arial" w:cs="Arial"/>
                <w:sz w:val="22"/>
                <w:szCs w:val="22"/>
              </w:rPr>
              <w:t xml:space="preserve"> </w:t>
            </w:r>
            <w:r>
              <w:rPr>
                <w:rFonts w:ascii="Arial" w:hAnsi="Arial" w:cs="Arial"/>
                <w:sz w:val="22"/>
                <w:szCs w:val="22"/>
              </w:rPr>
              <w:t>access</w:t>
            </w:r>
            <w:r>
              <w:rPr>
                <w:rFonts w:ascii="Arial" w:eastAsia="Arial" w:hAnsi="Arial" w:cs="Arial"/>
                <w:sz w:val="22"/>
                <w:szCs w:val="22"/>
              </w:rPr>
              <w:t xml:space="preserve"> </w:t>
            </w:r>
            <w:r>
              <w:rPr>
                <w:rFonts w:ascii="Arial" w:hAnsi="Arial" w:cs="Arial"/>
                <w:sz w:val="22"/>
                <w:szCs w:val="22"/>
              </w:rPr>
              <w:t>-&gt;</w:t>
            </w:r>
            <w:r>
              <w:rPr>
                <w:rFonts w:ascii="Arial" w:eastAsia="Arial" w:hAnsi="Arial" w:cs="Arial"/>
                <w:sz w:val="22"/>
                <w:szCs w:val="22"/>
              </w:rPr>
              <w:t xml:space="preserve"> </w:t>
            </w:r>
            <w:r>
              <w:rPr>
                <w:rFonts w:ascii="Arial" w:hAnsi="Arial" w:cs="Arial"/>
                <w:sz w:val="22"/>
                <w:szCs w:val="22"/>
              </w:rPr>
              <w:t>From</w:t>
            </w:r>
            <w:r>
              <w:rPr>
                <w:rFonts w:ascii="Arial" w:eastAsia="Arial" w:hAnsi="Arial" w:cs="Arial"/>
                <w:sz w:val="22"/>
                <w:szCs w:val="22"/>
              </w:rPr>
              <w:t xml:space="preserve"> </w:t>
            </w:r>
            <w:r>
              <w:rPr>
                <w:rFonts w:ascii="Arial" w:hAnsi="Arial" w:cs="Arial"/>
                <w:sz w:val="22"/>
                <w:szCs w:val="22"/>
              </w:rPr>
              <w:t>xml</w:t>
            </w:r>
            <w:r>
              <w:rPr>
                <w:rFonts w:ascii="Arial" w:eastAsia="Arial" w:hAnsi="Arial" w:cs="Arial"/>
                <w:sz w:val="22"/>
                <w:szCs w:val="22"/>
              </w:rPr>
              <w:t xml:space="preserve"> </w:t>
            </w:r>
            <w:r>
              <w:rPr>
                <w:rFonts w:ascii="Arial" w:hAnsi="Arial" w:cs="Arial"/>
                <w:sz w:val="22"/>
                <w:szCs w:val="22"/>
              </w:rPr>
              <w:t>response.</w:t>
            </w:r>
          </w:p>
          <w:p w:rsidR="00732EE0" w:rsidRDefault="00732EE0">
            <w:pPr>
              <w:numPr>
                <w:ilvl w:val="0"/>
                <w:numId w:val="8"/>
              </w:numPr>
              <w:rPr>
                <w:rFonts w:ascii="Arial" w:hAnsi="Arial" w:cs="Arial"/>
                <w:sz w:val="22"/>
                <w:szCs w:val="22"/>
              </w:rPr>
            </w:pPr>
            <w:r>
              <w:rPr>
                <w:rFonts w:ascii="Arial" w:hAnsi="Arial" w:cs="Arial"/>
                <w:sz w:val="22"/>
                <w:szCs w:val="22"/>
              </w:rPr>
              <w:t>Bluetooth</w:t>
            </w:r>
            <w:r>
              <w:rPr>
                <w:rFonts w:ascii="Arial" w:eastAsia="Arial" w:hAnsi="Arial" w:cs="Arial"/>
                <w:sz w:val="22"/>
                <w:szCs w:val="22"/>
              </w:rPr>
              <w:t xml:space="preserve"> </w:t>
            </w:r>
            <w:r>
              <w:rPr>
                <w:rFonts w:ascii="Arial" w:hAnsi="Arial" w:cs="Arial"/>
                <w:sz w:val="22"/>
                <w:szCs w:val="22"/>
              </w:rPr>
              <w:t>plugin</w:t>
            </w:r>
            <w:r>
              <w:rPr>
                <w:rFonts w:ascii="Arial" w:eastAsia="Arial" w:hAnsi="Arial" w:cs="Arial"/>
                <w:sz w:val="22"/>
                <w:szCs w:val="22"/>
              </w:rPr>
              <w:t xml:space="preserve"> </w:t>
            </w:r>
            <w:r>
              <w:rPr>
                <w:rFonts w:ascii="Arial" w:hAnsi="Arial" w:cs="Arial"/>
                <w:sz w:val="22"/>
                <w:szCs w:val="22"/>
              </w:rPr>
              <w:t>to</w:t>
            </w:r>
            <w:r>
              <w:rPr>
                <w:rFonts w:ascii="Arial" w:eastAsia="Arial" w:hAnsi="Arial" w:cs="Arial"/>
                <w:sz w:val="22"/>
                <w:szCs w:val="22"/>
              </w:rPr>
              <w:t xml:space="preserve"> </w:t>
            </w:r>
            <w:r>
              <w:rPr>
                <w:rFonts w:ascii="Arial" w:hAnsi="Arial" w:cs="Arial"/>
                <w:sz w:val="22"/>
                <w:szCs w:val="22"/>
              </w:rPr>
              <w:t>connect</w:t>
            </w:r>
            <w:r>
              <w:rPr>
                <w:rFonts w:ascii="Arial" w:eastAsia="Arial" w:hAnsi="Arial" w:cs="Arial"/>
                <w:sz w:val="22"/>
                <w:szCs w:val="22"/>
              </w:rPr>
              <w:t xml:space="preserve"> </w:t>
            </w:r>
            <w:r>
              <w:rPr>
                <w:rFonts w:ascii="Arial" w:hAnsi="Arial" w:cs="Arial"/>
                <w:sz w:val="22"/>
                <w:szCs w:val="22"/>
              </w:rPr>
              <w:t>a</w:t>
            </w:r>
            <w:r>
              <w:rPr>
                <w:rFonts w:ascii="Arial" w:eastAsia="Arial" w:hAnsi="Arial" w:cs="Arial"/>
                <w:sz w:val="22"/>
                <w:szCs w:val="22"/>
              </w:rPr>
              <w:t xml:space="preserve"> </w:t>
            </w:r>
            <w:r>
              <w:rPr>
                <w:rFonts w:ascii="Arial" w:hAnsi="Arial" w:cs="Arial"/>
                <w:sz w:val="22"/>
                <w:szCs w:val="22"/>
              </w:rPr>
              <w:t>printable</w:t>
            </w:r>
            <w:r>
              <w:rPr>
                <w:rFonts w:ascii="Arial" w:eastAsia="Arial" w:hAnsi="Arial" w:cs="Arial"/>
                <w:sz w:val="22"/>
                <w:szCs w:val="22"/>
              </w:rPr>
              <w:t xml:space="preserve"> </w:t>
            </w:r>
            <w:r>
              <w:rPr>
                <w:rFonts w:ascii="Arial" w:hAnsi="Arial" w:cs="Arial"/>
                <w:sz w:val="22"/>
                <w:szCs w:val="22"/>
              </w:rPr>
              <w:t>Bluetooth</w:t>
            </w:r>
            <w:r>
              <w:rPr>
                <w:rFonts w:ascii="Arial" w:eastAsia="Arial" w:hAnsi="Arial" w:cs="Arial"/>
                <w:sz w:val="22"/>
                <w:szCs w:val="22"/>
              </w:rPr>
              <w:t xml:space="preserve"> </w:t>
            </w:r>
            <w:r>
              <w:rPr>
                <w:rFonts w:ascii="Arial" w:hAnsi="Arial" w:cs="Arial"/>
                <w:sz w:val="22"/>
                <w:szCs w:val="22"/>
              </w:rPr>
              <w:t>device</w:t>
            </w:r>
            <w:r>
              <w:rPr>
                <w:rFonts w:ascii="Arial" w:eastAsia="Arial" w:hAnsi="Arial" w:cs="Arial"/>
                <w:sz w:val="22"/>
                <w:szCs w:val="22"/>
              </w:rPr>
              <w:t xml:space="preserve"> </w:t>
            </w:r>
            <w:r>
              <w:rPr>
                <w:rFonts w:ascii="Arial" w:hAnsi="Arial" w:cs="Arial"/>
                <w:sz w:val="22"/>
                <w:szCs w:val="22"/>
              </w:rPr>
              <w:t>and</w:t>
            </w:r>
            <w:r>
              <w:rPr>
                <w:rFonts w:ascii="Arial" w:eastAsia="Arial" w:hAnsi="Arial" w:cs="Arial"/>
                <w:sz w:val="22"/>
                <w:szCs w:val="22"/>
              </w:rPr>
              <w:t xml:space="preserve"> </w:t>
            </w:r>
            <w:r>
              <w:rPr>
                <w:rFonts w:ascii="Arial" w:hAnsi="Arial" w:cs="Arial"/>
                <w:sz w:val="22"/>
                <w:szCs w:val="22"/>
              </w:rPr>
              <w:t>print</w:t>
            </w:r>
            <w:r>
              <w:rPr>
                <w:rFonts w:ascii="Arial" w:eastAsia="Arial" w:hAnsi="Arial" w:cs="Arial"/>
                <w:sz w:val="22"/>
                <w:szCs w:val="22"/>
              </w:rPr>
              <w:t xml:space="preserve"> </w:t>
            </w:r>
            <w:r>
              <w:rPr>
                <w:rFonts w:ascii="Arial" w:hAnsi="Arial" w:cs="Arial"/>
                <w:sz w:val="22"/>
                <w:szCs w:val="22"/>
              </w:rPr>
              <w:t>invoices.</w:t>
            </w:r>
          </w:p>
          <w:p w:rsidR="00732EE0" w:rsidRDefault="00732EE0">
            <w:pPr>
              <w:rPr>
                <w:rFonts w:ascii="Arial" w:hAnsi="Arial" w:cs="Arial"/>
                <w:sz w:val="22"/>
                <w:szCs w:val="22"/>
              </w:rPr>
            </w:pPr>
            <w:r>
              <w:rPr>
                <w:rFonts w:ascii="Arial" w:hAnsi="Arial" w:cs="Arial"/>
                <w:sz w:val="22"/>
                <w:szCs w:val="22"/>
              </w:rPr>
              <w:t>SQLite</w:t>
            </w:r>
            <w:r>
              <w:rPr>
                <w:rFonts w:ascii="Arial" w:eastAsia="Arial" w:hAnsi="Arial" w:cs="Arial"/>
                <w:sz w:val="22"/>
                <w:szCs w:val="22"/>
              </w:rPr>
              <w:t xml:space="preserve"> </w:t>
            </w:r>
            <w:r>
              <w:rPr>
                <w:rFonts w:ascii="Arial" w:hAnsi="Arial" w:cs="Arial"/>
                <w:sz w:val="22"/>
                <w:szCs w:val="22"/>
              </w:rPr>
              <w:t>Plugin</w:t>
            </w:r>
            <w:r>
              <w:rPr>
                <w:rFonts w:ascii="Arial" w:eastAsia="Arial" w:hAnsi="Arial" w:cs="Arial"/>
                <w:sz w:val="22"/>
                <w:szCs w:val="22"/>
              </w:rPr>
              <w:t xml:space="preserve"> </w:t>
            </w:r>
            <w:r>
              <w:rPr>
                <w:rFonts w:ascii="Arial" w:hAnsi="Arial" w:cs="Arial"/>
                <w:sz w:val="22"/>
                <w:szCs w:val="22"/>
              </w:rPr>
              <w:t>to</w:t>
            </w:r>
            <w:r>
              <w:rPr>
                <w:rFonts w:ascii="Arial" w:eastAsia="Arial" w:hAnsi="Arial" w:cs="Arial"/>
                <w:sz w:val="22"/>
                <w:szCs w:val="22"/>
              </w:rPr>
              <w:t xml:space="preserve"> </w:t>
            </w:r>
            <w:r>
              <w:rPr>
                <w:rFonts w:ascii="Arial" w:hAnsi="Arial" w:cs="Arial"/>
                <w:sz w:val="22"/>
                <w:szCs w:val="22"/>
              </w:rPr>
              <w:t>access</w:t>
            </w:r>
            <w:r>
              <w:rPr>
                <w:rFonts w:ascii="Arial" w:eastAsia="Arial" w:hAnsi="Arial" w:cs="Arial"/>
                <w:sz w:val="22"/>
                <w:szCs w:val="22"/>
              </w:rPr>
              <w:t xml:space="preserve"> </w:t>
            </w:r>
            <w:r>
              <w:rPr>
                <w:rFonts w:ascii="Arial" w:hAnsi="Arial" w:cs="Arial"/>
                <w:sz w:val="22"/>
                <w:szCs w:val="22"/>
              </w:rPr>
              <w:t>a</w:t>
            </w:r>
            <w:r>
              <w:rPr>
                <w:rFonts w:ascii="Arial" w:eastAsia="Arial" w:hAnsi="Arial" w:cs="Arial"/>
                <w:sz w:val="22"/>
                <w:szCs w:val="22"/>
              </w:rPr>
              <w:t xml:space="preserve"> </w:t>
            </w:r>
            <w:r>
              <w:rPr>
                <w:rFonts w:ascii="Arial" w:hAnsi="Arial" w:cs="Arial"/>
                <w:sz w:val="22"/>
                <w:szCs w:val="22"/>
              </w:rPr>
              <w:t>DB</w:t>
            </w:r>
            <w:r>
              <w:rPr>
                <w:rFonts w:ascii="Arial" w:eastAsia="Arial" w:hAnsi="Arial" w:cs="Arial"/>
                <w:sz w:val="22"/>
                <w:szCs w:val="22"/>
              </w:rPr>
              <w:t xml:space="preserve"> </w:t>
            </w:r>
            <w:r>
              <w:rPr>
                <w:rFonts w:ascii="Arial" w:hAnsi="Arial" w:cs="Arial"/>
                <w:sz w:val="22"/>
                <w:szCs w:val="22"/>
              </w:rPr>
              <w:t>file</w:t>
            </w:r>
            <w:r>
              <w:rPr>
                <w:rFonts w:ascii="Arial" w:eastAsia="Arial" w:hAnsi="Arial" w:cs="Arial"/>
                <w:sz w:val="22"/>
                <w:szCs w:val="22"/>
              </w:rPr>
              <w:t xml:space="preserve"> </w:t>
            </w:r>
            <w:r>
              <w:rPr>
                <w:rFonts w:ascii="Arial" w:hAnsi="Arial" w:cs="Arial"/>
                <w:sz w:val="22"/>
                <w:szCs w:val="22"/>
              </w:rPr>
              <w:t>which</w:t>
            </w:r>
            <w:r>
              <w:rPr>
                <w:rFonts w:ascii="Arial" w:eastAsia="Arial" w:hAnsi="Arial" w:cs="Arial"/>
                <w:sz w:val="22"/>
                <w:szCs w:val="22"/>
              </w:rPr>
              <w:t xml:space="preserve"> </w:t>
            </w:r>
            <w:r>
              <w:rPr>
                <w:rFonts w:ascii="Arial" w:hAnsi="Arial" w:cs="Arial"/>
                <w:sz w:val="22"/>
                <w:szCs w:val="22"/>
              </w:rPr>
              <w:t>is</w:t>
            </w:r>
            <w:r>
              <w:rPr>
                <w:rFonts w:ascii="Arial" w:eastAsia="Arial" w:hAnsi="Arial" w:cs="Arial"/>
                <w:sz w:val="22"/>
                <w:szCs w:val="22"/>
              </w:rPr>
              <w:t xml:space="preserve"> </w:t>
            </w:r>
            <w:r>
              <w:rPr>
                <w:rFonts w:ascii="Arial" w:hAnsi="Arial" w:cs="Arial"/>
                <w:sz w:val="22"/>
                <w:szCs w:val="22"/>
              </w:rPr>
              <w:t>within</w:t>
            </w:r>
            <w:r>
              <w:rPr>
                <w:rFonts w:ascii="Arial" w:eastAsia="Arial" w:hAnsi="Arial" w:cs="Arial"/>
                <w:sz w:val="22"/>
                <w:szCs w:val="22"/>
              </w:rPr>
              <w:t xml:space="preserve"> </w:t>
            </w:r>
            <w:r>
              <w:rPr>
                <w:rFonts w:ascii="Arial" w:hAnsi="Arial" w:cs="Arial"/>
                <w:sz w:val="22"/>
                <w:szCs w:val="22"/>
              </w:rPr>
              <w:t>the</w:t>
            </w:r>
            <w:r>
              <w:rPr>
                <w:rFonts w:ascii="Arial" w:eastAsia="Arial" w:hAnsi="Arial" w:cs="Arial"/>
                <w:sz w:val="22"/>
                <w:szCs w:val="22"/>
              </w:rPr>
              <w:t xml:space="preserve"> </w:t>
            </w:r>
            <w:r>
              <w:rPr>
                <w:rFonts w:ascii="Arial" w:hAnsi="Arial" w:cs="Arial"/>
                <w:sz w:val="22"/>
                <w:szCs w:val="22"/>
              </w:rPr>
              <w:t>application.</w:t>
            </w:r>
          </w:p>
        </w:tc>
        <w:tc>
          <w:tcPr>
            <w:tcW w:w="1349" w:type="dxa"/>
            <w:tcBorders>
              <w:top w:val="single" w:sz="4" w:space="0" w:color="000000"/>
              <w:left w:val="single" w:sz="4" w:space="0" w:color="000000"/>
              <w:bottom w:val="single" w:sz="4" w:space="0" w:color="000000"/>
            </w:tcBorders>
            <w:shd w:val="clear" w:color="auto" w:fill="FFFFFF"/>
          </w:tcPr>
          <w:p w:rsidR="00732EE0" w:rsidRDefault="00732EE0">
            <w:pPr>
              <w:rPr>
                <w:rFonts w:ascii="Arial" w:hAnsi="Arial" w:cs="Arial"/>
                <w:sz w:val="22"/>
                <w:szCs w:val="22"/>
              </w:rPr>
            </w:pPr>
            <w:r>
              <w:rPr>
                <w:rFonts w:ascii="Arial" w:hAnsi="Arial" w:cs="Arial"/>
                <w:sz w:val="22"/>
                <w:szCs w:val="22"/>
              </w:rPr>
              <w:t>Android</w:t>
            </w:r>
            <w:r>
              <w:rPr>
                <w:rFonts w:ascii="Arial" w:eastAsia="Arial" w:hAnsi="Arial" w:cs="Arial"/>
                <w:sz w:val="22"/>
                <w:szCs w:val="22"/>
              </w:rPr>
              <w:t xml:space="preserve"> </w:t>
            </w:r>
            <w:r>
              <w:rPr>
                <w:rFonts w:ascii="Arial" w:hAnsi="Arial" w:cs="Arial"/>
                <w:sz w:val="22"/>
                <w:szCs w:val="22"/>
              </w:rPr>
              <w:t>2.2</w:t>
            </w:r>
            <w:r>
              <w:rPr>
                <w:rFonts w:ascii="Arial" w:eastAsia="Arial" w:hAnsi="Arial" w:cs="Arial"/>
                <w:sz w:val="22"/>
                <w:szCs w:val="22"/>
              </w:rPr>
              <w:t xml:space="preserve"> </w:t>
            </w:r>
            <w:r>
              <w:rPr>
                <w:rFonts w:ascii="Arial" w:hAnsi="Arial" w:cs="Arial"/>
                <w:sz w:val="22"/>
                <w:szCs w:val="22"/>
              </w:rPr>
              <w:t>to</w:t>
            </w:r>
            <w:r>
              <w:rPr>
                <w:rFonts w:ascii="Arial" w:eastAsia="Arial" w:hAnsi="Arial" w:cs="Arial"/>
                <w:sz w:val="22"/>
                <w:szCs w:val="22"/>
              </w:rPr>
              <w:t xml:space="preserve"> </w:t>
            </w:r>
            <w:r>
              <w:rPr>
                <w:rFonts w:ascii="Arial" w:hAnsi="Arial" w:cs="Arial"/>
                <w:sz w:val="22"/>
                <w:szCs w:val="22"/>
              </w:rPr>
              <w:t>latest</w:t>
            </w:r>
          </w:p>
        </w:tc>
        <w:tc>
          <w:tcPr>
            <w:tcW w:w="3158" w:type="dxa"/>
            <w:tcBorders>
              <w:top w:val="single" w:sz="4" w:space="0" w:color="000000"/>
              <w:left w:val="single" w:sz="4" w:space="0" w:color="000000"/>
              <w:bottom w:val="single" w:sz="4" w:space="0" w:color="000000"/>
              <w:right w:val="single" w:sz="4" w:space="0" w:color="000000"/>
            </w:tcBorders>
            <w:shd w:val="clear" w:color="auto" w:fill="FFFFFF"/>
          </w:tcPr>
          <w:p w:rsidR="00732EE0" w:rsidRDefault="00732EE0">
            <w:r>
              <w:rPr>
                <w:rFonts w:ascii="Arial" w:hAnsi="Arial" w:cs="Arial"/>
                <w:sz w:val="22"/>
                <w:szCs w:val="22"/>
              </w:rPr>
              <w:t>This application like maintaining the inventory through a application instead of a notebook in hand. App can directly connect with a Bluetooth printer and able to produce invoice after delivery. This application has offline mode also</w:t>
            </w:r>
          </w:p>
        </w:tc>
      </w:tr>
      <w:tr w:rsidR="00732EE0">
        <w:tc>
          <w:tcPr>
            <w:tcW w:w="2086" w:type="dxa"/>
            <w:tcBorders>
              <w:top w:val="single" w:sz="4" w:space="0" w:color="000000"/>
              <w:left w:val="single" w:sz="4" w:space="0" w:color="000000"/>
              <w:bottom w:val="single" w:sz="4" w:space="0" w:color="000000"/>
            </w:tcBorders>
            <w:shd w:val="clear" w:color="auto" w:fill="FFFFFF"/>
          </w:tcPr>
          <w:p w:rsidR="00732EE0" w:rsidRDefault="00732EE0">
            <w:pPr>
              <w:numPr>
                <w:ilvl w:val="0"/>
                <w:numId w:val="1"/>
              </w:numPr>
              <w:rPr>
                <w:rFonts w:ascii="Arial" w:hAnsi="Arial" w:cs="Arial"/>
                <w:sz w:val="22"/>
                <w:szCs w:val="22"/>
              </w:rPr>
            </w:pPr>
            <w:proofErr w:type="spellStart"/>
            <w:r>
              <w:rPr>
                <w:rFonts w:ascii="Arial" w:hAnsi="Arial" w:cs="Arial"/>
                <w:sz w:val="22"/>
                <w:szCs w:val="22"/>
              </w:rPr>
              <w:t>StockMD</w:t>
            </w:r>
            <w:proofErr w:type="spellEnd"/>
          </w:p>
        </w:tc>
        <w:tc>
          <w:tcPr>
            <w:tcW w:w="3958" w:type="dxa"/>
            <w:tcBorders>
              <w:top w:val="single" w:sz="4" w:space="0" w:color="000000"/>
              <w:left w:val="single" w:sz="4" w:space="0" w:color="000000"/>
              <w:bottom w:val="single" w:sz="4" w:space="0" w:color="000000"/>
            </w:tcBorders>
            <w:shd w:val="clear" w:color="auto" w:fill="FFFFFF"/>
          </w:tcPr>
          <w:p w:rsidR="00732EE0" w:rsidRDefault="00732EE0">
            <w:pPr>
              <w:rPr>
                <w:rFonts w:ascii="Arial" w:hAnsi="Arial" w:cs="Arial"/>
                <w:sz w:val="22"/>
                <w:szCs w:val="22"/>
              </w:rPr>
            </w:pPr>
            <w:proofErr w:type="spellStart"/>
            <w:r>
              <w:rPr>
                <w:rFonts w:ascii="Arial" w:hAnsi="Arial" w:cs="Arial"/>
                <w:sz w:val="22"/>
                <w:szCs w:val="22"/>
              </w:rPr>
              <w:t>Phonegap</w:t>
            </w:r>
            <w:proofErr w:type="spellEnd"/>
            <w:r>
              <w:rPr>
                <w:rFonts w:ascii="Arial" w:hAnsi="Arial" w:cs="Arial"/>
                <w:sz w:val="22"/>
                <w:szCs w:val="22"/>
              </w:rPr>
              <w:t>,</w:t>
            </w:r>
            <w:r>
              <w:rPr>
                <w:rFonts w:ascii="Arial" w:eastAsia="Arial" w:hAnsi="Arial" w:cs="Arial"/>
                <w:sz w:val="22"/>
                <w:szCs w:val="22"/>
              </w:rPr>
              <w:t xml:space="preserve"> </w:t>
            </w:r>
            <w:r>
              <w:rPr>
                <w:rFonts w:ascii="Arial" w:hAnsi="Arial" w:cs="Arial"/>
                <w:sz w:val="22"/>
                <w:szCs w:val="22"/>
              </w:rPr>
              <w:t>HTML</w:t>
            </w:r>
            <w:r>
              <w:rPr>
                <w:rFonts w:ascii="Arial" w:eastAsia="Arial" w:hAnsi="Arial" w:cs="Arial"/>
                <w:sz w:val="22"/>
                <w:szCs w:val="22"/>
              </w:rPr>
              <w:t xml:space="preserve"> </w:t>
            </w:r>
            <w:r>
              <w:rPr>
                <w:rFonts w:ascii="Arial" w:hAnsi="Arial" w:cs="Arial"/>
                <w:sz w:val="22"/>
                <w:szCs w:val="22"/>
              </w:rPr>
              <w:t>5,</w:t>
            </w:r>
            <w:r>
              <w:rPr>
                <w:rFonts w:ascii="Arial" w:eastAsia="Arial" w:hAnsi="Arial" w:cs="Arial"/>
                <w:sz w:val="22"/>
                <w:szCs w:val="22"/>
              </w:rPr>
              <w:t xml:space="preserve"> </w:t>
            </w:r>
          </w:p>
          <w:p w:rsidR="00732EE0" w:rsidRDefault="00732EE0">
            <w:pPr>
              <w:numPr>
                <w:ilvl w:val="0"/>
                <w:numId w:val="8"/>
              </w:numPr>
              <w:rPr>
                <w:rFonts w:ascii="Arial" w:hAnsi="Arial" w:cs="Arial"/>
                <w:sz w:val="22"/>
                <w:szCs w:val="22"/>
              </w:rPr>
            </w:pPr>
            <w:r>
              <w:rPr>
                <w:rFonts w:ascii="Arial" w:hAnsi="Arial" w:cs="Arial"/>
                <w:sz w:val="22"/>
                <w:szCs w:val="22"/>
              </w:rPr>
              <w:t>Data</w:t>
            </w:r>
            <w:r>
              <w:rPr>
                <w:rFonts w:ascii="Arial" w:eastAsia="Arial" w:hAnsi="Arial" w:cs="Arial"/>
                <w:sz w:val="22"/>
                <w:szCs w:val="22"/>
              </w:rPr>
              <w:t xml:space="preserve"> </w:t>
            </w:r>
            <w:r>
              <w:rPr>
                <w:rFonts w:ascii="Arial" w:hAnsi="Arial" w:cs="Arial"/>
                <w:sz w:val="22"/>
                <w:szCs w:val="22"/>
              </w:rPr>
              <w:t>access</w:t>
            </w:r>
            <w:r>
              <w:rPr>
                <w:rFonts w:ascii="Arial" w:eastAsia="Arial" w:hAnsi="Arial" w:cs="Arial"/>
                <w:sz w:val="22"/>
                <w:szCs w:val="22"/>
              </w:rPr>
              <w:t xml:space="preserve"> </w:t>
            </w:r>
            <w:r>
              <w:rPr>
                <w:rFonts w:ascii="Arial" w:hAnsi="Arial" w:cs="Arial"/>
                <w:sz w:val="22"/>
                <w:szCs w:val="22"/>
              </w:rPr>
              <w:t>-&gt;</w:t>
            </w:r>
            <w:r>
              <w:rPr>
                <w:rFonts w:ascii="Arial" w:eastAsia="Arial" w:hAnsi="Arial" w:cs="Arial"/>
                <w:sz w:val="22"/>
                <w:szCs w:val="22"/>
              </w:rPr>
              <w:t xml:space="preserve"> </w:t>
            </w:r>
            <w:r>
              <w:rPr>
                <w:rFonts w:ascii="Arial" w:hAnsi="Arial" w:cs="Arial"/>
                <w:sz w:val="22"/>
                <w:szCs w:val="22"/>
              </w:rPr>
              <w:t>From</w:t>
            </w:r>
            <w:r>
              <w:rPr>
                <w:rFonts w:ascii="Arial" w:eastAsia="Arial" w:hAnsi="Arial" w:cs="Arial"/>
                <w:sz w:val="22"/>
                <w:szCs w:val="22"/>
              </w:rPr>
              <w:t xml:space="preserve"> </w:t>
            </w:r>
            <w:r>
              <w:rPr>
                <w:rFonts w:ascii="Arial" w:hAnsi="Arial" w:cs="Arial"/>
                <w:sz w:val="22"/>
                <w:szCs w:val="22"/>
              </w:rPr>
              <w:t>http</w:t>
            </w:r>
            <w:r>
              <w:rPr>
                <w:rFonts w:ascii="Arial" w:eastAsia="Arial" w:hAnsi="Arial" w:cs="Arial"/>
                <w:sz w:val="22"/>
                <w:szCs w:val="22"/>
              </w:rPr>
              <w:t xml:space="preserve"> </w:t>
            </w:r>
            <w:r>
              <w:rPr>
                <w:rFonts w:ascii="Arial" w:hAnsi="Arial" w:cs="Arial"/>
                <w:sz w:val="22"/>
                <w:szCs w:val="22"/>
              </w:rPr>
              <w:t>response.</w:t>
            </w:r>
          </w:p>
          <w:p w:rsidR="00732EE0" w:rsidRDefault="00732EE0">
            <w:pPr>
              <w:numPr>
                <w:ilvl w:val="0"/>
                <w:numId w:val="8"/>
              </w:numPr>
              <w:rPr>
                <w:rFonts w:ascii="Arial" w:hAnsi="Arial" w:cs="Arial"/>
                <w:sz w:val="22"/>
                <w:szCs w:val="22"/>
              </w:rPr>
            </w:pPr>
            <w:r>
              <w:rPr>
                <w:rFonts w:ascii="Arial" w:hAnsi="Arial" w:cs="Arial"/>
                <w:sz w:val="22"/>
                <w:szCs w:val="22"/>
              </w:rPr>
              <w:t>Square</w:t>
            </w:r>
            <w:r>
              <w:rPr>
                <w:rFonts w:ascii="Arial" w:eastAsia="Arial" w:hAnsi="Arial" w:cs="Arial"/>
                <w:sz w:val="22"/>
                <w:szCs w:val="22"/>
              </w:rPr>
              <w:t xml:space="preserve"> </w:t>
            </w:r>
            <w:r>
              <w:rPr>
                <w:rFonts w:ascii="Arial" w:hAnsi="Arial" w:cs="Arial"/>
                <w:sz w:val="22"/>
                <w:szCs w:val="22"/>
              </w:rPr>
              <w:t>Card</w:t>
            </w:r>
            <w:r>
              <w:rPr>
                <w:rFonts w:ascii="Arial" w:eastAsia="Arial" w:hAnsi="Arial" w:cs="Arial"/>
                <w:sz w:val="22"/>
                <w:szCs w:val="22"/>
              </w:rPr>
              <w:t xml:space="preserve"> </w:t>
            </w:r>
            <w:r>
              <w:rPr>
                <w:rFonts w:ascii="Arial" w:hAnsi="Arial" w:cs="Arial"/>
                <w:sz w:val="22"/>
                <w:szCs w:val="22"/>
              </w:rPr>
              <w:t>Reader</w:t>
            </w:r>
          </w:p>
        </w:tc>
        <w:tc>
          <w:tcPr>
            <w:tcW w:w="1349" w:type="dxa"/>
            <w:tcBorders>
              <w:top w:val="single" w:sz="4" w:space="0" w:color="000000"/>
              <w:left w:val="single" w:sz="4" w:space="0" w:color="000000"/>
              <w:bottom w:val="single" w:sz="4" w:space="0" w:color="000000"/>
            </w:tcBorders>
            <w:shd w:val="clear" w:color="auto" w:fill="FFFFFF"/>
          </w:tcPr>
          <w:p w:rsidR="00732EE0" w:rsidRDefault="00732EE0">
            <w:pPr>
              <w:rPr>
                <w:rFonts w:ascii="Arial" w:hAnsi="Arial" w:cs="Arial"/>
                <w:sz w:val="22"/>
                <w:szCs w:val="22"/>
              </w:rPr>
            </w:pPr>
            <w:r>
              <w:rPr>
                <w:rFonts w:ascii="Arial" w:hAnsi="Arial" w:cs="Arial"/>
                <w:sz w:val="22"/>
                <w:szCs w:val="22"/>
              </w:rPr>
              <w:t>Android</w:t>
            </w:r>
            <w:r>
              <w:rPr>
                <w:rFonts w:ascii="Arial" w:eastAsia="Arial" w:hAnsi="Arial" w:cs="Arial"/>
                <w:sz w:val="22"/>
                <w:szCs w:val="22"/>
              </w:rPr>
              <w:t xml:space="preserve"> </w:t>
            </w:r>
            <w:r>
              <w:rPr>
                <w:rFonts w:ascii="Arial" w:hAnsi="Arial" w:cs="Arial"/>
                <w:sz w:val="22"/>
                <w:szCs w:val="22"/>
              </w:rPr>
              <w:t>2.2</w:t>
            </w:r>
            <w:r>
              <w:rPr>
                <w:rFonts w:ascii="Arial" w:eastAsia="Arial" w:hAnsi="Arial" w:cs="Arial"/>
                <w:sz w:val="22"/>
                <w:szCs w:val="22"/>
              </w:rPr>
              <w:t xml:space="preserve"> </w:t>
            </w:r>
            <w:r>
              <w:rPr>
                <w:rFonts w:ascii="Arial" w:hAnsi="Arial" w:cs="Arial"/>
                <w:sz w:val="22"/>
                <w:szCs w:val="22"/>
              </w:rPr>
              <w:t>to</w:t>
            </w:r>
            <w:r>
              <w:rPr>
                <w:rFonts w:ascii="Arial" w:eastAsia="Arial" w:hAnsi="Arial" w:cs="Arial"/>
                <w:sz w:val="22"/>
                <w:szCs w:val="22"/>
              </w:rPr>
              <w:t xml:space="preserve"> </w:t>
            </w:r>
            <w:r>
              <w:rPr>
                <w:rFonts w:ascii="Arial" w:hAnsi="Arial" w:cs="Arial"/>
                <w:sz w:val="22"/>
                <w:szCs w:val="22"/>
              </w:rPr>
              <w:t>latest</w:t>
            </w:r>
            <w:r>
              <w:rPr>
                <w:rFonts w:ascii="Arial" w:eastAsia="Arial" w:hAnsi="Arial" w:cs="Arial"/>
                <w:sz w:val="22"/>
                <w:szCs w:val="22"/>
              </w:rPr>
              <w:t xml:space="preserve"> </w:t>
            </w:r>
            <w:r>
              <w:rPr>
                <w:rFonts w:ascii="Arial" w:hAnsi="Arial" w:cs="Arial"/>
                <w:sz w:val="22"/>
                <w:szCs w:val="22"/>
              </w:rPr>
              <w:t>and</w:t>
            </w:r>
            <w:r>
              <w:rPr>
                <w:rFonts w:ascii="Arial" w:eastAsia="Arial" w:hAnsi="Arial" w:cs="Arial"/>
                <w:sz w:val="22"/>
                <w:szCs w:val="22"/>
              </w:rPr>
              <w:t xml:space="preserve"> </w:t>
            </w:r>
            <w:r>
              <w:rPr>
                <w:rFonts w:ascii="Arial" w:hAnsi="Arial" w:cs="Arial"/>
                <w:sz w:val="22"/>
                <w:szCs w:val="22"/>
              </w:rPr>
              <w:t>iPad</w:t>
            </w:r>
            <w:r>
              <w:rPr>
                <w:rFonts w:ascii="Arial" w:eastAsia="Arial" w:hAnsi="Arial" w:cs="Arial"/>
                <w:sz w:val="22"/>
                <w:szCs w:val="22"/>
              </w:rPr>
              <w:t xml:space="preserve"> </w:t>
            </w:r>
            <w:r>
              <w:rPr>
                <w:rFonts w:ascii="Arial" w:hAnsi="Arial" w:cs="Arial"/>
                <w:sz w:val="22"/>
                <w:szCs w:val="22"/>
              </w:rPr>
              <w:t>version</w:t>
            </w:r>
          </w:p>
        </w:tc>
        <w:tc>
          <w:tcPr>
            <w:tcW w:w="3158" w:type="dxa"/>
            <w:tcBorders>
              <w:top w:val="single" w:sz="4" w:space="0" w:color="000000"/>
              <w:left w:val="single" w:sz="4" w:space="0" w:color="000000"/>
              <w:bottom w:val="single" w:sz="4" w:space="0" w:color="000000"/>
              <w:right w:val="single" w:sz="4" w:space="0" w:color="000000"/>
            </w:tcBorders>
            <w:shd w:val="clear" w:color="auto" w:fill="FFFFFF"/>
          </w:tcPr>
          <w:p w:rsidR="00732EE0" w:rsidRDefault="00732EE0">
            <w:r>
              <w:rPr>
                <w:rFonts w:ascii="Arial" w:hAnsi="Arial" w:cs="Arial"/>
                <w:sz w:val="22"/>
                <w:szCs w:val="22"/>
              </w:rPr>
              <w:t xml:space="preserve">This is like online clinic and dispensary application </w:t>
            </w:r>
          </w:p>
        </w:tc>
      </w:tr>
      <w:tr w:rsidR="00732EE0">
        <w:tc>
          <w:tcPr>
            <w:tcW w:w="2086" w:type="dxa"/>
            <w:tcBorders>
              <w:left w:val="single" w:sz="4" w:space="0" w:color="000000"/>
              <w:bottom w:val="single" w:sz="4" w:space="0" w:color="000000"/>
            </w:tcBorders>
            <w:shd w:val="clear" w:color="auto" w:fill="FFFFFF"/>
          </w:tcPr>
          <w:p w:rsidR="00732EE0" w:rsidRDefault="00732EE0">
            <w:pPr>
              <w:numPr>
                <w:ilvl w:val="0"/>
                <w:numId w:val="1"/>
              </w:numPr>
              <w:rPr>
                <w:rFonts w:ascii="Arial" w:hAnsi="Arial" w:cs="Arial"/>
                <w:sz w:val="22"/>
                <w:szCs w:val="22"/>
              </w:rPr>
            </w:pPr>
            <w:proofErr w:type="spellStart"/>
            <w:r>
              <w:rPr>
                <w:rFonts w:ascii="Arial" w:hAnsi="Arial" w:cs="Arial"/>
                <w:sz w:val="22"/>
                <w:szCs w:val="22"/>
              </w:rPr>
              <w:t>Ubee</w:t>
            </w:r>
            <w:proofErr w:type="spellEnd"/>
            <w:r>
              <w:rPr>
                <w:rFonts w:ascii="Arial" w:eastAsia="Arial" w:hAnsi="Arial" w:cs="Arial"/>
                <w:sz w:val="22"/>
                <w:szCs w:val="22"/>
              </w:rPr>
              <w:t xml:space="preserve"> </w:t>
            </w:r>
            <w:r>
              <w:rPr>
                <w:rFonts w:ascii="Arial" w:hAnsi="Arial" w:cs="Arial"/>
                <w:sz w:val="22"/>
                <w:szCs w:val="22"/>
              </w:rPr>
              <w:t>Chat Mobile app</w:t>
            </w:r>
          </w:p>
        </w:tc>
        <w:tc>
          <w:tcPr>
            <w:tcW w:w="3958" w:type="dxa"/>
            <w:tcBorders>
              <w:left w:val="single" w:sz="4" w:space="0" w:color="000000"/>
              <w:bottom w:val="single" w:sz="4" w:space="0" w:color="000000"/>
            </w:tcBorders>
            <w:shd w:val="clear" w:color="auto" w:fill="FFFFFF"/>
          </w:tcPr>
          <w:p w:rsidR="00732EE0" w:rsidRDefault="00732EE0">
            <w:pPr>
              <w:rPr>
                <w:rFonts w:ascii="Arial" w:hAnsi="Arial" w:cs="Arial"/>
                <w:sz w:val="22"/>
                <w:szCs w:val="22"/>
              </w:rPr>
            </w:pPr>
            <w:proofErr w:type="spellStart"/>
            <w:r>
              <w:rPr>
                <w:rFonts w:ascii="Arial" w:hAnsi="Arial" w:cs="Arial"/>
                <w:sz w:val="22"/>
                <w:szCs w:val="22"/>
              </w:rPr>
              <w:t>Phonegap</w:t>
            </w:r>
            <w:proofErr w:type="spellEnd"/>
            <w:r>
              <w:rPr>
                <w:rFonts w:ascii="Arial" w:eastAsia="Arial" w:hAnsi="Arial" w:cs="Arial"/>
                <w:sz w:val="22"/>
                <w:szCs w:val="22"/>
              </w:rPr>
              <w:t xml:space="preserve"> </w:t>
            </w:r>
            <w:r>
              <w:rPr>
                <w:rFonts w:ascii="Arial" w:hAnsi="Arial" w:cs="Arial"/>
                <w:sz w:val="22"/>
                <w:szCs w:val="22"/>
              </w:rPr>
              <w:t>2.9.0</w:t>
            </w:r>
          </w:p>
          <w:p w:rsidR="00732EE0" w:rsidRDefault="00732EE0">
            <w:pPr>
              <w:numPr>
                <w:ilvl w:val="0"/>
                <w:numId w:val="9"/>
              </w:numPr>
              <w:rPr>
                <w:rFonts w:ascii="Arial" w:hAnsi="Arial" w:cs="Arial"/>
                <w:sz w:val="22"/>
                <w:szCs w:val="22"/>
              </w:rPr>
            </w:pPr>
            <w:r>
              <w:rPr>
                <w:rFonts w:ascii="Arial" w:hAnsi="Arial" w:cs="Arial"/>
                <w:sz w:val="22"/>
                <w:szCs w:val="22"/>
              </w:rPr>
              <w:t>HTML5</w:t>
            </w:r>
          </w:p>
          <w:p w:rsidR="00732EE0" w:rsidRDefault="00732EE0">
            <w:pPr>
              <w:numPr>
                <w:ilvl w:val="0"/>
                <w:numId w:val="9"/>
              </w:numPr>
              <w:rPr>
                <w:rFonts w:ascii="Arial" w:hAnsi="Arial" w:cs="Arial"/>
                <w:sz w:val="22"/>
                <w:szCs w:val="22"/>
              </w:rPr>
            </w:pPr>
            <w:proofErr w:type="spellStart"/>
            <w:r>
              <w:rPr>
                <w:rFonts w:ascii="Arial" w:hAnsi="Arial" w:cs="Arial"/>
                <w:sz w:val="22"/>
                <w:szCs w:val="22"/>
              </w:rPr>
              <w:t>Jquery</w:t>
            </w:r>
            <w:proofErr w:type="spellEnd"/>
            <w:r>
              <w:rPr>
                <w:rFonts w:ascii="Arial" w:eastAsia="Arial" w:hAnsi="Arial" w:cs="Arial"/>
                <w:sz w:val="22"/>
                <w:szCs w:val="22"/>
              </w:rPr>
              <w:t xml:space="preserve"> </w:t>
            </w:r>
            <w:r>
              <w:rPr>
                <w:rFonts w:ascii="Arial" w:hAnsi="Arial" w:cs="Arial"/>
                <w:sz w:val="22"/>
                <w:szCs w:val="22"/>
              </w:rPr>
              <w:t>Mobile</w:t>
            </w:r>
          </w:p>
          <w:p w:rsidR="00732EE0" w:rsidRDefault="00732EE0">
            <w:pPr>
              <w:numPr>
                <w:ilvl w:val="0"/>
                <w:numId w:val="9"/>
              </w:numPr>
              <w:rPr>
                <w:rFonts w:ascii="Arial" w:hAnsi="Arial" w:cs="Arial"/>
                <w:sz w:val="22"/>
                <w:szCs w:val="22"/>
              </w:rPr>
            </w:pPr>
            <w:proofErr w:type="spellStart"/>
            <w:r>
              <w:rPr>
                <w:rFonts w:ascii="Arial" w:hAnsi="Arial" w:cs="Arial"/>
                <w:sz w:val="22"/>
                <w:szCs w:val="22"/>
              </w:rPr>
              <w:t>Node.Js</w:t>
            </w:r>
            <w:proofErr w:type="spellEnd"/>
            <w:r>
              <w:rPr>
                <w:rFonts w:ascii="Arial" w:eastAsia="Arial" w:hAnsi="Arial" w:cs="Arial"/>
                <w:sz w:val="22"/>
                <w:szCs w:val="22"/>
              </w:rPr>
              <w:t xml:space="preserve"> </w:t>
            </w:r>
            <w:r>
              <w:rPr>
                <w:rFonts w:ascii="Arial" w:hAnsi="Arial" w:cs="Arial"/>
                <w:sz w:val="22"/>
                <w:szCs w:val="22"/>
              </w:rPr>
              <w:t>+</w:t>
            </w:r>
            <w:r>
              <w:rPr>
                <w:rFonts w:ascii="Arial" w:eastAsia="Arial" w:hAnsi="Arial" w:cs="Arial"/>
                <w:sz w:val="22"/>
                <w:szCs w:val="22"/>
              </w:rPr>
              <w:t xml:space="preserve"> </w:t>
            </w:r>
            <w:proofErr w:type="spellStart"/>
            <w:r>
              <w:rPr>
                <w:rFonts w:ascii="Arial" w:hAnsi="Arial" w:cs="Arial"/>
                <w:sz w:val="22"/>
                <w:szCs w:val="22"/>
              </w:rPr>
              <w:t>RethinkDB</w:t>
            </w:r>
            <w:proofErr w:type="spellEnd"/>
          </w:p>
          <w:p w:rsidR="00732EE0" w:rsidRDefault="00732EE0">
            <w:pPr>
              <w:numPr>
                <w:ilvl w:val="0"/>
                <w:numId w:val="9"/>
              </w:numPr>
              <w:rPr>
                <w:rFonts w:ascii="Arial" w:hAnsi="Arial" w:cs="Arial"/>
                <w:sz w:val="22"/>
                <w:szCs w:val="22"/>
              </w:rPr>
            </w:pPr>
            <w:proofErr w:type="spellStart"/>
            <w:r>
              <w:rPr>
                <w:rFonts w:ascii="Arial" w:hAnsi="Arial" w:cs="Arial"/>
                <w:sz w:val="22"/>
                <w:szCs w:val="22"/>
              </w:rPr>
              <w:t>Jquery</w:t>
            </w:r>
            <w:proofErr w:type="spellEnd"/>
          </w:p>
          <w:p w:rsidR="00732EE0" w:rsidRDefault="00732EE0">
            <w:pPr>
              <w:numPr>
                <w:ilvl w:val="0"/>
                <w:numId w:val="9"/>
              </w:numPr>
              <w:rPr>
                <w:rFonts w:ascii="Arial" w:hAnsi="Arial" w:cs="Arial"/>
                <w:sz w:val="22"/>
                <w:szCs w:val="22"/>
              </w:rPr>
            </w:pPr>
            <w:r>
              <w:rPr>
                <w:rFonts w:ascii="Arial" w:hAnsi="Arial" w:cs="Arial"/>
                <w:sz w:val="22"/>
                <w:szCs w:val="22"/>
              </w:rPr>
              <w:t>Bluetooth</w:t>
            </w:r>
            <w:r>
              <w:rPr>
                <w:rFonts w:ascii="Arial" w:eastAsia="Arial" w:hAnsi="Arial" w:cs="Arial"/>
                <w:sz w:val="22"/>
                <w:szCs w:val="22"/>
              </w:rPr>
              <w:t xml:space="preserve"> </w:t>
            </w:r>
            <w:r>
              <w:rPr>
                <w:rFonts w:ascii="Arial" w:hAnsi="Arial" w:cs="Arial"/>
                <w:sz w:val="22"/>
                <w:szCs w:val="22"/>
              </w:rPr>
              <w:t>plugin</w:t>
            </w:r>
          </w:p>
          <w:p w:rsidR="00732EE0" w:rsidRDefault="00732EE0">
            <w:pPr>
              <w:numPr>
                <w:ilvl w:val="0"/>
                <w:numId w:val="9"/>
              </w:numPr>
              <w:rPr>
                <w:rFonts w:ascii="Arial" w:hAnsi="Arial" w:cs="Arial"/>
                <w:sz w:val="22"/>
                <w:szCs w:val="22"/>
              </w:rPr>
            </w:pPr>
            <w:r>
              <w:rPr>
                <w:rFonts w:ascii="Arial" w:hAnsi="Arial" w:cs="Arial"/>
                <w:sz w:val="22"/>
                <w:szCs w:val="22"/>
              </w:rPr>
              <w:t>Transition</w:t>
            </w:r>
            <w:r>
              <w:rPr>
                <w:rFonts w:ascii="Arial" w:eastAsia="Arial" w:hAnsi="Arial" w:cs="Arial"/>
                <w:sz w:val="22"/>
                <w:szCs w:val="22"/>
              </w:rPr>
              <w:t xml:space="preserve"> </w:t>
            </w:r>
            <w:r>
              <w:rPr>
                <w:rFonts w:ascii="Arial" w:hAnsi="Arial" w:cs="Arial"/>
                <w:sz w:val="22"/>
                <w:szCs w:val="22"/>
              </w:rPr>
              <w:t>plugin</w:t>
            </w:r>
          </w:p>
          <w:p w:rsidR="00732EE0" w:rsidRDefault="00732EE0">
            <w:pPr>
              <w:numPr>
                <w:ilvl w:val="0"/>
                <w:numId w:val="9"/>
              </w:numPr>
              <w:rPr>
                <w:rFonts w:ascii="Arial" w:hAnsi="Arial" w:cs="Arial"/>
                <w:sz w:val="22"/>
                <w:szCs w:val="22"/>
              </w:rPr>
            </w:pPr>
            <w:r>
              <w:rPr>
                <w:rFonts w:ascii="Arial" w:hAnsi="Arial" w:cs="Arial"/>
                <w:sz w:val="22"/>
                <w:szCs w:val="22"/>
              </w:rPr>
              <w:t>txt</w:t>
            </w:r>
            <w:r>
              <w:rPr>
                <w:rFonts w:ascii="Arial" w:eastAsia="Arial" w:hAnsi="Arial" w:cs="Arial"/>
                <w:sz w:val="22"/>
                <w:szCs w:val="22"/>
              </w:rPr>
              <w:t xml:space="preserve"> </w:t>
            </w:r>
            <w:r>
              <w:rPr>
                <w:rFonts w:ascii="Arial" w:hAnsi="Arial" w:cs="Arial"/>
                <w:sz w:val="22"/>
                <w:szCs w:val="22"/>
              </w:rPr>
              <w:t>file</w:t>
            </w:r>
            <w:r>
              <w:rPr>
                <w:rFonts w:ascii="Arial" w:eastAsia="Arial" w:hAnsi="Arial" w:cs="Arial"/>
                <w:sz w:val="22"/>
                <w:szCs w:val="22"/>
              </w:rPr>
              <w:t xml:space="preserve"> </w:t>
            </w:r>
            <w:r>
              <w:rPr>
                <w:rFonts w:ascii="Arial" w:hAnsi="Arial" w:cs="Arial"/>
                <w:sz w:val="22"/>
                <w:szCs w:val="22"/>
              </w:rPr>
              <w:t>creation</w:t>
            </w:r>
            <w:r>
              <w:rPr>
                <w:rFonts w:ascii="Arial" w:eastAsia="Arial" w:hAnsi="Arial" w:cs="Arial"/>
                <w:sz w:val="22"/>
                <w:szCs w:val="22"/>
              </w:rPr>
              <w:t xml:space="preserve"> </w:t>
            </w:r>
            <w:r>
              <w:rPr>
                <w:rFonts w:ascii="Arial" w:hAnsi="Arial" w:cs="Arial"/>
                <w:sz w:val="22"/>
                <w:szCs w:val="22"/>
              </w:rPr>
              <w:t>and</w:t>
            </w:r>
            <w:r>
              <w:rPr>
                <w:rFonts w:ascii="Arial" w:eastAsia="Arial" w:hAnsi="Arial" w:cs="Arial"/>
                <w:sz w:val="22"/>
                <w:szCs w:val="22"/>
              </w:rPr>
              <w:t xml:space="preserve"> </w:t>
            </w:r>
            <w:r>
              <w:rPr>
                <w:rFonts w:ascii="Arial" w:hAnsi="Arial" w:cs="Arial"/>
                <w:sz w:val="22"/>
                <w:szCs w:val="22"/>
              </w:rPr>
              <w:t>upload</w:t>
            </w:r>
            <w:r>
              <w:rPr>
                <w:rFonts w:ascii="Arial" w:eastAsia="Arial" w:hAnsi="Arial" w:cs="Arial"/>
                <w:sz w:val="22"/>
                <w:szCs w:val="22"/>
              </w:rPr>
              <w:t xml:space="preserve"> </w:t>
            </w:r>
            <w:r>
              <w:rPr>
                <w:rFonts w:ascii="Arial" w:hAnsi="Arial" w:cs="Arial"/>
                <w:sz w:val="22"/>
                <w:szCs w:val="22"/>
              </w:rPr>
              <w:t>in</w:t>
            </w:r>
            <w:r>
              <w:rPr>
                <w:rFonts w:ascii="Arial" w:eastAsia="Arial" w:hAnsi="Arial" w:cs="Arial"/>
                <w:sz w:val="22"/>
                <w:szCs w:val="22"/>
              </w:rPr>
              <w:t xml:space="preserve"> </w:t>
            </w:r>
            <w:r>
              <w:rPr>
                <w:rFonts w:ascii="Arial" w:hAnsi="Arial" w:cs="Arial"/>
                <w:sz w:val="22"/>
                <w:szCs w:val="22"/>
              </w:rPr>
              <w:t>server</w:t>
            </w:r>
          </w:p>
        </w:tc>
        <w:tc>
          <w:tcPr>
            <w:tcW w:w="1349" w:type="dxa"/>
            <w:tcBorders>
              <w:left w:val="single" w:sz="4" w:space="0" w:color="000000"/>
              <w:bottom w:val="single" w:sz="4" w:space="0" w:color="000000"/>
            </w:tcBorders>
            <w:shd w:val="clear" w:color="auto" w:fill="FFFFFF"/>
          </w:tcPr>
          <w:p w:rsidR="00732EE0" w:rsidRDefault="00732EE0">
            <w:r>
              <w:rPr>
                <w:rFonts w:ascii="Arial" w:hAnsi="Arial" w:cs="Arial"/>
                <w:sz w:val="22"/>
                <w:szCs w:val="22"/>
              </w:rPr>
              <w:t>Android</w:t>
            </w:r>
            <w:r>
              <w:rPr>
                <w:rFonts w:ascii="Arial" w:eastAsia="Arial" w:hAnsi="Arial" w:cs="Arial"/>
                <w:sz w:val="22"/>
                <w:szCs w:val="22"/>
              </w:rPr>
              <w:t xml:space="preserve"> </w:t>
            </w:r>
            <w:r>
              <w:rPr>
                <w:rFonts w:ascii="Arial" w:hAnsi="Arial" w:cs="Arial"/>
                <w:sz w:val="22"/>
                <w:szCs w:val="22"/>
              </w:rPr>
              <w:t>2.3</w:t>
            </w:r>
            <w:r>
              <w:rPr>
                <w:rFonts w:ascii="Arial" w:eastAsia="Arial" w:hAnsi="Arial" w:cs="Arial"/>
                <w:sz w:val="22"/>
                <w:szCs w:val="22"/>
              </w:rPr>
              <w:t xml:space="preserve"> </w:t>
            </w:r>
            <w:r>
              <w:rPr>
                <w:rFonts w:ascii="Arial" w:hAnsi="Arial" w:cs="Arial"/>
                <w:sz w:val="22"/>
                <w:szCs w:val="22"/>
              </w:rPr>
              <w:t>to</w:t>
            </w:r>
            <w:r>
              <w:rPr>
                <w:rFonts w:ascii="Arial" w:eastAsia="Arial" w:hAnsi="Arial" w:cs="Arial"/>
                <w:sz w:val="22"/>
                <w:szCs w:val="22"/>
              </w:rPr>
              <w:t xml:space="preserve"> </w:t>
            </w:r>
            <w:r>
              <w:rPr>
                <w:rFonts w:ascii="Arial" w:hAnsi="Arial" w:cs="Arial"/>
                <w:sz w:val="22"/>
                <w:szCs w:val="22"/>
              </w:rPr>
              <w:t>latest + IOS</w:t>
            </w:r>
          </w:p>
        </w:tc>
        <w:tc>
          <w:tcPr>
            <w:tcW w:w="3158" w:type="dxa"/>
            <w:tcBorders>
              <w:left w:val="single" w:sz="4" w:space="0" w:color="000000"/>
              <w:bottom w:val="single" w:sz="4" w:space="0" w:color="000000"/>
              <w:right w:val="single" w:sz="4" w:space="0" w:color="000000"/>
            </w:tcBorders>
            <w:shd w:val="clear" w:color="auto" w:fill="FFFFFF"/>
          </w:tcPr>
          <w:p w:rsidR="00732EE0" w:rsidRDefault="00732EE0"/>
        </w:tc>
      </w:tr>
    </w:tbl>
    <w:p w:rsidR="00F16322" w:rsidRDefault="00F16322"/>
    <w:p w:rsidR="00AA2296" w:rsidRDefault="00AA2296">
      <w:pPr>
        <w:rPr>
          <w:rFonts w:ascii="Arial" w:hAnsi="Arial" w:cs="Arial"/>
          <w:b/>
          <w:sz w:val="22"/>
          <w:szCs w:val="22"/>
        </w:rPr>
      </w:pPr>
    </w:p>
    <w:p w:rsidR="00732EE0" w:rsidRDefault="00732EE0">
      <w:pPr>
        <w:rPr>
          <w:rFonts w:ascii="Arial" w:hAnsi="Arial" w:cs="Arial"/>
          <w:b/>
          <w:sz w:val="22"/>
          <w:szCs w:val="22"/>
        </w:rPr>
      </w:pPr>
      <w:r>
        <w:rPr>
          <w:rFonts w:ascii="Arial" w:hAnsi="Arial" w:cs="Arial"/>
          <w:b/>
          <w:sz w:val="22"/>
          <w:szCs w:val="22"/>
        </w:rPr>
        <w:t>Database</w:t>
      </w:r>
      <w:r>
        <w:rPr>
          <w:rFonts w:ascii="Arial" w:eastAsia="Arial" w:hAnsi="Arial" w:cs="Arial"/>
          <w:b/>
          <w:sz w:val="22"/>
          <w:szCs w:val="22"/>
        </w:rPr>
        <w:t xml:space="preserve"> </w:t>
      </w:r>
      <w:r>
        <w:rPr>
          <w:rFonts w:ascii="Arial" w:hAnsi="Arial" w:cs="Arial"/>
          <w:b/>
          <w:sz w:val="22"/>
          <w:szCs w:val="22"/>
        </w:rPr>
        <w:t>management:</w:t>
      </w:r>
    </w:p>
    <w:p w:rsidR="00732EE0" w:rsidRDefault="00732EE0">
      <w:pPr>
        <w:rPr>
          <w:rFonts w:ascii="Arial" w:hAnsi="Arial" w:cs="Arial"/>
          <w:b/>
          <w:sz w:val="22"/>
          <w:szCs w:val="22"/>
        </w:rPr>
      </w:pPr>
    </w:p>
    <w:p w:rsidR="00732EE0" w:rsidRDefault="00732EE0">
      <w:pPr>
        <w:numPr>
          <w:ilvl w:val="0"/>
          <w:numId w:val="2"/>
        </w:numPr>
        <w:rPr>
          <w:rFonts w:ascii="Arial" w:hAnsi="Arial" w:cs="Arial"/>
          <w:b/>
          <w:sz w:val="22"/>
          <w:szCs w:val="22"/>
          <w:lang w:val="en-US"/>
        </w:rPr>
      </w:pPr>
      <w:proofErr w:type="spellStart"/>
      <w:r>
        <w:rPr>
          <w:rFonts w:ascii="Arial" w:hAnsi="Arial" w:cs="Arial"/>
          <w:b/>
          <w:sz w:val="22"/>
          <w:szCs w:val="22"/>
        </w:rPr>
        <w:t>Mysql</w:t>
      </w:r>
      <w:proofErr w:type="spellEnd"/>
      <w:r>
        <w:rPr>
          <w:rFonts w:ascii="Arial" w:eastAsia="Arial" w:hAnsi="Arial" w:cs="Arial"/>
          <w:b/>
          <w:sz w:val="22"/>
          <w:szCs w:val="22"/>
        </w:rPr>
        <w:t xml:space="preserve"> </w:t>
      </w:r>
      <w:r>
        <w:rPr>
          <w:rFonts w:ascii="Arial" w:hAnsi="Arial" w:cs="Arial"/>
          <w:b/>
          <w:sz w:val="22"/>
          <w:szCs w:val="22"/>
        </w:rPr>
        <w:t>database</w:t>
      </w:r>
      <w:r>
        <w:rPr>
          <w:rFonts w:ascii="Arial" w:eastAsia="Arial" w:hAnsi="Arial" w:cs="Arial"/>
          <w:b/>
          <w:sz w:val="22"/>
          <w:szCs w:val="22"/>
        </w:rPr>
        <w:t xml:space="preserve"> </w:t>
      </w:r>
      <w:r>
        <w:rPr>
          <w:rFonts w:ascii="Arial" w:hAnsi="Arial" w:cs="Arial"/>
          <w:b/>
          <w:sz w:val="22"/>
          <w:szCs w:val="22"/>
        </w:rPr>
        <w:t>management</w:t>
      </w:r>
    </w:p>
    <w:p w:rsidR="00732EE0" w:rsidRDefault="00732EE0">
      <w:pPr>
        <w:numPr>
          <w:ilvl w:val="0"/>
          <w:numId w:val="2"/>
        </w:numPr>
        <w:rPr>
          <w:rFonts w:ascii="Arial" w:hAnsi="Arial" w:cs="Arial"/>
          <w:b/>
          <w:sz w:val="22"/>
          <w:szCs w:val="22"/>
        </w:rPr>
      </w:pPr>
      <w:r>
        <w:rPr>
          <w:rFonts w:ascii="Arial" w:hAnsi="Arial" w:cs="Arial"/>
          <w:b/>
          <w:sz w:val="22"/>
          <w:szCs w:val="22"/>
          <w:lang w:val="en-US"/>
        </w:rPr>
        <w:t>MongoDB</w:t>
      </w:r>
    </w:p>
    <w:p w:rsidR="00732EE0" w:rsidRDefault="00732EE0">
      <w:pPr>
        <w:numPr>
          <w:ilvl w:val="0"/>
          <w:numId w:val="2"/>
        </w:numPr>
        <w:rPr>
          <w:rFonts w:ascii="Arial" w:hAnsi="Arial" w:cs="Arial"/>
          <w:b/>
          <w:sz w:val="22"/>
          <w:szCs w:val="22"/>
        </w:rPr>
      </w:pPr>
      <w:proofErr w:type="spellStart"/>
      <w:r>
        <w:rPr>
          <w:rFonts w:ascii="Arial" w:hAnsi="Arial" w:cs="Arial"/>
          <w:b/>
          <w:sz w:val="22"/>
          <w:szCs w:val="22"/>
        </w:rPr>
        <w:t>Sqlite</w:t>
      </w:r>
      <w:proofErr w:type="spellEnd"/>
      <w:r>
        <w:rPr>
          <w:rFonts w:ascii="Arial" w:eastAsia="Arial" w:hAnsi="Arial" w:cs="Arial"/>
          <w:b/>
          <w:sz w:val="22"/>
          <w:szCs w:val="22"/>
        </w:rPr>
        <w:t xml:space="preserve"> </w:t>
      </w:r>
      <w:r>
        <w:rPr>
          <w:rFonts w:ascii="Arial" w:hAnsi="Arial" w:cs="Arial"/>
          <w:b/>
          <w:sz w:val="22"/>
          <w:szCs w:val="22"/>
        </w:rPr>
        <w:t>database</w:t>
      </w:r>
      <w:r>
        <w:rPr>
          <w:rFonts w:ascii="Arial" w:eastAsia="Arial" w:hAnsi="Arial" w:cs="Arial"/>
          <w:b/>
          <w:sz w:val="22"/>
          <w:szCs w:val="22"/>
        </w:rPr>
        <w:t xml:space="preserve"> </w:t>
      </w:r>
      <w:r>
        <w:rPr>
          <w:rFonts w:ascii="Arial" w:hAnsi="Arial" w:cs="Arial"/>
          <w:b/>
          <w:sz w:val="22"/>
          <w:szCs w:val="22"/>
        </w:rPr>
        <w:t>creation</w:t>
      </w:r>
    </w:p>
    <w:p w:rsidR="00732EE0" w:rsidRDefault="00732EE0">
      <w:pPr>
        <w:numPr>
          <w:ilvl w:val="0"/>
          <w:numId w:val="2"/>
        </w:numPr>
        <w:rPr>
          <w:rFonts w:ascii="Arial" w:hAnsi="Arial" w:cs="Arial"/>
          <w:b/>
          <w:sz w:val="22"/>
          <w:szCs w:val="22"/>
        </w:rPr>
      </w:pPr>
      <w:r>
        <w:rPr>
          <w:rFonts w:ascii="Arial" w:hAnsi="Arial" w:cs="Arial"/>
          <w:b/>
          <w:sz w:val="22"/>
          <w:szCs w:val="22"/>
        </w:rPr>
        <w:t>Rethink</w:t>
      </w:r>
      <w:r>
        <w:rPr>
          <w:rFonts w:ascii="Arial" w:eastAsia="Arial" w:hAnsi="Arial" w:cs="Arial"/>
          <w:b/>
          <w:sz w:val="22"/>
          <w:szCs w:val="22"/>
        </w:rPr>
        <w:t xml:space="preserve"> </w:t>
      </w:r>
      <w:r>
        <w:rPr>
          <w:rFonts w:ascii="Arial" w:hAnsi="Arial" w:cs="Arial"/>
          <w:b/>
          <w:sz w:val="22"/>
          <w:szCs w:val="22"/>
        </w:rPr>
        <w:t>DB</w:t>
      </w:r>
    </w:p>
    <w:p w:rsidR="00732EE0" w:rsidRPr="00B3654F" w:rsidRDefault="00732EE0">
      <w:pPr>
        <w:numPr>
          <w:ilvl w:val="0"/>
          <w:numId w:val="2"/>
        </w:numPr>
      </w:pPr>
      <w:proofErr w:type="spellStart"/>
      <w:r>
        <w:rPr>
          <w:rFonts w:ascii="Arial" w:hAnsi="Arial" w:cs="Arial"/>
          <w:b/>
          <w:sz w:val="22"/>
          <w:szCs w:val="22"/>
        </w:rPr>
        <w:t>ElasticSearch</w:t>
      </w:r>
      <w:proofErr w:type="spellEnd"/>
    </w:p>
    <w:p w:rsidR="00B3654F" w:rsidRDefault="00B3654F">
      <w:pPr>
        <w:numPr>
          <w:ilvl w:val="0"/>
          <w:numId w:val="2"/>
        </w:numPr>
      </w:pPr>
      <w:proofErr w:type="spellStart"/>
      <w:r>
        <w:rPr>
          <w:rFonts w:ascii="Arial" w:hAnsi="Arial" w:cs="Arial"/>
          <w:b/>
          <w:sz w:val="22"/>
          <w:szCs w:val="22"/>
        </w:rPr>
        <w:t>DynamoDB</w:t>
      </w:r>
      <w:proofErr w:type="spellEnd"/>
    </w:p>
    <w:p w:rsidR="00732EE0" w:rsidRDefault="00732EE0"/>
    <w:p w:rsidR="00732EE0" w:rsidRDefault="00B3654F">
      <w:pPr>
        <w:rPr>
          <w:rFonts w:ascii="Arial" w:hAnsi="Arial" w:cs="Arial"/>
          <w:b/>
          <w:sz w:val="22"/>
          <w:szCs w:val="22"/>
        </w:rPr>
      </w:pPr>
      <w:r>
        <w:rPr>
          <w:rFonts w:ascii="Arial" w:hAnsi="Arial" w:cs="Arial"/>
          <w:b/>
          <w:sz w:val="22"/>
          <w:szCs w:val="22"/>
        </w:rPr>
        <w:t>AWS Services</w:t>
      </w:r>
    </w:p>
    <w:p w:rsidR="00B3654F" w:rsidRDefault="00B3654F">
      <w:pPr>
        <w:numPr>
          <w:ilvl w:val="0"/>
          <w:numId w:val="11"/>
        </w:numPr>
        <w:rPr>
          <w:rFonts w:ascii="Arial" w:hAnsi="Arial" w:cs="Arial"/>
          <w:b/>
          <w:sz w:val="22"/>
          <w:szCs w:val="22"/>
        </w:rPr>
      </w:pPr>
      <w:proofErr w:type="spellStart"/>
      <w:r>
        <w:rPr>
          <w:rFonts w:ascii="Arial" w:hAnsi="Arial" w:cs="Arial"/>
          <w:b/>
          <w:sz w:val="22"/>
          <w:szCs w:val="22"/>
        </w:rPr>
        <w:t>Cognito</w:t>
      </w:r>
      <w:proofErr w:type="spellEnd"/>
    </w:p>
    <w:p w:rsidR="00B3654F" w:rsidRDefault="00B3654F">
      <w:pPr>
        <w:numPr>
          <w:ilvl w:val="0"/>
          <w:numId w:val="11"/>
        </w:numPr>
        <w:rPr>
          <w:rFonts w:ascii="Arial" w:hAnsi="Arial" w:cs="Arial"/>
          <w:b/>
          <w:sz w:val="22"/>
          <w:szCs w:val="22"/>
        </w:rPr>
      </w:pPr>
      <w:r>
        <w:rPr>
          <w:rFonts w:ascii="Arial" w:hAnsi="Arial" w:cs="Arial"/>
          <w:b/>
          <w:sz w:val="22"/>
          <w:szCs w:val="22"/>
        </w:rPr>
        <w:t>SSM</w:t>
      </w:r>
    </w:p>
    <w:p w:rsidR="00B3654F" w:rsidRDefault="00B3654F">
      <w:pPr>
        <w:numPr>
          <w:ilvl w:val="0"/>
          <w:numId w:val="11"/>
        </w:numPr>
        <w:rPr>
          <w:rFonts w:ascii="Arial" w:hAnsi="Arial" w:cs="Arial"/>
          <w:b/>
          <w:sz w:val="22"/>
          <w:szCs w:val="22"/>
        </w:rPr>
      </w:pPr>
      <w:proofErr w:type="spellStart"/>
      <w:r>
        <w:rPr>
          <w:rFonts w:ascii="Arial" w:hAnsi="Arial" w:cs="Arial"/>
          <w:b/>
          <w:sz w:val="22"/>
          <w:szCs w:val="22"/>
        </w:rPr>
        <w:t>DynamoDB</w:t>
      </w:r>
      <w:proofErr w:type="spellEnd"/>
    </w:p>
    <w:p w:rsidR="00B3654F" w:rsidRDefault="00B3654F">
      <w:pPr>
        <w:numPr>
          <w:ilvl w:val="0"/>
          <w:numId w:val="11"/>
        </w:numPr>
        <w:rPr>
          <w:rFonts w:ascii="Arial" w:hAnsi="Arial" w:cs="Arial"/>
          <w:b/>
          <w:sz w:val="22"/>
          <w:szCs w:val="22"/>
        </w:rPr>
      </w:pPr>
      <w:r>
        <w:rPr>
          <w:rFonts w:ascii="Arial" w:hAnsi="Arial" w:cs="Arial"/>
          <w:b/>
          <w:sz w:val="22"/>
          <w:szCs w:val="22"/>
        </w:rPr>
        <w:t>Lambda</w:t>
      </w:r>
    </w:p>
    <w:p w:rsidR="00B3654F" w:rsidRDefault="00B3654F">
      <w:pPr>
        <w:numPr>
          <w:ilvl w:val="0"/>
          <w:numId w:val="11"/>
        </w:numPr>
        <w:rPr>
          <w:rFonts w:ascii="Arial" w:hAnsi="Arial" w:cs="Arial"/>
          <w:b/>
          <w:sz w:val="22"/>
          <w:szCs w:val="22"/>
        </w:rPr>
      </w:pPr>
      <w:r>
        <w:rPr>
          <w:rFonts w:ascii="Arial" w:hAnsi="Arial" w:cs="Arial"/>
          <w:b/>
          <w:sz w:val="22"/>
          <w:szCs w:val="22"/>
        </w:rPr>
        <w:t>Route 53</w:t>
      </w:r>
    </w:p>
    <w:p w:rsidR="00B3654F" w:rsidRPr="00B3654F" w:rsidRDefault="00B3654F" w:rsidP="00B3654F">
      <w:pPr>
        <w:numPr>
          <w:ilvl w:val="0"/>
          <w:numId w:val="11"/>
        </w:numPr>
        <w:rPr>
          <w:rFonts w:ascii="Arial" w:hAnsi="Arial" w:cs="Arial"/>
          <w:b/>
          <w:sz w:val="22"/>
          <w:szCs w:val="22"/>
        </w:rPr>
      </w:pPr>
      <w:r>
        <w:rPr>
          <w:rFonts w:ascii="Arial" w:hAnsi="Arial" w:cs="Arial"/>
          <w:b/>
          <w:sz w:val="22"/>
          <w:szCs w:val="22"/>
        </w:rPr>
        <w:t>SNS</w:t>
      </w:r>
    </w:p>
    <w:p w:rsidR="002239F4" w:rsidRDefault="002239F4" w:rsidP="002239F4">
      <w:pPr>
        <w:rPr>
          <w:rFonts w:ascii="Arial" w:hAnsi="Arial" w:cs="Arial"/>
          <w:b/>
          <w:sz w:val="22"/>
          <w:szCs w:val="22"/>
        </w:rPr>
      </w:pPr>
    </w:p>
    <w:p w:rsidR="00732EE0" w:rsidRDefault="00732EE0">
      <w:pPr>
        <w:rPr>
          <w:rFonts w:ascii="Arial" w:hAnsi="Arial" w:cs="Arial"/>
          <w:sz w:val="22"/>
          <w:szCs w:val="22"/>
        </w:rPr>
      </w:pPr>
      <w:r>
        <w:rPr>
          <w:rFonts w:ascii="Arial" w:hAnsi="Arial" w:cs="Arial"/>
          <w:b/>
          <w:sz w:val="22"/>
          <w:szCs w:val="22"/>
        </w:rPr>
        <w:t>Activities:</w:t>
      </w:r>
    </w:p>
    <w:p w:rsidR="00732EE0" w:rsidRDefault="00732EE0">
      <w:pPr>
        <w:numPr>
          <w:ilvl w:val="0"/>
          <w:numId w:val="3"/>
        </w:numPr>
        <w:rPr>
          <w:rFonts w:ascii="Arial" w:hAnsi="Arial" w:cs="Arial"/>
          <w:sz w:val="22"/>
          <w:szCs w:val="22"/>
        </w:rPr>
      </w:pPr>
      <w:r>
        <w:rPr>
          <w:rFonts w:ascii="Arial" w:hAnsi="Arial" w:cs="Arial"/>
          <w:sz w:val="22"/>
          <w:szCs w:val="22"/>
        </w:rPr>
        <w:t>Participated</w:t>
      </w:r>
      <w:r>
        <w:rPr>
          <w:rFonts w:ascii="Arial" w:eastAsia="Arial" w:hAnsi="Arial" w:cs="Arial"/>
          <w:sz w:val="22"/>
          <w:szCs w:val="22"/>
        </w:rPr>
        <w:t xml:space="preserve"> </w:t>
      </w:r>
      <w:r>
        <w:rPr>
          <w:rFonts w:ascii="Arial" w:hAnsi="Arial" w:cs="Arial"/>
          <w:sz w:val="22"/>
          <w:szCs w:val="22"/>
        </w:rPr>
        <w:t>in</w:t>
      </w:r>
      <w:r>
        <w:rPr>
          <w:rFonts w:ascii="Arial" w:eastAsia="Arial" w:hAnsi="Arial" w:cs="Arial"/>
          <w:sz w:val="22"/>
          <w:szCs w:val="22"/>
        </w:rPr>
        <w:t xml:space="preserve"> </w:t>
      </w:r>
      <w:r>
        <w:rPr>
          <w:rFonts w:ascii="Arial" w:hAnsi="Arial" w:cs="Arial"/>
          <w:sz w:val="22"/>
          <w:szCs w:val="22"/>
        </w:rPr>
        <w:t>the</w:t>
      </w:r>
      <w:r>
        <w:rPr>
          <w:rFonts w:ascii="Arial" w:eastAsia="Arial" w:hAnsi="Arial" w:cs="Arial"/>
          <w:sz w:val="22"/>
          <w:szCs w:val="22"/>
        </w:rPr>
        <w:t xml:space="preserve"> </w:t>
      </w:r>
      <w:r>
        <w:rPr>
          <w:rFonts w:ascii="Arial" w:hAnsi="Arial" w:cs="Arial"/>
          <w:sz w:val="22"/>
          <w:szCs w:val="22"/>
        </w:rPr>
        <w:t>college</w:t>
      </w:r>
      <w:r>
        <w:rPr>
          <w:rFonts w:ascii="Arial" w:eastAsia="Arial" w:hAnsi="Arial" w:cs="Arial"/>
          <w:sz w:val="22"/>
          <w:szCs w:val="22"/>
        </w:rPr>
        <w:t xml:space="preserve"> </w:t>
      </w:r>
      <w:r>
        <w:rPr>
          <w:rFonts w:ascii="Arial" w:hAnsi="Arial" w:cs="Arial"/>
          <w:sz w:val="22"/>
          <w:szCs w:val="22"/>
        </w:rPr>
        <w:t>cricket</w:t>
      </w:r>
      <w:r>
        <w:rPr>
          <w:rFonts w:ascii="Arial" w:eastAsia="Arial" w:hAnsi="Arial" w:cs="Arial"/>
          <w:sz w:val="22"/>
          <w:szCs w:val="22"/>
        </w:rPr>
        <w:t xml:space="preserve"> </w:t>
      </w:r>
      <w:r>
        <w:rPr>
          <w:rFonts w:ascii="Arial" w:hAnsi="Arial" w:cs="Arial"/>
          <w:sz w:val="22"/>
          <w:szCs w:val="22"/>
        </w:rPr>
        <w:t>tournament</w:t>
      </w:r>
      <w:r>
        <w:rPr>
          <w:rFonts w:ascii="Arial" w:eastAsia="Arial" w:hAnsi="Arial" w:cs="Arial"/>
          <w:sz w:val="22"/>
          <w:szCs w:val="22"/>
        </w:rPr>
        <w:t xml:space="preserve"> </w:t>
      </w:r>
      <w:r>
        <w:rPr>
          <w:rFonts w:ascii="Arial" w:hAnsi="Arial" w:cs="Arial"/>
          <w:sz w:val="22"/>
          <w:szCs w:val="22"/>
        </w:rPr>
        <w:t>in</w:t>
      </w:r>
      <w:r>
        <w:rPr>
          <w:rFonts w:ascii="Arial" w:eastAsia="Arial" w:hAnsi="Arial" w:cs="Arial"/>
          <w:sz w:val="22"/>
          <w:szCs w:val="22"/>
        </w:rPr>
        <w:t xml:space="preserve"> </w:t>
      </w:r>
      <w:r>
        <w:rPr>
          <w:rFonts w:ascii="Arial" w:hAnsi="Arial" w:cs="Arial"/>
          <w:sz w:val="22"/>
          <w:szCs w:val="22"/>
        </w:rPr>
        <w:t>the</w:t>
      </w:r>
      <w:r>
        <w:rPr>
          <w:rFonts w:ascii="Arial" w:eastAsia="Arial" w:hAnsi="Arial" w:cs="Arial"/>
          <w:sz w:val="22"/>
          <w:szCs w:val="22"/>
        </w:rPr>
        <w:t xml:space="preserve"> </w:t>
      </w:r>
      <w:r>
        <w:rPr>
          <w:rFonts w:ascii="Arial" w:hAnsi="Arial" w:cs="Arial"/>
          <w:sz w:val="22"/>
          <w:szCs w:val="22"/>
        </w:rPr>
        <w:t>year</w:t>
      </w:r>
      <w:r>
        <w:rPr>
          <w:rFonts w:ascii="Arial" w:eastAsia="Arial" w:hAnsi="Arial" w:cs="Arial"/>
          <w:sz w:val="22"/>
          <w:szCs w:val="22"/>
        </w:rPr>
        <w:t xml:space="preserve"> </w:t>
      </w:r>
      <w:r>
        <w:rPr>
          <w:rFonts w:ascii="Arial" w:hAnsi="Arial" w:cs="Arial"/>
          <w:sz w:val="22"/>
          <w:szCs w:val="22"/>
        </w:rPr>
        <w:t>2007,</w:t>
      </w:r>
      <w:r>
        <w:rPr>
          <w:rFonts w:ascii="Arial" w:eastAsia="Arial" w:hAnsi="Arial" w:cs="Arial"/>
          <w:sz w:val="22"/>
          <w:szCs w:val="22"/>
        </w:rPr>
        <w:t xml:space="preserve"> </w:t>
      </w:r>
      <w:r>
        <w:rPr>
          <w:rFonts w:ascii="Arial" w:hAnsi="Arial" w:cs="Arial"/>
          <w:sz w:val="22"/>
          <w:szCs w:val="22"/>
        </w:rPr>
        <w:t>2008,</w:t>
      </w:r>
      <w:r>
        <w:rPr>
          <w:rFonts w:ascii="Arial" w:eastAsia="Arial" w:hAnsi="Arial" w:cs="Arial"/>
          <w:sz w:val="22"/>
          <w:szCs w:val="22"/>
        </w:rPr>
        <w:t xml:space="preserve"> </w:t>
      </w:r>
      <w:r>
        <w:rPr>
          <w:rFonts w:ascii="Arial" w:hAnsi="Arial" w:cs="Arial"/>
          <w:sz w:val="22"/>
          <w:szCs w:val="22"/>
        </w:rPr>
        <w:t>2009</w:t>
      </w:r>
      <w:r>
        <w:rPr>
          <w:rFonts w:ascii="Arial" w:eastAsia="Arial" w:hAnsi="Arial" w:cs="Arial"/>
          <w:sz w:val="22"/>
          <w:szCs w:val="22"/>
        </w:rPr>
        <w:t xml:space="preserve"> </w:t>
      </w:r>
      <w:r>
        <w:rPr>
          <w:rFonts w:ascii="Arial" w:hAnsi="Arial" w:cs="Arial"/>
          <w:sz w:val="22"/>
          <w:szCs w:val="22"/>
        </w:rPr>
        <w:t>and</w:t>
      </w:r>
      <w:r>
        <w:rPr>
          <w:rFonts w:ascii="Arial" w:eastAsia="Arial" w:hAnsi="Arial" w:cs="Arial"/>
          <w:sz w:val="22"/>
          <w:szCs w:val="22"/>
        </w:rPr>
        <w:t xml:space="preserve"> </w:t>
      </w:r>
      <w:r>
        <w:rPr>
          <w:rFonts w:ascii="Arial" w:hAnsi="Arial" w:cs="Arial"/>
          <w:sz w:val="22"/>
          <w:szCs w:val="22"/>
        </w:rPr>
        <w:t>we</w:t>
      </w:r>
      <w:r>
        <w:rPr>
          <w:rFonts w:ascii="Arial" w:eastAsia="Arial" w:hAnsi="Arial" w:cs="Arial"/>
          <w:sz w:val="22"/>
          <w:szCs w:val="22"/>
        </w:rPr>
        <w:t xml:space="preserve"> </w:t>
      </w:r>
      <w:r>
        <w:rPr>
          <w:rFonts w:ascii="Arial" w:hAnsi="Arial" w:cs="Arial"/>
          <w:sz w:val="22"/>
          <w:szCs w:val="22"/>
        </w:rPr>
        <w:t>were</w:t>
      </w:r>
      <w:r>
        <w:rPr>
          <w:rFonts w:ascii="Arial" w:eastAsia="Arial" w:hAnsi="Arial" w:cs="Arial"/>
          <w:sz w:val="22"/>
          <w:szCs w:val="22"/>
        </w:rPr>
        <w:t xml:space="preserve"> </w:t>
      </w:r>
      <w:r>
        <w:rPr>
          <w:rFonts w:ascii="Arial" w:hAnsi="Arial" w:cs="Arial"/>
          <w:sz w:val="22"/>
          <w:szCs w:val="22"/>
        </w:rPr>
        <w:t>the</w:t>
      </w:r>
      <w:r>
        <w:rPr>
          <w:rFonts w:ascii="Arial" w:eastAsia="Arial" w:hAnsi="Arial" w:cs="Arial"/>
          <w:sz w:val="22"/>
          <w:szCs w:val="22"/>
        </w:rPr>
        <w:t xml:space="preserve"> </w:t>
      </w:r>
      <w:r>
        <w:rPr>
          <w:rFonts w:ascii="Arial" w:hAnsi="Arial" w:cs="Arial"/>
          <w:sz w:val="22"/>
          <w:szCs w:val="22"/>
        </w:rPr>
        <w:t>runners</w:t>
      </w:r>
      <w:r>
        <w:rPr>
          <w:rFonts w:ascii="Arial" w:eastAsia="Arial" w:hAnsi="Arial" w:cs="Arial"/>
          <w:sz w:val="22"/>
          <w:szCs w:val="22"/>
        </w:rPr>
        <w:t xml:space="preserve"> </w:t>
      </w:r>
      <w:r>
        <w:rPr>
          <w:rFonts w:ascii="Arial" w:hAnsi="Arial" w:cs="Arial"/>
          <w:sz w:val="22"/>
          <w:szCs w:val="22"/>
        </w:rPr>
        <w:t>up</w:t>
      </w:r>
      <w:r>
        <w:rPr>
          <w:rFonts w:ascii="Arial" w:eastAsia="Arial" w:hAnsi="Arial" w:cs="Arial"/>
          <w:sz w:val="22"/>
          <w:szCs w:val="22"/>
        </w:rPr>
        <w:t xml:space="preserve"> </w:t>
      </w:r>
      <w:r>
        <w:rPr>
          <w:rFonts w:ascii="Arial" w:hAnsi="Arial" w:cs="Arial"/>
          <w:sz w:val="22"/>
          <w:szCs w:val="22"/>
        </w:rPr>
        <w:t>team</w:t>
      </w:r>
      <w:r>
        <w:rPr>
          <w:rFonts w:ascii="Arial" w:eastAsia="Arial" w:hAnsi="Arial" w:cs="Arial"/>
          <w:sz w:val="22"/>
          <w:szCs w:val="22"/>
        </w:rPr>
        <w:t xml:space="preserve"> </w:t>
      </w:r>
      <w:r>
        <w:rPr>
          <w:rFonts w:ascii="Arial" w:hAnsi="Arial" w:cs="Arial"/>
          <w:sz w:val="22"/>
          <w:szCs w:val="22"/>
        </w:rPr>
        <w:t>repeatedly</w:t>
      </w:r>
      <w:r>
        <w:rPr>
          <w:rFonts w:ascii="Arial" w:eastAsia="Arial" w:hAnsi="Arial" w:cs="Arial"/>
          <w:sz w:val="22"/>
          <w:szCs w:val="22"/>
        </w:rPr>
        <w:t xml:space="preserve"> </w:t>
      </w:r>
      <w:r>
        <w:rPr>
          <w:rFonts w:ascii="Arial" w:hAnsi="Arial" w:cs="Arial"/>
          <w:sz w:val="22"/>
          <w:szCs w:val="22"/>
        </w:rPr>
        <w:t>two</w:t>
      </w:r>
      <w:r>
        <w:rPr>
          <w:rFonts w:ascii="Arial" w:eastAsia="Arial" w:hAnsi="Arial" w:cs="Arial"/>
          <w:sz w:val="22"/>
          <w:szCs w:val="22"/>
        </w:rPr>
        <w:t xml:space="preserve"> </w:t>
      </w:r>
      <w:r>
        <w:rPr>
          <w:rFonts w:ascii="Arial" w:hAnsi="Arial" w:cs="Arial"/>
          <w:sz w:val="22"/>
          <w:szCs w:val="22"/>
        </w:rPr>
        <w:t>years</w:t>
      </w:r>
      <w:r>
        <w:rPr>
          <w:rFonts w:ascii="Arial" w:eastAsia="Arial" w:hAnsi="Arial" w:cs="Arial"/>
          <w:sz w:val="22"/>
          <w:szCs w:val="22"/>
        </w:rPr>
        <w:t xml:space="preserve"> </w:t>
      </w:r>
      <w:r>
        <w:rPr>
          <w:rFonts w:ascii="Arial" w:hAnsi="Arial" w:cs="Arial"/>
          <w:sz w:val="22"/>
          <w:szCs w:val="22"/>
        </w:rPr>
        <w:t>in</w:t>
      </w:r>
      <w:r>
        <w:rPr>
          <w:rFonts w:ascii="Arial" w:eastAsia="Arial" w:hAnsi="Arial" w:cs="Arial"/>
          <w:sz w:val="22"/>
          <w:szCs w:val="22"/>
        </w:rPr>
        <w:t xml:space="preserve"> </w:t>
      </w:r>
      <w:r>
        <w:rPr>
          <w:rFonts w:ascii="Arial" w:hAnsi="Arial" w:cs="Arial"/>
          <w:sz w:val="22"/>
          <w:szCs w:val="22"/>
        </w:rPr>
        <w:t>the</w:t>
      </w:r>
      <w:r>
        <w:rPr>
          <w:rFonts w:ascii="Arial" w:eastAsia="Arial" w:hAnsi="Arial" w:cs="Arial"/>
          <w:sz w:val="22"/>
          <w:szCs w:val="22"/>
        </w:rPr>
        <w:t xml:space="preserve"> </w:t>
      </w:r>
      <w:r>
        <w:rPr>
          <w:rFonts w:ascii="Arial" w:hAnsi="Arial" w:cs="Arial"/>
          <w:sz w:val="22"/>
          <w:szCs w:val="22"/>
        </w:rPr>
        <w:t>college.</w:t>
      </w:r>
    </w:p>
    <w:p w:rsidR="00732EE0" w:rsidRDefault="00732EE0">
      <w:pPr>
        <w:numPr>
          <w:ilvl w:val="0"/>
          <w:numId w:val="4"/>
        </w:numPr>
        <w:rPr>
          <w:rFonts w:ascii="Arial" w:hAnsi="Arial" w:cs="Arial"/>
          <w:b/>
          <w:sz w:val="22"/>
          <w:szCs w:val="22"/>
        </w:rPr>
      </w:pPr>
      <w:r>
        <w:rPr>
          <w:rFonts w:ascii="Arial" w:hAnsi="Arial" w:cs="Arial"/>
          <w:sz w:val="22"/>
          <w:szCs w:val="22"/>
        </w:rPr>
        <w:t>Participated</w:t>
      </w:r>
      <w:r>
        <w:rPr>
          <w:rFonts w:ascii="Arial" w:eastAsia="Arial" w:hAnsi="Arial" w:cs="Arial"/>
          <w:sz w:val="22"/>
          <w:szCs w:val="22"/>
        </w:rPr>
        <w:t xml:space="preserve"> </w:t>
      </w:r>
      <w:r>
        <w:rPr>
          <w:rFonts w:ascii="Arial" w:hAnsi="Arial" w:cs="Arial"/>
          <w:sz w:val="22"/>
          <w:szCs w:val="22"/>
        </w:rPr>
        <w:t>in</w:t>
      </w:r>
      <w:r>
        <w:rPr>
          <w:rFonts w:ascii="Arial" w:eastAsia="Arial" w:hAnsi="Arial" w:cs="Arial"/>
          <w:sz w:val="22"/>
          <w:szCs w:val="22"/>
        </w:rPr>
        <w:t xml:space="preserve"> </w:t>
      </w:r>
      <w:r>
        <w:rPr>
          <w:rFonts w:ascii="Arial" w:hAnsi="Arial" w:cs="Arial"/>
          <w:sz w:val="22"/>
          <w:szCs w:val="22"/>
        </w:rPr>
        <w:t>the</w:t>
      </w:r>
      <w:r>
        <w:rPr>
          <w:rFonts w:ascii="Arial" w:eastAsia="Arial" w:hAnsi="Arial" w:cs="Arial"/>
          <w:sz w:val="22"/>
          <w:szCs w:val="22"/>
        </w:rPr>
        <w:t xml:space="preserve"> </w:t>
      </w:r>
      <w:r>
        <w:rPr>
          <w:rFonts w:ascii="Arial" w:hAnsi="Arial" w:cs="Arial"/>
          <w:sz w:val="22"/>
          <w:szCs w:val="22"/>
        </w:rPr>
        <w:t>college</w:t>
      </w:r>
      <w:r>
        <w:rPr>
          <w:rFonts w:ascii="Arial" w:eastAsia="Arial" w:hAnsi="Arial" w:cs="Arial"/>
          <w:sz w:val="22"/>
          <w:szCs w:val="22"/>
        </w:rPr>
        <w:t xml:space="preserve"> </w:t>
      </w:r>
      <w:r>
        <w:rPr>
          <w:rFonts w:ascii="Arial" w:hAnsi="Arial" w:cs="Arial"/>
          <w:sz w:val="22"/>
          <w:szCs w:val="22"/>
        </w:rPr>
        <w:t>football</w:t>
      </w:r>
      <w:r>
        <w:rPr>
          <w:rFonts w:ascii="Arial" w:eastAsia="Arial" w:hAnsi="Arial" w:cs="Arial"/>
          <w:sz w:val="22"/>
          <w:szCs w:val="22"/>
        </w:rPr>
        <w:t xml:space="preserve"> </w:t>
      </w:r>
      <w:r>
        <w:rPr>
          <w:rFonts w:ascii="Arial" w:hAnsi="Arial" w:cs="Arial"/>
          <w:sz w:val="22"/>
          <w:szCs w:val="22"/>
        </w:rPr>
        <w:t>tournament</w:t>
      </w:r>
      <w:r>
        <w:rPr>
          <w:rFonts w:ascii="Arial" w:eastAsia="Arial" w:hAnsi="Arial" w:cs="Arial"/>
          <w:sz w:val="22"/>
          <w:szCs w:val="22"/>
        </w:rPr>
        <w:t xml:space="preserve"> </w:t>
      </w:r>
      <w:r>
        <w:rPr>
          <w:rFonts w:ascii="Arial" w:hAnsi="Arial" w:cs="Arial"/>
          <w:sz w:val="22"/>
          <w:szCs w:val="22"/>
        </w:rPr>
        <w:t>in</w:t>
      </w:r>
      <w:r>
        <w:rPr>
          <w:rFonts w:ascii="Arial" w:eastAsia="Arial" w:hAnsi="Arial" w:cs="Arial"/>
          <w:sz w:val="22"/>
          <w:szCs w:val="22"/>
        </w:rPr>
        <w:t xml:space="preserve"> </w:t>
      </w:r>
      <w:r>
        <w:rPr>
          <w:rFonts w:ascii="Arial" w:hAnsi="Arial" w:cs="Arial"/>
          <w:sz w:val="22"/>
          <w:szCs w:val="22"/>
        </w:rPr>
        <w:t>the</w:t>
      </w:r>
      <w:r>
        <w:rPr>
          <w:rFonts w:ascii="Arial" w:eastAsia="Arial" w:hAnsi="Arial" w:cs="Arial"/>
          <w:sz w:val="22"/>
          <w:szCs w:val="22"/>
        </w:rPr>
        <w:t xml:space="preserve"> </w:t>
      </w:r>
      <w:r>
        <w:rPr>
          <w:rFonts w:ascii="Arial" w:hAnsi="Arial" w:cs="Arial"/>
          <w:sz w:val="22"/>
          <w:szCs w:val="22"/>
        </w:rPr>
        <w:t>year</w:t>
      </w:r>
      <w:r>
        <w:rPr>
          <w:rFonts w:ascii="Arial" w:eastAsia="Arial" w:hAnsi="Arial" w:cs="Arial"/>
          <w:sz w:val="22"/>
          <w:szCs w:val="22"/>
        </w:rPr>
        <w:t xml:space="preserve"> </w:t>
      </w:r>
      <w:r>
        <w:rPr>
          <w:rFonts w:ascii="Arial" w:hAnsi="Arial" w:cs="Arial"/>
          <w:sz w:val="22"/>
          <w:szCs w:val="22"/>
        </w:rPr>
        <w:t>2007,</w:t>
      </w:r>
      <w:r>
        <w:rPr>
          <w:rFonts w:ascii="Arial" w:eastAsia="Arial" w:hAnsi="Arial" w:cs="Arial"/>
          <w:sz w:val="22"/>
          <w:szCs w:val="22"/>
        </w:rPr>
        <w:t xml:space="preserve"> </w:t>
      </w:r>
      <w:r>
        <w:rPr>
          <w:rFonts w:ascii="Arial" w:hAnsi="Arial" w:cs="Arial"/>
          <w:sz w:val="22"/>
          <w:szCs w:val="22"/>
        </w:rPr>
        <w:t>2008.</w:t>
      </w:r>
    </w:p>
    <w:p w:rsidR="00732EE0" w:rsidRDefault="00732EE0">
      <w:pPr>
        <w:rPr>
          <w:rFonts w:ascii="Arial" w:hAnsi="Arial" w:cs="Arial"/>
          <w:b/>
          <w:sz w:val="22"/>
          <w:szCs w:val="22"/>
        </w:rPr>
      </w:pPr>
    </w:p>
    <w:p w:rsidR="00732EE0" w:rsidRDefault="00732EE0">
      <w:pPr>
        <w:rPr>
          <w:rFonts w:ascii="Arial" w:eastAsia="Arial" w:hAnsi="Arial" w:cs="Arial"/>
          <w:b/>
        </w:rPr>
      </w:pPr>
      <w:r>
        <w:rPr>
          <w:rFonts w:ascii="Arial" w:hAnsi="Arial" w:cs="Arial"/>
          <w:b/>
          <w:sz w:val="22"/>
          <w:szCs w:val="22"/>
        </w:rPr>
        <w:t>Personal</w:t>
      </w:r>
      <w:r>
        <w:rPr>
          <w:rFonts w:ascii="Arial" w:eastAsia="Arial" w:hAnsi="Arial" w:cs="Arial"/>
          <w:b/>
          <w:sz w:val="22"/>
          <w:szCs w:val="22"/>
        </w:rPr>
        <w:t xml:space="preserve"> </w:t>
      </w:r>
      <w:r>
        <w:rPr>
          <w:rFonts w:ascii="Arial" w:hAnsi="Arial" w:cs="Arial"/>
          <w:b/>
          <w:sz w:val="22"/>
          <w:szCs w:val="22"/>
        </w:rPr>
        <w:t>Details:</w:t>
      </w:r>
      <w:r>
        <w:rPr>
          <w:rFonts w:ascii="Arial" w:eastAsia="Arial" w:hAnsi="Arial" w:cs="Arial"/>
          <w:b/>
          <w:sz w:val="22"/>
          <w:szCs w:val="22"/>
        </w:rPr>
        <w:t xml:space="preserve"> </w:t>
      </w:r>
    </w:p>
    <w:p w:rsidR="00732EE0" w:rsidRDefault="00732EE0">
      <w:pPr>
        <w:jc w:val="both"/>
        <w:rPr>
          <w:rFonts w:ascii="Arial" w:eastAsia="Arial" w:hAnsi="Arial" w:cs="Arial"/>
          <w:sz w:val="22"/>
          <w:szCs w:val="22"/>
        </w:rPr>
      </w:pPr>
      <w:r>
        <w:rPr>
          <w:rFonts w:ascii="Arial" w:eastAsia="Arial" w:hAnsi="Arial" w:cs="Arial"/>
          <w:b/>
        </w:rPr>
        <w:t xml:space="preserve">     </w:t>
      </w:r>
      <w:r>
        <w:rPr>
          <w:rFonts w:ascii="Arial" w:hAnsi="Arial" w:cs="Arial"/>
          <w:sz w:val="22"/>
          <w:szCs w:val="22"/>
        </w:rPr>
        <w:t>Date</w:t>
      </w:r>
      <w:r>
        <w:rPr>
          <w:rFonts w:ascii="Arial" w:eastAsia="Arial" w:hAnsi="Arial" w:cs="Arial"/>
          <w:sz w:val="22"/>
          <w:szCs w:val="22"/>
        </w:rPr>
        <w:t xml:space="preserve"> </w:t>
      </w:r>
      <w:r>
        <w:rPr>
          <w:rFonts w:ascii="Arial" w:hAnsi="Arial" w:cs="Arial"/>
          <w:sz w:val="22"/>
          <w:szCs w:val="22"/>
        </w:rPr>
        <w:t>of</w:t>
      </w:r>
      <w:r>
        <w:rPr>
          <w:rFonts w:ascii="Arial" w:eastAsia="Arial" w:hAnsi="Arial" w:cs="Arial"/>
          <w:sz w:val="22"/>
          <w:szCs w:val="22"/>
        </w:rPr>
        <w:t xml:space="preserve"> </w:t>
      </w:r>
      <w:r>
        <w:rPr>
          <w:rFonts w:ascii="Arial" w:hAnsi="Arial" w:cs="Arial"/>
          <w:sz w:val="22"/>
          <w:szCs w:val="22"/>
        </w:rPr>
        <w:t>birth</w:t>
      </w:r>
      <w:r>
        <w:rPr>
          <w:rFonts w:ascii="Arial" w:eastAsia="Arial" w:hAnsi="Arial" w:cs="Arial"/>
          <w:sz w:val="22"/>
          <w:szCs w:val="22"/>
        </w:rPr>
        <w:t xml:space="preserve">    </w:t>
      </w:r>
      <w:r>
        <w:rPr>
          <w:rFonts w:ascii="Arial" w:hAnsi="Arial" w:cs="Arial"/>
          <w:sz w:val="22"/>
          <w:szCs w:val="22"/>
        </w:rPr>
        <w:t>:</w:t>
      </w:r>
      <w:r>
        <w:rPr>
          <w:rFonts w:ascii="Arial" w:eastAsia="Arial" w:hAnsi="Arial" w:cs="Arial"/>
          <w:sz w:val="22"/>
          <w:szCs w:val="22"/>
        </w:rPr>
        <w:t xml:space="preserve"> </w:t>
      </w:r>
      <w:r>
        <w:rPr>
          <w:rFonts w:ascii="Arial" w:hAnsi="Arial" w:cs="Arial"/>
          <w:sz w:val="22"/>
          <w:szCs w:val="22"/>
        </w:rPr>
        <w:t>16</w:t>
      </w:r>
      <w:r>
        <w:rPr>
          <w:rFonts w:ascii="Arial" w:hAnsi="Arial" w:cs="Arial"/>
          <w:sz w:val="22"/>
          <w:szCs w:val="22"/>
          <w:vertAlign w:val="superscript"/>
        </w:rPr>
        <w:t>th</w:t>
      </w:r>
      <w:r>
        <w:rPr>
          <w:rFonts w:ascii="Arial" w:eastAsia="Arial" w:hAnsi="Arial" w:cs="Arial"/>
          <w:sz w:val="22"/>
          <w:szCs w:val="22"/>
        </w:rPr>
        <w:t xml:space="preserve"> </w:t>
      </w:r>
      <w:r>
        <w:rPr>
          <w:rFonts w:ascii="Arial" w:hAnsi="Arial" w:cs="Arial"/>
          <w:sz w:val="22"/>
          <w:szCs w:val="22"/>
        </w:rPr>
        <w:t>February,</w:t>
      </w:r>
      <w:r>
        <w:rPr>
          <w:rFonts w:ascii="Arial" w:eastAsia="Arial" w:hAnsi="Arial" w:cs="Arial"/>
          <w:sz w:val="22"/>
          <w:szCs w:val="22"/>
        </w:rPr>
        <w:t xml:space="preserve"> </w:t>
      </w:r>
      <w:r>
        <w:rPr>
          <w:rFonts w:ascii="Arial" w:hAnsi="Arial" w:cs="Arial"/>
          <w:sz w:val="22"/>
          <w:szCs w:val="22"/>
        </w:rPr>
        <w:t>1988</w:t>
      </w:r>
    </w:p>
    <w:p w:rsidR="00732EE0" w:rsidRDefault="00732EE0">
      <w:pPr>
        <w:jc w:val="both"/>
        <w:rPr>
          <w:rFonts w:ascii="Arial" w:eastAsia="Arial" w:hAnsi="Arial" w:cs="Arial"/>
          <w:sz w:val="22"/>
          <w:szCs w:val="22"/>
        </w:rPr>
      </w:pPr>
      <w:r>
        <w:rPr>
          <w:rFonts w:ascii="Arial" w:eastAsia="Arial" w:hAnsi="Arial" w:cs="Arial"/>
          <w:sz w:val="22"/>
          <w:szCs w:val="22"/>
        </w:rPr>
        <w:t xml:space="preserve">     </w:t>
      </w:r>
      <w:r>
        <w:rPr>
          <w:rFonts w:ascii="Arial" w:hAnsi="Arial" w:cs="Arial"/>
          <w:sz w:val="22"/>
          <w:szCs w:val="22"/>
        </w:rPr>
        <w:t>Father</w:t>
      </w:r>
      <w:r>
        <w:rPr>
          <w:rFonts w:ascii="Arial" w:eastAsia="Arial" w:hAnsi="Arial" w:cs="Arial"/>
          <w:sz w:val="22"/>
          <w:szCs w:val="22"/>
        </w:rPr>
        <w:t>’</w:t>
      </w:r>
      <w:r>
        <w:rPr>
          <w:rFonts w:ascii="Arial" w:hAnsi="Arial" w:cs="Arial"/>
          <w:sz w:val="22"/>
          <w:szCs w:val="22"/>
        </w:rPr>
        <w:t>s</w:t>
      </w:r>
      <w:r>
        <w:rPr>
          <w:rFonts w:ascii="Arial" w:eastAsia="Arial" w:hAnsi="Arial" w:cs="Arial"/>
          <w:sz w:val="22"/>
          <w:szCs w:val="22"/>
        </w:rPr>
        <w:t xml:space="preserve"> </w:t>
      </w:r>
      <w:r>
        <w:rPr>
          <w:rFonts w:ascii="Arial" w:hAnsi="Arial" w:cs="Arial"/>
          <w:sz w:val="22"/>
          <w:szCs w:val="22"/>
        </w:rPr>
        <w:t>Name:</w:t>
      </w:r>
      <w:r>
        <w:rPr>
          <w:rFonts w:ascii="Arial" w:eastAsia="Arial" w:hAnsi="Arial" w:cs="Arial"/>
          <w:sz w:val="22"/>
          <w:szCs w:val="22"/>
        </w:rPr>
        <w:t xml:space="preserve">  </w:t>
      </w:r>
      <w:proofErr w:type="spellStart"/>
      <w:r>
        <w:rPr>
          <w:rFonts w:ascii="Arial" w:hAnsi="Arial" w:cs="Arial"/>
          <w:sz w:val="22"/>
          <w:szCs w:val="22"/>
        </w:rPr>
        <w:t>Debasish</w:t>
      </w:r>
      <w:proofErr w:type="spellEnd"/>
      <w:r>
        <w:rPr>
          <w:rFonts w:ascii="Arial" w:eastAsia="Arial" w:hAnsi="Arial" w:cs="Arial"/>
          <w:sz w:val="22"/>
          <w:szCs w:val="22"/>
        </w:rPr>
        <w:t xml:space="preserve"> </w:t>
      </w:r>
      <w:r>
        <w:rPr>
          <w:rFonts w:ascii="Arial" w:hAnsi="Arial" w:cs="Arial"/>
          <w:sz w:val="22"/>
          <w:szCs w:val="22"/>
        </w:rPr>
        <w:t>Ghosh</w:t>
      </w:r>
      <w:r>
        <w:rPr>
          <w:rFonts w:ascii="Arial" w:eastAsia="Arial" w:hAnsi="Arial" w:cs="Arial"/>
          <w:sz w:val="22"/>
          <w:szCs w:val="22"/>
        </w:rPr>
        <w:t xml:space="preserve"> </w:t>
      </w:r>
    </w:p>
    <w:p w:rsidR="00732EE0" w:rsidRDefault="00732EE0">
      <w:pPr>
        <w:jc w:val="both"/>
        <w:rPr>
          <w:rFonts w:ascii="Arial" w:eastAsia="Arial" w:hAnsi="Arial" w:cs="Arial"/>
          <w:sz w:val="22"/>
          <w:szCs w:val="22"/>
        </w:rPr>
      </w:pPr>
      <w:r>
        <w:rPr>
          <w:rFonts w:ascii="Arial" w:eastAsia="Arial" w:hAnsi="Arial" w:cs="Arial"/>
          <w:sz w:val="22"/>
          <w:szCs w:val="22"/>
        </w:rPr>
        <w:t xml:space="preserve">     </w:t>
      </w:r>
      <w:r>
        <w:rPr>
          <w:rFonts w:ascii="Arial" w:hAnsi="Arial" w:cs="Arial"/>
          <w:sz w:val="22"/>
          <w:szCs w:val="22"/>
        </w:rPr>
        <w:t>Sex</w:t>
      </w:r>
      <w:r>
        <w:rPr>
          <w:rFonts w:ascii="Arial" w:eastAsia="Arial" w:hAnsi="Arial" w:cs="Arial"/>
          <w:sz w:val="22"/>
          <w:szCs w:val="22"/>
        </w:rPr>
        <w:t xml:space="preserve">                  </w:t>
      </w:r>
      <w:r>
        <w:rPr>
          <w:rFonts w:ascii="Arial" w:hAnsi="Arial" w:cs="Arial"/>
          <w:sz w:val="22"/>
          <w:szCs w:val="22"/>
        </w:rPr>
        <w:t>:</w:t>
      </w:r>
      <w:r>
        <w:rPr>
          <w:rFonts w:ascii="Arial" w:eastAsia="Arial" w:hAnsi="Arial" w:cs="Arial"/>
          <w:sz w:val="22"/>
          <w:szCs w:val="22"/>
        </w:rPr>
        <w:t xml:space="preserve"> </w:t>
      </w:r>
      <w:r>
        <w:rPr>
          <w:rFonts w:ascii="Arial" w:hAnsi="Arial" w:cs="Arial"/>
          <w:sz w:val="22"/>
          <w:szCs w:val="22"/>
        </w:rPr>
        <w:t>Male</w:t>
      </w:r>
    </w:p>
    <w:p w:rsidR="00732EE0" w:rsidRDefault="00732EE0">
      <w:pPr>
        <w:jc w:val="both"/>
        <w:rPr>
          <w:rFonts w:ascii="Arial" w:hAnsi="Arial" w:cs="Arial"/>
          <w:b/>
          <w:sz w:val="22"/>
          <w:szCs w:val="22"/>
        </w:rPr>
      </w:pPr>
      <w:r>
        <w:rPr>
          <w:rFonts w:ascii="Arial" w:eastAsia="Arial" w:hAnsi="Arial" w:cs="Arial"/>
          <w:sz w:val="22"/>
          <w:szCs w:val="22"/>
        </w:rPr>
        <w:t xml:space="preserve">     </w:t>
      </w:r>
      <w:r>
        <w:rPr>
          <w:rFonts w:ascii="Arial" w:hAnsi="Arial" w:cs="Arial"/>
          <w:sz w:val="22"/>
          <w:szCs w:val="22"/>
        </w:rPr>
        <w:t>Marital</w:t>
      </w:r>
      <w:r>
        <w:rPr>
          <w:rFonts w:ascii="Arial" w:eastAsia="Arial" w:hAnsi="Arial" w:cs="Arial"/>
          <w:sz w:val="22"/>
          <w:szCs w:val="22"/>
        </w:rPr>
        <w:t xml:space="preserve"> </w:t>
      </w:r>
      <w:r>
        <w:rPr>
          <w:rFonts w:ascii="Arial" w:hAnsi="Arial" w:cs="Arial"/>
          <w:sz w:val="22"/>
          <w:szCs w:val="22"/>
        </w:rPr>
        <w:t>Status:</w:t>
      </w:r>
      <w:r>
        <w:rPr>
          <w:rFonts w:ascii="Arial" w:eastAsia="Arial" w:hAnsi="Arial" w:cs="Arial"/>
          <w:sz w:val="22"/>
          <w:szCs w:val="22"/>
        </w:rPr>
        <w:t xml:space="preserve">   </w:t>
      </w:r>
      <w:r w:rsidR="006A03B3">
        <w:rPr>
          <w:rFonts w:ascii="Arial" w:hAnsi="Arial" w:cs="Arial"/>
          <w:sz w:val="22"/>
          <w:szCs w:val="22"/>
        </w:rPr>
        <w:t>Married</w:t>
      </w:r>
    </w:p>
    <w:p w:rsidR="00732EE0" w:rsidRDefault="00732EE0">
      <w:pPr>
        <w:rPr>
          <w:rFonts w:ascii="Arial" w:hAnsi="Arial" w:cs="Arial"/>
          <w:b/>
          <w:sz w:val="22"/>
          <w:szCs w:val="22"/>
        </w:rPr>
      </w:pPr>
    </w:p>
    <w:p w:rsidR="00732EE0" w:rsidRDefault="00732EE0">
      <w:pPr>
        <w:rPr>
          <w:rFonts w:ascii="Arial" w:hAnsi="Arial" w:cs="Arial"/>
          <w:b/>
          <w:sz w:val="22"/>
          <w:szCs w:val="22"/>
        </w:rPr>
      </w:pPr>
      <w:r>
        <w:rPr>
          <w:rFonts w:ascii="Arial" w:hAnsi="Arial" w:cs="Arial"/>
          <w:b/>
          <w:sz w:val="22"/>
          <w:szCs w:val="22"/>
        </w:rPr>
        <w:t>My</w:t>
      </w:r>
      <w:r>
        <w:rPr>
          <w:rFonts w:ascii="Arial" w:eastAsia="Arial" w:hAnsi="Arial" w:cs="Arial"/>
          <w:b/>
          <w:sz w:val="22"/>
          <w:szCs w:val="22"/>
        </w:rPr>
        <w:t xml:space="preserve"> </w:t>
      </w:r>
      <w:r>
        <w:rPr>
          <w:rFonts w:ascii="Arial" w:hAnsi="Arial" w:cs="Arial"/>
          <w:b/>
          <w:sz w:val="22"/>
          <w:szCs w:val="22"/>
        </w:rPr>
        <w:t>Positive</w:t>
      </w:r>
      <w:r>
        <w:rPr>
          <w:rFonts w:ascii="Arial" w:eastAsia="Arial" w:hAnsi="Arial" w:cs="Arial"/>
          <w:b/>
          <w:sz w:val="22"/>
          <w:szCs w:val="22"/>
        </w:rPr>
        <w:t xml:space="preserve"> </w:t>
      </w:r>
      <w:r>
        <w:rPr>
          <w:rFonts w:ascii="Arial" w:hAnsi="Arial" w:cs="Arial"/>
          <w:b/>
          <w:sz w:val="22"/>
          <w:szCs w:val="22"/>
        </w:rPr>
        <w:t>Attitudes:</w:t>
      </w:r>
    </w:p>
    <w:p w:rsidR="00732EE0" w:rsidRDefault="00732EE0">
      <w:pPr>
        <w:rPr>
          <w:rFonts w:ascii="Arial" w:hAnsi="Arial" w:cs="Arial"/>
          <w:b/>
          <w:sz w:val="22"/>
          <w:szCs w:val="22"/>
        </w:rPr>
      </w:pPr>
    </w:p>
    <w:p w:rsidR="00732EE0" w:rsidRDefault="00732EE0">
      <w:pPr>
        <w:numPr>
          <w:ilvl w:val="0"/>
          <w:numId w:val="7"/>
        </w:numPr>
        <w:rPr>
          <w:rFonts w:ascii="Arial" w:hAnsi="Arial" w:cs="Arial"/>
          <w:sz w:val="22"/>
          <w:szCs w:val="22"/>
        </w:rPr>
      </w:pPr>
      <w:r>
        <w:rPr>
          <w:rFonts w:ascii="Arial" w:hAnsi="Arial" w:cs="Arial"/>
          <w:sz w:val="22"/>
          <w:szCs w:val="22"/>
        </w:rPr>
        <w:t>Ability</w:t>
      </w:r>
      <w:r>
        <w:rPr>
          <w:rFonts w:ascii="Arial" w:eastAsia="Arial" w:hAnsi="Arial" w:cs="Arial"/>
          <w:sz w:val="22"/>
          <w:szCs w:val="22"/>
        </w:rPr>
        <w:t xml:space="preserve"> </w:t>
      </w:r>
      <w:r>
        <w:rPr>
          <w:rFonts w:ascii="Arial" w:hAnsi="Arial" w:cs="Arial"/>
          <w:sz w:val="22"/>
          <w:szCs w:val="22"/>
        </w:rPr>
        <w:t>to</w:t>
      </w:r>
      <w:r>
        <w:rPr>
          <w:rFonts w:ascii="Arial" w:eastAsia="Arial" w:hAnsi="Arial" w:cs="Arial"/>
          <w:sz w:val="22"/>
          <w:szCs w:val="22"/>
        </w:rPr>
        <w:t xml:space="preserve"> </w:t>
      </w:r>
      <w:r>
        <w:rPr>
          <w:rFonts w:ascii="Arial" w:hAnsi="Arial" w:cs="Arial"/>
          <w:sz w:val="22"/>
          <w:szCs w:val="22"/>
        </w:rPr>
        <w:t>handle</w:t>
      </w:r>
      <w:r>
        <w:rPr>
          <w:rFonts w:ascii="Arial" w:eastAsia="Arial" w:hAnsi="Arial" w:cs="Arial"/>
          <w:sz w:val="22"/>
          <w:szCs w:val="22"/>
        </w:rPr>
        <w:t xml:space="preserve"> </w:t>
      </w:r>
      <w:r>
        <w:rPr>
          <w:rFonts w:ascii="Arial" w:hAnsi="Arial" w:cs="Arial"/>
          <w:sz w:val="22"/>
          <w:szCs w:val="22"/>
        </w:rPr>
        <w:t>a</w:t>
      </w:r>
      <w:r>
        <w:rPr>
          <w:rFonts w:ascii="Arial" w:eastAsia="Arial" w:hAnsi="Arial" w:cs="Arial"/>
          <w:sz w:val="22"/>
          <w:szCs w:val="22"/>
        </w:rPr>
        <w:t xml:space="preserve"> </w:t>
      </w:r>
      <w:r>
        <w:rPr>
          <w:rFonts w:ascii="Arial" w:hAnsi="Arial" w:cs="Arial"/>
          <w:sz w:val="22"/>
          <w:szCs w:val="22"/>
        </w:rPr>
        <w:t>team.</w:t>
      </w:r>
      <w:r>
        <w:rPr>
          <w:rFonts w:ascii="Arial" w:eastAsia="Arial" w:hAnsi="Arial" w:cs="Arial"/>
          <w:sz w:val="22"/>
          <w:szCs w:val="22"/>
        </w:rPr>
        <w:t xml:space="preserve"> </w:t>
      </w:r>
      <w:r>
        <w:rPr>
          <w:rFonts w:ascii="Arial" w:hAnsi="Arial" w:cs="Arial"/>
          <w:sz w:val="22"/>
          <w:szCs w:val="22"/>
        </w:rPr>
        <w:t>Hard</w:t>
      </w:r>
      <w:r>
        <w:rPr>
          <w:rFonts w:ascii="Arial" w:eastAsia="Arial" w:hAnsi="Arial" w:cs="Arial"/>
          <w:sz w:val="22"/>
          <w:szCs w:val="22"/>
        </w:rPr>
        <w:t xml:space="preserve"> </w:t>
      </w:r>
      <w:r>
        <w:rPr>
          <w:rFonts w:ascii="Arial" w:hAnsi="Arial" w:cs="Arial"/>
          <w:sz w:val="22"/>
          <w:szCs w:val="22"/>
        </w:rPr>
        <w:t>working</w:t>
      </w:r>
    </w:p>
    <w:p w:rsidR="00732EE0" w:rsidRDefault="00732EE0">
      <w:pPr>
        <w:numPr>
          <w:ilvl w:val="0"/>
          <w:numId w:val="7"/>
        </w:numPr>
        <w:rPr>
          <w:rFonts w:ascii="Arial" w:hAnsi="Arial" w:cs="Arial"/>
          <w:sz w:val="22"/>
          <w:szCs w:val="22"/>
        </w:rPr>
      </w:pPr>
      <w:r>
        <w:rPr>
          <w:rFonts w:ascii="Arial" w:hAnsi="Arial" w:cs="Arial"/>
          <w:sz w:val="22"/>
          <w:szCs w:val="22"/>
        </w:rPr>
        <w:t>Highly</w:t>
      </w:r>
      <w:r>
        <w:rPr>
          <w:rFonts w:ascii="Arial" w:eastAsia="Arial" w:hAnsi="Arial" w:cs="Arial"/>
          <w:sz w:val="22"/>
          <w:szCs w:val="22"/>
        </w:rPr>
        <w:t xml:space="preserve"> </w:t>
      </w:r>
      <w:r>
        <w:rPr>
          <w:rFonts w:ascii="Arial" w:hAnsi="Arial" w:cs="Arial"/>
          <w:sz w:val="22"/>
          <w:szCs w:val="22"/>
        </w:rPr>
        <w:t>flexible</w:t>
      </w:r>
      <w:r>
        <w:rPr>
          <w:rFonts w:ascii="Arial" w:eastAsia="Arial" w:hAnsi="Arial" w:cs="Arial"/>
          <w:sz w:val="22"/>
          <w:szCs w:val="22"/>
        </w:rPr>
        <w:t xml:space="preserve"> </w:t>
      </w:r>
      <w:r>
        <w:rPr>
          <w:rFonts w:ascii="Arial" w:hAnsi="Arial" w:cs="Arial"/>
          <w:sz w:val="22"/>
          <w:szCs w:val="22"/>
        </w:rPr>
        <w:t>to</w:t>
      </w:r>
      <w:r>
        <w:rPr>
          <w:rFonts w:ascii="Arial" w:eastAsia="Arial" w:hAnsi="Arial" w:cs="Arial"/>
          <w:sz w:val="22"/>
          <w:szCs w:val="22"/>
        </w:rPr>
        <w:t xml:space="preserve"> </w:t>
      </w:r>
      <w:r>
        <w:rPr>
          <w:rFonts w:ascii="Arial" w:hAnsi="Arial" w:cs="Arial"/>
          <w:sz w:val="22"/>
          <w:szCs w:val="22"/>
        </w:rPr>
        <w:t>handle</w:t>
      </w:r>
      <w:r>
        <w:rPr>
          <w:rFonts w:ascii="Arial" w:eastAsia="Arial" w:hAnsi="Arial" w:cs="Arial"/>
          <w:sz w:val="22"/>
          <w:szCs w:val="22"/>
        </w:rPr>
        <w:t xml:space="preserve"> </w:t>
      </w:r>
      <w:r>
        <w:rPr>
          <w:rFonts w:ascii="Arial" w:hAnsi="Arial" w:cs="Arial"/>
          <w:sz w:val="22"/>
          <w:szCs w:val="22"/>
        </w:rPr>
        <w:t>the</w:t>
      </w:r>
      <w:r>
        <w:rPr>
          <w:rFonts w:ascii="Arial" w:eastAsia="Arial" w:hAnsi="Arial" w:cs="Arial"/>
          <w:sz w:val="22"/>
          <w:szCs w:val="22"/>
        </w:rPr>
        <w:t xml:space="preserve"> </w:t>
      </w:r>
      <w:r>
        <w:rPr>
          <w:rFonts w:ascii="Arial" w:hAnsi="Arial" w:cs="Arial"/>
          <w:sz w:val="22"/>
          <w:szCs w:val="22"/>
        </w:rPr>
        <w:t>situation.</w:t>
      </w:r>
      <w:r>
        <w:rPr>
          <w:rFonts w:ascii="Arial" w:eastAsia="Arial" w:hAnsi="Arial" w:cs="Arial"/>
          <w:sz w:val="22"/>
          <w:szCs w:val="22"/>
        </w:rPr>
        <w:t xml:space="preserve"> </w:t>
      </w:r>
      <w:r>
        <w:rPr>
          <w:rFonts w:ascii="Arial" w:hAnsi="Arial" w:cs="Arial"/>
          <w:sz w:val="22"/>
          <w:szCs w:val="22"/>
        </w:rPr>
        <w:t xml:space="preserve">Stability. </w:t>
      </w:r>
    </w:p>
    <w:p w:rsidR="00732EE0" w:rsidRDefault="00732EE0">
      <w:pPr>
        <w:numPr>
          <w:ilvl w:val="0"/>
          <w:numId w:val="7"/>
        </w:numPr>
        <w:rPr>
          <w:rFonts w:ascii="Arial" w:hAnsi="Arial" w:cs="Arial"/>
          <w:sz w:val="22"/>
          <w:szCs w:val="22"/>
        </w:rPr>
      </w:pPr>
      <w:r>
        <w:rPr>
          <w:rFonts w:ascii="Arial" w:hAnsi="Arial" w:cs="Arial"/>
          <w:sz w:val="22"/>
          <w:szCs w:val="22"/>
        </w:rPr>
        <w:t>Good</w:t>
      </w:r>
      <w:r>
        <w:rPr>
          <w:rFonts w:ascii="Arial" w:eastAsia="Arial" w:hAnsi="Arial" w:cs="Arial"/>
          <w:sz w:val="22"/>
          <w:szCs w:val="22"/>
        </w:rPr>
        <w:t xml:space="preserve"> </w:t>
      </w:r>
      <w:r>
        <w:rPr>
          <w:rFonts w:ascii="Arial" w:hAnsi="Arial" w:cs="Arial"/>
          <w:sz w:val="22"/>
          <w:szCs w:val="22"/>
        </w:rPr>
        <w:t>Team</w:t>
      </w:r>
      <w:r>
        <w:rPr>
          <w:rFonts w:ascii="Arial" w:eastAsia="Arial" w:hAnsi="Arial" w:cs="Arial"/>
          <w:sz w:val="22"/>
          <w:szCs w:val="22"/>
        </w:rPr>
        <w:t xml:space="preserve"> </w:t>
      </w:r>
      <w:r>
        <w:rPr>
          <w:rFonts w:ascii="Arial" w:hAnsi="Arial" w:cs="Arial"/>
          <w:sz w:val="22"/>
          <w:szCs w:val="22"/>
        </w:rPr>
        <w:t>Member.</w:t>
      </w:r>
      <w:r>
        <w:rPr>
          <w:rFonts w:ascii="Arial" w:eastAsia="Arial" w:hAnsi="Arial" w:cs="Arial"/>
          <w:sz w:val="22"/>
          <w:szCs w:val="22"/>
        </w:rPr>
        <w:t xml:space="preserve"> </w:t>
      </w:r>
      <w:r>
        <w:rPr>
          <w:rFonts w:ascii="Arial" w:hAnsi="Arial" w:cs="Arial"/>
          <w:sz w:val="22"/>
          <w:szCs w:val="22"/>
        </w:rPr>
        <w:t>Trying</w:t>
      </w:r>
      <w:r>
        <w:rPr>
          <w:rFonts w:ascii="Arial" w:eastAsia="Arial" w:hAnsi="Arial" w:cs="Arial"/>
          <w:sz w:val="22"/>
          <w:szCs w:val="22"/>
        </w:rPr>
        <w:t xml:space="preserve"> </w:t>
      </w:r>
      <w:r>
        <w:rPr>
          <w:rFonts w:ascii="Arial" w:hAnsi="Arial" w:cs="Arial"/>
          <w:sz w:val="22"/>
          <w:szCs w:val="22"/>
        </w:rPr>
        <w:t>to</w:t>
      </w:r>
      <w:r>
        <w:rPr>
          <w:rFonts w:ascii="Arial" w:eastAsia="Arial" w:hAnsi="Arial" w:cs="Arial"/>
          <w:sz w:val="22"/>
          <w:szCs w:val="22"/>
        </w:rPr>
        <w:t xml:space="preserve"> </w:t>
      </w:r>
      <w:r>
        <w:rPr>
          <w:rFonts w:ascii="Arial" w:hAnsi="Arial" w:cs="Arial"/>
          <w:sz w:val="22"/>
          <w:szCs w:val="22"/>
        </w:rPr>
        <w:t>do</w:t>
      </w:r>
      <w:r>
        <w:rPr>
          <w:rFonts w:ascii="Arial" w:eastAsia="Arial" w:hAnsi="Arial" w:cs="Arial"/>
          <w:sz w:val="22"/>
          <w:szCs w:val="22"/>
        </w:rPr>
        <w:t xml:space="preserve"> </w:t>
      </w:r>
      <w:r>
        <w:rPr>
          <w:rFonts w:ascii="Arial" w:hAnsi="Arial" w:cs="Arial"/>
          <w:sz w:val="22"/>
          <w:szCs w:val="22"/>
        </w:rPr>
        <w:t>better</w:t>
      </w:r>
      <w:r>
        <w:rPr>
          <w:rFonts w:ascii="Arial" w:eastAsia="Arial" w:hAnsi="Arial" w:cs="Arial"/>
          <w:sz w:val="22"/>
          <w:szCs w:val="22"/>
        </w:rPr>
        <w:t xml:space="preserve"> </w:t>
      </w:r>
      <w:r>
        <w:rPr>
          <w:rFonts w:ascii="Arial" w:hAnsi="Arial" w:cs="Arial"/>
          <w:sz w:val="22"/>
          <w:szCs w:val="22"/>
        </w:rPr>
        <w:t>all</w:t>
      </w:r>
      <w:r>
        <w:rPr>
          <w:rFonts w:ascii="Arial" w:eastAsia="Arial" w:hAnsi="Arial" w:cs="Arial"/>
          <w:sz w:val="22"/>
          <w:szCs w:val="22"/>
        </w:rPr>
        <w:t xml:space="preserve"> </w:t>
      </w:r>
      <w:r>
        <w:rPr>
          <w:rFonts w:ascii="Arial" w:hAnsi="Arial" w:cs="Arial"/>
          <w:sz w:val="22"/>
          <w:szCs w:val="22"/>
        </w:rPr>
        <w:t>the</w:t>
      </w:r>
      <w:r>
        <w:rPr>
          <w:rFonts w:ascii="Arial" w:eastAsia="Arial" w:hAnsi="Arial" w:cs="Arial"/>
          <w:sz w:val="22"/>
          <w:szCs w:val="22"/>
        </w:rPr>
        <w:t xml:space="preserve"> </w:t>
      </w:r>
      <w:r>
        <w:rPr>
          <w:rFonts w:ascii="Arial" w:hAnsi="Arial" w:cs="Arial"/>
          <w:sz w:val="22"/>
          <w:szCs w:val="22"/>
        </w:rPr>
        <w:t>time.</w:t>
      </w:r>
    </w:p>
    <w:p w:rsidR="00CF1B63" w:rsidRPr="00CF1B63" w:rsidRDefault="00732EE0" w:rsidP="00CF1B63">
      <w:pPr>
        <w:numPr>
          <w:ilvl w:val="0"/>
          <w:numId w:val="7"/>
        </w:numPr>
        <w:rPr>
          <w:rFonts w:ascii="Arial" w:eastAsia="Arial" w:hAnsi="Arial" w:cs="Arial"/>
          <w:b/>
          <w:sz w:val="22"/>
          <w:szCs w:val="22"/>
        </w:rPr>
      </w:pPr>
      <w:r>
        <w:rPr>
          <w:rFonts w:ascii="Arial" w:hAnsi="Arial" w:cs="Arial"/>
          <w:sz w:val="22"/>
          <w:szCs w:val="22"/>
        </w:rPr>
        <w:t>Quick</w:t>
      </w:r>
      <w:r>
        <w:rPr>
          <w:rFonts w:ascii="Arial" w:eastAsia="Arial" w:hAnsi="Arial" w:cs="Arial"/>
          <w:sz w:val="22"/>
          <w:szCs w:val="22"/>
        </w:rPr>
        <w:t xml:space="preserve"> </w:t>
      </w:r>
      <w:r>
        <w:rPr>
          <w:rFonts w:ascii="Arial" w:hAnsi="Arial" w:cs="Arial"/>
          <w:sz w:val="22"/>
          <w:szCs w:val="22"/>
        </w:rPr>
        <w:t>Learner</w:t>
      </w:r>
      <w:r>
        <w:rPr>
          <w:rFonts w:ascii="Arial" w:eastAsia="Arial" w:hAnsi="Arial" w:cs="Arial"/>
          <w:sz w:val="22"/>
          <w:szCs w:val="22"/>
        </w:rPr>
        <w:t xml:space="preserve"> </w:t>
      </w:r>
      <w:r>
        <w:rPr>
          <w:rFonts w:ascii="Arial" w:hAnsi="Arial" w:cs="Arial"/>
          <w:sz w:val="22"/>
          <w:szCs w:val="22"/>
        </w:rPr>
        <w:t>under</w:t>
      </w:r>
      <w:r>
        <w:rPr>
          <w:rFonts w:ascii="Arial" w:eastAsia="Arial" w:hAnsi="Arial" w:cs="Arial"/>
          <w:sz w:val="22"/>
          <w:szCs w:val="22"/>
        </w:rPr>
        <w:t xml:space="preserve"> </w:t>
      </w:r>
      <w:r>
        <w:rPr>
          <w:rFonts w:ascii="Arial" w:hAnsi="Arial" w:cs="Arial"/>
          <w:sz w:val="22"/>
          <w:szCs w:val="22"/>
        </w:rPr>
        <w:t>a</w:t>
      </w:r>
      <w:r>
        <w:rPr>
          <w:rFonts w:ascii="Arial" w:eastAsia="Arial" w:hAnsi="Arial" w:cs="Arial"/>
          <w:sz w:val="22"/>
          <w:szCs w:val="22"/>
        </w:rPr>
        <w:t xml:space="preserve"> </w:t>
      </w:r>
      <w:r>
        <w:rPr>
          <w:rFonts w:ascii="Arial" w:hAnsi="Arial" w:cs="Arial"/>
          <w:sz w:val="22"/>
          <w:szCs w:val="22"/>
        </w:rPr>
        <w:t>proper</w:t>
      </w:r>
      <w:r>
        <w:rPr>
          <w:rFonts w:ascii="Arial" w:eastAsia="Arial" w:hAnsi="Arial" w:cs="Arial"/>
          <w:sz w:val="22"/>
          <w:szCs w:val="22"/>
        </w:rPr>
        <w:t xml:space="preserve"> </w:t>
      </w:r>
      <w:r>
        <w:rPr>
          <w:rFonts w:ascii="Arial" w:hAnsi="Arial" w:cs="Arial"/>
          <w:sz w:val="22"/>
          <w:szCs w:val="22"/>
        </w:rPr>
        <w:t>guidance.</w:t>
      </w:r>
      <w:r>
        <w:rPr>
          <w:rFonts w:ascii="Arial" w:eastAsia="Arial" w:hAnsi="Arial" w:cs="Arial"/>
          <w:sz w:val="22"/>
          <w:szCs w:val="22"/>
        </w:rPr>
        <w:t xml:space="preserve"> </w:t>
      </w:r>
      <w:r>
        <w:rPr>
          <w:rFonts w:ascii="Arial" w:hAnsi="Arial" w:cs="Arial"/>
          <w:sz w:val="22"/>
          <w:szCs w:val="22"/>
        </w:rPr>
        <w:t>Never</w:t>
      </w:r>
      <w:r>
        <w:rPr>
          <w:rFonts w:ascii="Arial" w:eastAsia="Arial" w:hAnsi="Arial" w:cs="Arial"/>
          <w:sz w:val="22"/>
          <w:szCs w:val="22"/>
        </w:rPr>
        <w:t xml:space="preserve"> </w:t>
      </w:r>
      <w:r>
        <w:rPr>
          <w:rFonts w:ascii="Arial" w:hAnsi="Arial" w:cs="Arial"/>
          <w:sz w:val="22"/>
          <w:szCs w:val="22"/>
        </w:rPr>
        <w:t>give</w:t>
      </w:r>
      <w:r>
        <w:rPr>
          <w:rFonts w:ascii="Arial" w:eastAsia="Arial" w:hAnsi="Arial" w:cs="Arial"/>
          <w:sz w:val="22"/>
          <w:szCs w:val="22"/>
        </w:rPr>
        <w:t xml:space="preserve"> </w:t>
      </w:r>
      <w:r>
        <w:rPr>
          <w:rFonts w:ascii="Arial" w:hAnsi="Arial" w:cs="Arial"/>
          <w:sz w:val="22"/>
          <w:szCs w:val="22"/>
        </w:rPr>
        <w:t>up.</w:t>
      </w:r>
      <w:r>
        <w:rPr>
          <w:rFonts w:ascii="Arial" w:eastAsia="Arial" w:hAnsi="Arial" w:cs="Arial"/>
          <w:sz w:val="22"/>
          <w:szCs w:val="22"/>
        </w:rPr>
        <w:t xml:space="preserve"> </w:t>
      </w:r>
      <w:r>
        <w:rPr>
          <w:rFonts w:ascii="Arial" w:hAnsi="Arial" w:cs="Arial"/>
          <w:sz w:val="22"/>
          <w:szCs w:val="22"/>
        </w:rPr>
        <w:t>Ambitious.</w:t>
      </w:r>
      <w:r>
        <w:rPr>
          <w:rFonts w:ascii="Arial" w:eastAsia="Arial" w:hAnsi="Arial" w:cs="Arial"/>
          <w:sz w:val="22"/>
          <w:szCs w:val="22"/>
        </w:rPr>
        <w:t xml:space="preserve"> </w:t>
      </w:r>
    </w:p>
    <w:p w:rsidR="00CF1B63" w:rsidRDefault="00CF1B63" w:rsidP="00CF1B63">
      <w:pPr>
        <w:rPr>
          <w:rFonts w:ascii="Arial" w:eastAsia="Arial" w:hAnsi="Arial" w:cs="Arial"/>
          <w:sz w:val="22"/>
          <w:szCs w:val="22"/>
        </w:rPr>
      </w:pPr>
    </w:p>
    <w:p w:rsidR="00CF1B63" w:rsidRDefault="00CF1B63" w:rsidP="00CF1B63">
      <w:pPr>
        <w:rPr>
          <w:rFonts w:ascii="Arial" w:eastAsia="Arial" w:hAnsi="Arial" w:cs="Arial"/>
          <w:b/>
          <w:sz w:val="22"/>
          <w:szCs w:val="22"/>
        </w:rPr>
      </w:pPr>
    </w:p>
    <w:p w:rsidR="00732EE0" w:rsidRDefault="00732EE0">
      <w:r>
        <w:rPr>
          <w:rFonts w:ascii="Arial" w:eastAsia="Arial" w:hAnsi="Arial" w:cs="Arial"/>
          <w:b/>
          <w:sz w:val="22"/>
          <w:szCs w:val="22"/>
        </w:rPr>
        <w:t xml:space="preserve">Bangalore                                                                                        </w:t>
      </w:r>
      <w:r>
        <w:rPr>
          <w:rFonts w:ascii="Arial" w:hAnsi="Arial" w:cs="Arial"/>
          <w:b/>
          <w:sz w:val="22"/>
          <w:szCs w:val="22"/>
        </w:rPr>
        <w:t>Name:</w:t>
      </w:r>
      <w:r>
        <w:rPr>
          <w:rFonts w:ascii="Arial" w:eastAsia="Arial" w:hAnsi="Arial" w:cs="Arial"/>
          <w:b/>
          <w:sz w:val="22"/>
          <w:szCs w:val="22"/>
        </w:rPr>
        <w:t xml:space="preserve">  </w:t>
      </w:r>
      <w:proofErr w:type="spellStart"/>
      <w:r>
        <w:rPr>
          <w:rFonts w:ascii="Arial" w:hAnsi="Arial" w:cs="Arial"/>
          <w:b/>
          <w:sz w:val="22"/>
          <w:szCs w:val="22"/>
        </w:rPr>
        <w:t>Ranjoy</w:t>
      </w:r>
      <w:proofErr w:type="spellEnd"/>
      <w:r>
        <w:rPr>
          <w:rFonts w:ascii="Arial" w:eastAsia="Arial" w:hAnsi="Arial" w:cs="Arial"/>
          <w:b/>
          <w:sz w:val="22"/>
          <w:szCs w:val="22"/>
        </w:rPr>
        <w:t xml:space="preserve"> </w:t>
      </w:r>
      <w:r>
        <w:rPr>
          <w:rFonts w:ascii="Arial" w:hAnsi="Arial" w:cs="Arial"/>
          <w:b/>
          <w:sz w:val="22"/>
          <w:szCs w:val="22"/>
        </w:rPr>
        <w:t>Ghosh</w:t>
      </w:r>
      <w:r>
        <w:rPr>
          <w:rFonts w:ascii="Arial" w:eastAsia="Arial" w:hAnsi="Arial" w:cs="Arial"/>
          <w:b/>
          <w:sz w:val="22"/>
          <w:szCs w:val="22"/>
        </w:rPr>
        <w:t xml:space="preserve">                                                                                                                                                                                                          </w:t>
      </w:r>
      <w:r>
        <w:rPr>
          <w:rFonts w:ascii="Arial" w:hAnsi="Arial" w:cs="Arial"/>
          <w:b/>
          <w:sz w:val="22"/>
          <w:szCs w:val="22"/>
        </w:rPr>
        <w:t>Date:</w:t>
      </w:r>
      <w:r>
        <w:rPr>
          <w:rFonts w:ascii="Arial" w:eastAsia="Arial" w:hAnsi="Arial" w:cs="Arial"/>
          <w:b/>
          <w:sz w:val="22"/>
          <w:szCs w:val="22"/>
        </w:rPr>
        <w:t xml:space="preserve">                  </w:t>
      </w:r>
      <w:r>
        <w:rPr>
          <w:rFonts w:ascii="Arial" w:hAnsi="Arial" w:cs="Arial"/>
          <w:b/>
          <w:sz w:val="22"/>
          <w:szCs w:val="22"/>
        </w:rPr>
        <w:tab/>
      </w:r>
      <w:r>
        <w:rPr>
          <w:rFonts w:ascii="Arial" w:eastAsia="Arial" w:hAnsi="Arial" w:cs="Arial"/>
          <w:b/>
          <w:sz w:val="22"/>
          <w:szCs w:val="22"/>
        </w:rPr>
        <w:t xml:space="preserve">                                                          </w:t>
      </w:r>
    </w:p>
    <w:sectPr w:rsidR="00732EE0">
      <w:headerReference w:type="default" r:id="rId9"/>
      <w:pgSz w:w="11906" w:h="16838"/>
      <w:pgMar w:top="1080" w:right="720" w:bottom="777" w:left="900" w:header="720" w:footer="720" w:gutter="0"/>
      <w:cols w:space="72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43BD" w:rsidRDefault="00E843BD">
      <w:r>
        <w:separator/>
      </w:r>
    </w:p>
  </w:endnote>
  <w:endnote w:type="continuationSeparator" w:id="0">
    <w:p w:rsidR="00E843BD" w:rsidRDefault="00E84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Lohit Devanagari">
    <w:charset w:val="00"/>
    <w:family w:val="auto"/>
    <w:pitch w:val="variable"/>
  </w:font>
  <w:font w:name="Book Antiqua">
    <w:panose1 w:val="02040602050305030304"/>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43BD" w:rsidRDefault="00E843BD">
      <w:r>
        <w:separator/>
      </w:r>
    </w:p>
  </w:footnote>
  <w:footnote w:type="continuationSeparator" w:id="0">
    <w:p w:rsidR="00E843BD" w:rsidRDefault="00E843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2EE0" w:rsidRDefault="005E44F7">
    <w:pPr>
      <w:pStyle w:val="Footer"/>
      <w:jc w:val="center"/>
    </w:pPr>
    <w:r>
      <w:t xml:space="preserve">Enterprise Architect Handling </w:t>
    </w:r>
    <w:proofErr w:type="spellStart"/>
    <w:r>
      <w:t>FullStack</w:t>
    </w:r>
    <w:proofErr w:type="spellEnd"/>
    <w:r>
      <w:t xml:space="preserve"> </w:t>
    </w:r>
    <w:proofErr w:type="spellStart"/>
    <w:r>
      <w:t>Developement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Num1"/>
    <w:lvl w:ilvl="0">
      <w:start w:val="1"/>
      <w:numFmt w:val="decimal"/>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1" w15:restartNumberingAfterBreak="0">
    <w:nsid w:val="00000002"/>
    <w:multiLevelType w:val="multilevel"/>
    <w:tmpl w:val="00000002"/>
    <w:name w:val="WWNum2"/>
    <w:lvl w:ilvl="0">
      <w:start w:val="1"/>
      <w:numFmt w:val="bullet"/>
      <w:lvlText w:val=""/>
      <w:lvlJc w:val="left"/>
      <w:pPr>
        <w:tabs>
          <w:tab w:val="num" w:pos="0"/>
        </w:tabs>
        <w:ind w:left="720" w:hanging="360"/>
      </w:pPr>
      <w:rPr>
        <w:rFonts w:ascii="Symbol" w:hAnsi="Symbol" w:cs="Symbol"/>
        <w:sz w:val="22"/>
        <w:szCs w:val="22"/>
      </w:r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2" w15:restartNumberingAfterBreak="0">
    <w:nsid w:val="00000003"/>
    <w:multiLevelType w:val="multilevel"/>
    <w:tmpl w:val="00000003"/>
    <w:name w:val="WWNum3"/>
    <w:lvl w:ilvl="0">
      <w:start w:val="1"/>
      <w:numFmt w:val="bullet"/>
      <w:lvlText w:val=""/>
      <w:lvlJc w:val="left"/>
      <w:pPr>
        <w:tabs>
          <w:tab w:val="num" w:pos="0"/>
        </w:tabs>
        <w:ind w:left="720" w:hanging="360"/>
      </w:pPr>
      <w:rPr>
        <w:rFonts w:ascii="Symbol" w:hAnsi="Symbol" w:cs="Symbol"/>
        <w:sz w:val="22"/>
        <w:szCs w:val="22"/>
      </w:r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3" w15:restartNumberingAfterBreak="0">
    <w:nsid w:val="00000004"/>
    <w:multiLevelType w:val="multilevel"/>
    <w:tmpl w:val="00000004"/>
    <w:name w:val="WWNum4"/>
    <w:lvl w:ilvl="0">
      <w:start w:val="1"/>
      <w:numFmt w:val="bullet"/>
      <w:lvlText w:val=""/>
      <w:lvlJc w:val="left"/>
      <w:pPr>
        <w:tabs>
          <w:tab w:val="num" w:pos="720"/>
        </w:tabs>
        <w:ind w:left="720" w:hanging="360"/>
      </w:pPr>
      <w:rPr>
        <w:rFonts w:ascii="Symbol" w:hAnsi="Symbol" w:cs="Wingdings"/>
        <w:sz w:val="22"/>
        <w:szCs w:val="22"/>
      </w:r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4" w15:restartNumberingAfterBreak="0">
    <w:nsid w:val="00000005"/>
    <w:multiLevelType w:val="multilevel"/>
    <w:tmpl w:val="00000005"/>
    <w:name w:val="WWNum5"/>
    <w:lvl w:ilvl="0">
      <w:start w:val="1"/>
      <w:numFmt w:val="bullet"/>
      <w:lvlText w:val=""/>
      <w:lvlJc w:val="left"/>
      <w:pPr>
        <w:tabs>
          <w:tab w:val="num" w:pos="720"/>
        </w:tabs>
        <w:ind w:left="720" w:hanging="360"/>
      </w:pPr>
      <w:rPr>
        <w:rFonts w:ascii="Symbol" w:hAnsi="Symbol" w:cs="Symbol"/>
        <w:sz w:val="22"/>
        <w:szCs w:val="22"/>
      </w:r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5" w15:restartNumberingAfterBreak="0">
    <w:nsid w:val="00000006"/>
    <w:multiLevelType w:val="multilevel"/>
    <w:tmpl w:val="00000006"/>
    <w:name w:val="WWNum6"/>
    <w:lvl w:ilvl="0">
      <w:start w:val="1"/>
      <w:numFmt w:val="bullet"/>
      <w:lvlText w:val=""/>
      <w:lvlJc w:val="left"/>
      <w:pPr>
        <w:tabs>
          <w:tab w:val="num" w:pos="0"/>
        </w:tabs>
        <w:ind w:left="720" w:hanging="360"/>
      </w:pPr>
      <w:rPr>
        <w:rFonts w:ascii="Symbol" w:hAnsi="Symbol" w:cs="Symbol"/>
        <w:sz w:val="20"/>
        <w:szCs w:val="20"/>
      </w:rPr>
    </w:lvl>
    <w:lvl w:ilvl="1">
      <w:start w:val="1"/>
      <w:numFmt w:val="bullet"/>
      <w:lvlText w:val="o"/>
      <w:lvlJc w:val="left"/>
      <w:pPr>
        <w:tabs>
          <w:tab w:val="num" w:pos="0"/>
        </w:tabs>
        <w:ind w:left="1440" w:hanging="360"/>
      </w:pPr>
      <w:rPr>
        <w:rFonts w:ascii="Courier New" w:hAnsi="Courier New" w:cs="Courier New"/>
        <w:sz w:val="20"/>
        <w:szCs w:val="20"/>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sz w:val="20"/>
        <w:szCs w:val="20"/>
      </w:rPr>
    </w:lvl>
    <w:lvl w:ilvl="4">
      <w:start w:val="1"/>
      <w:numFmt w:val="bullet"/>
      <w:lvlText w:val="o"/>
      <w:lvlJc w:val="left"/>
      <w:pPr>
        <w:tabs>
          <w:tab w:val="num" w:pos="0"/>
        </w:tabs>
        <w:ind w:left="3600" w:hanging="360"/>
      </w:pPr>
      <w:rPr>
        <w:rFonts w:ascii="Courier New" w:hAnsi="Courier New" w:cs="Courier New"/>
        <w:sz w:val="20"/>
        <w:szCs w:val="20"/>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sz w:val="20"/>
        <w:szCs w:val="20"/>
      </w:rPr>
    </w:lvl>
    <w:lvl w:ilvl="7">
      <w:start w:val="1"/>
      <w:numFmt w:val="bullet"/>
      <w:lvlText w:val="o"/>
      <w:lvlJc w:val="left"/>
      <w:pPr>
        <w:tabs>
          <w:tab w:val="num" w:pos="0"/>
        </w:tabs>
        <w:ind w:left="5760" w:hanging="360"/>
      </w:pPr>
      <w:rPr>
        <w:rFonts w:ascii="Courier New" w:hAnsi="Courier New" w:cs="Courier New"/>
        <w:sz w:val="20"/>
        <w:szCs w:val="20"/>
      </w:rPr>
    </w:lvl>
    <w:lvl w:ilvl="8">
      <w:start w:val="1"/>
      <w:numFmt w:val="bullet"/>
      <w:lvlText w:val=""/>
      <w:lvlJc w:val="left"/>
      <w:pPr>
        <w:tabs>
          <w:tab w:val="num" w:pos="0"/>
        </w:tabs>
        <w:ind w:left="6480" w:hanging="360"/>
      </w:pPr>
      <w:rPr>
        <w:rFonts w:ascii="Wingdings" w:hAnsi="Wingdings" w:cs="Wingdings"/>
      </w:rPr>
    </w:lvl>
  </w:abstractNum>
  <w:abstractNum w:abstractNumId="6" w15:restartNumberingAfterBreak="0">
    <w:nsid w:val="00000007"/>
    <w:multiLevelType w:val="multilevel"/>
    <w:tmpl w:val="00000007"/>
    <w:name w:val="WWNum7"/>
    <w:lvl w:ilvl="0">
      <w:start w:val="1"/>
      <w:numFmt w:val="bullet"/>
      <w:lvlText w:val=""/>
      <w:lvlJc w:val="left"/>
      <w:pPr>
        <w:tabs>
          <w:tab w:val="num" w:pos="0"/>
        </w:tabs>
        <w:ind w:left="720" w:hanging="360"/>
      </w:pPr>
      <w:rPr>
        <w:rFonts w:ascii="Symbol" w:hAnsi="Symbol" w:cs="Symbol"/>
        <w:sz w:val="22"/>
        <w:szCs w:val="22"/>
      </w:r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00000008"/>
    <w:multiLevelType w:val="multilevel"/>
    <w:tmpl w:val="00000008"/>
    <w:name w:val="WWNum8"/>
    <w:lvl w:ilvl="0">
      <w:start w:val="1"/>
      <w:numFmt w:val="bullet"/>
      <w:lvlText w:val=""/>
      <w:lvlJc w:val="left"/>
      <w:pPr>
        <w:tabs>
          <w:tab w:val="num" w:pos="0"/>
        </w:tabs>
        <w:ind w:left="720" w:hanging="360"/>
      </w:pPr>
      <w:rPr>
        <w:rFonts w:ascii="Symbol" w:hAnsi="Symbol" w:cs="Symbol"/>
        <w:sz w:val="22"/>
        <w:szCs w:val="22"/>
      </w:r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8" w15:restartNumberingAfterBreak="0">
    <w:nsid w:val="00000009"/>
    <w:multiLevelType w:val="multilevel"/>
    <w:tmpl w:val="00000009"/>
    <w:name w:val="WWNum9"/>
    <w:lvl w:ilvl="0">
      <w:start w:val="1"/>
      <w:numFmt w:val="bullet"/>
      <w:lvlText w:val=""/>
      <w:lvlJc w:val="left"/>
      <w:pPr>
        <w:tabs>
          <w:tab w:val="num" w:pos="720"/>
        </w:tabs>
        <w:ind w:left="720" w:hanging="360"/>
      </w:pPr>
      <w:rPr>
        <w:rFonts w:ascii="Wingdings 2" w:hAnsi="Wingdings 2" w:cs="Symbol"/>
        <w:sz w:val="22"/>
        <w:szCs w:val="22"/>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Wingdings 2" w:hAnsi="Wingdings 2" w:cs="Symbol"/>
        <w:sz w:val="22"/>
        <w:szCs w:val="22"/>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Wingdings 2" w:hAnsi="Wingdings 2" w:cs="Symbol"/>
        <w:sz w:val="22"/>
        <w:szCs w:val="22"/>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9" w15:restartNumberingAfterBreak="0">
    <w:nsid w:val="0000000A"/>
    <w:multiLevelType w:val="multilevel"/>
    <w:tmpl w:val="0000000A"/>
    <w:name w:val="WWNum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0" w15:restartNumberingAfterBreak="0">
    <w:nsid w:val="0000000B"/>
    <w:multiLevelType w:val="multilevel"/>
    <w:tmpl w:val="0000000B"/>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0000000C"/>
    <w:multiLevelType w:val="multilevel"/>
    <w:tmpl w:val="0000000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6DAC2E12"/>
    <w:multiLevelType w:val="multilevel"/>
    <w:tmpl w:val="00000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404"/>
    <w:rsid w:val="0000671D"/>
    <w:rsid w:val="00027BC9"/>
    <w:rsid w:val="00061DC6"/>
    <w:rsid w:val="00066667"/>
    <w:rsid w:val="000A5B4C"/>
    <w:rsid w:val="000B0241"/>
    <w:rsid w:val="000B3A55"/>
    <w:rsid w:val="001249B0"/>
    <w:rsid w:val="00146C6A"/>
    <w:rsid w:val="00167646"/>
    <w:rsid w:val="00176F10"/>
    <w:rsid w:val="001866A5"/>
    <w:rsid w:val="00192E15"/>
    <w:rsid w:val="001B53F8"/>
    <w:rsid w:val="001C0FDD"/>
    <w:rsid w:val="001D142E"/>
    <w:rsid w:val="001D577C"/>
    <w:rsid w:val="00214B28"/>
    <w:rsid w:val="002239F4"/>
    <w:rsid w:val="00245235"/>
    <w:rsid w:val="00247731"/>
    <w:rsid w:val="00252222"/>
    <w:rsid w:val="00272BEC"/>
    <w:rsid w:val="002818AC"/>
    <w:rsid w:val="002A2CE1"/>
    <w:rsid w:val="002B43CC"/>
    <w:rsid w:val="002F018B"/>
    <w:rsid w:val="00344635"/>
    <w:rsid w:val="003474B3"/>
    <w:rsid w:val="00360550"/>
    <w:rsid w:val="00360F7E"/>
    <w:rsid w:val="00362075"/>
    <w:rsid w:val="00391B5B"/>
    <w:rsid w:val="003A1009"/>
    <w:rsid w:val="003A7974"/>
    <w:rsid w:val="003B657C"/>
    <w:rsid w:val="003E1EBD"/>
    <w:rsid w:val="00425E25"/>
    <w:rsid w:val="00444989"/>
    <w:rsid w:val="00453A3D"/>
    <w:rsid w:val="004639B4"/>
    <w:rsid w:val="004738FD"/>
    <w:rsid w:val="00483795"/>
    <w:rsid w:val="00494A24"/>
    <w:rsid w:val="004B1AEE"/>
    <w:rsid w:val="004B5D42"/>
    <w:rsid w:val="004F5316"/>
    <w:rsid w:val="005009A0"/>
    <w:rsid w:val="00502675"/>
    <w:rsid w:val="00523FA2"/>
    <w:rsid w:val="00531238"/>
    <w:rsid w:val="0053772E"/>
    <w:rsid w:val="0054238E"/>
    <w:rsid w:val="00581E31"/>
    <w:rsid w:val="005A3EAA"/>
    <w:rsid w:val="005A5C40"/>
    <w:rsid w:val="005B0404"/>
    <w:rsid w:val="005E2653"/>
    <w:rsid w:val="005E44F7"/>
    <w:rsid w:val="005E6F77"/>
    <w:rsid w:val="005E752A"/>
    <w:rsid w:val="0068042E"/>
    <w:rsid w:val="0068246A"/>
    <w:rsid w:val="006A03B3"/>
    <w:rsid w:val="006C3E71"/>
    <w:rsid w:val="006C7D0D"/>
    <w:rsid w:val="006D124E"/>
    <w:rsid w:val="00732EE0"/>
    <w:rsid w:val="00737D42"/>
    <w:rsid w:val="007769D6"/>
    <w:rsid w:val="00782E16"/>
    <w:rsid w:val="00786E07"/>
    <w:rsid w:val="007A21AE"/>
    <w:rsid w:val="007A4B25"/>
    <w:rsid w:val="007B026A"/>
    <w:rsid w:val="007C2B66"/>
    <w:rsid w:val="007D01F7"/>
    <w:rsid w:val="007D5A4D"/>
    <w:rsid w:val="007F0D8E"/>
    <w:rsid w:val="0080191A"/>
    <w:rsid w:val="008151B6"/>
    <w:rsid w:val="0083324D"/>
    <w:rsid w:val="0084460C"/>
    <w:rsid w:val="008545F5"/>
    <w:rsid w:val="00863F45"/>
    <w:rsid w:val="008B2B4F"/>
    <w:rsid w:val="008B658F"/>
    <w:rsid w:val="008C4FC8"/>
    <w:rsid w:val="008C6B0B"/>
    <w:rsid w:val="008D02F5"/>
    <w:rsid w:val="008D0CE6"/>
    <w:rsid w:val="008F276B"/>
    <w:rsid w:val="008F7173"/>
    <w:rsid w:val="0096022D"/>
    <w:rsid w:val="009730C3"/>
    <w:rsid w:val="00981BD5"/>
    <w:rsid w:val="00991BCC"/>
    <w:rsid w:val="009946B1"/>
    <w:rsid w:val="009E4D8D"/>
    <w:rsid w:val="00A34053"/>
    <w:rsid w:val="00A445B6"/>
    <w:rsid w:val="00A565CA"/>
    <w:rsid w:val="00A83ECA"/>
    <w:rsid w:val="00A866C7"/>
    <w:rsid w:val="00A92379"/>
    <w:rsid w:val="00AA00B8"/>
    <w:rsid w:val="00AA2296"/>
    <w:rsid w:val="00AE71EB"/>
    <w:rsid w:val="00B3020C"/>
    <w:rsid w:val="00B3654F"/>
    <w:rsid w:val="00B41E57"/>
    <w:rsid w:val="00B51FAA"/>
    <w:rsid w:val="00B71005"/>
    <w:rsid w:val="00C2366C"/>
    <w:rsid w:val="00C55810"/>
    <w:rsid w:val="00C63E26"/>
    <w:rsid w:val="00C72A6C"/>
    <w:rsid w:val="00C81B65"/>
    <w:rsid w:val="00C96849"/>
    <w:rsid w:val="00CA759B"/>
    <w:rsid w:val="00CE1C2B"/>
    <w:rsid w:val="00CE3E56"/>
    <w:rsid w:val="00CF1B63"/>
    <w:rsid w:val="00CF29EE"/>
    <w:rsid w:val="00D07DA7"/>
    <w:rsid w:val="00D23DA2"/>
    <w:rsid w:val="00D308B3"/>
    <w:rsid w:val="00D453D8"/>
    <w:rsid w:val="00D60E2A"/>
    <w:rsid w:val="00D60E83"/>
    <w:rsid w:val="00D75E82"/>
    <w:rsid w:val="00DB4490"/>
    <w:rsid w:val="00DC3DC5"/>
    <w:rsid w:val="00DE1F6F"/>
    <w:rsid w:val="00DE1FE0"/>
    <w:rsid w:val="00E316BD"/>
    <w:rsid w:val="00E73B97"/>
    <w:rsid w:val="00E843BD"/>
    <w:rsid w:val="00EB247F"/>
    <w:rsid w:val="00ED63C1"/>
    <w:rsid w:val="00EF6D64"/>
    <w:rsid w:val="00F004C3"/>
    <w:rsid w:val="00F06E45"/>
    <w:rsid w:val="00F16322"/>
    <w:rsid w:val="00F26EEF"/>
    <w:rsid w:val="00F33B20"/>
    <w:rsid w:val="00F40FDA"/>
    <w:rsid w:val="00F518AC"/>
    <w:rsid w:val="00F5682D"/>
    <w:rsid w:val="00F94531"/>
    <w:rsid w:val="00F95E69"/>
    <w:rsid w:val="00FC4B54"/>
    <w:rsid w:val="00FF1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9FFFF9D"/>
  <w15:docId w15:val="{D5799528-8B8A-0A4B-B2E5-28E7AD1B4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SimSu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rPr>
      <w:rFonts w:ascii="Symbol" w:eastAsia="Garamond" w:hAnsi="Symbol" w:cs="Symbol"/>
      <w:sz w:val="22"/>
      <w:szCs w:val="22"/>
    </w:rPr>
  </w:style>
  <w:style w:type="character" w:customStyle="1" w:styleId="WW8Num3z0">
    <w:name w:val="WW8Num3z0"/>
    <w:rPr>
      <w:rFonts w:ascii="Symbol" w:hAnsi="Symbol" w:cs="Symbol"/>
      <w:sz w:val="22"/>
      <w:szCs w:val="22"/>
    </w:rPr>
  </w:style>
  <w:style w:type="character" w:customStyle="1" w:styleId="WW8Num4z0">
    <w:name w:val="WW8Num4z0"/>
    <w:rPr>
      <w:rFonts w:ascii="Symbol" w:hAnsi="Symbol" w:cs="Symbol"/>
      <w:sz w:val="22"/>
      <w:szCs w:val="22"/>
    </w:rPr>
  </w:style>
  <w:style w:type="character" w:customStyle="1" w:styleId="WW8Num5z0">
    <w:name w:val="WW8Num5z0"/>
    <w:rPr>
      <w:rFonts w:ascii="Symbol" w:hAnsi="Symbol" w:cs="Wingdings"/>
      <w:sz w:val="22"/>
      <w:szCs w:val="22"/>
    </w:rPr>
  </w:style>
  <w:style w:type="character" w:customStyle="1" w:styleId="WW8Num6z0">
    <w:name w:val="WW8Num6z0"/>
    <w:rPr>
      <w:rFonts w:ascii="Symbol" w:eastAsia="Arial" w:hAnsi="Symbol" w:cs="Symbol"/>
      <w:b/>
      <w:i/>
      <w:sz w:val="22"/>
      <w:szCs w:val="22"/>
    </w:rPr>
  </w:style>
  <w:style w:type="character" w:customStyle="1" w:styleId="WW8Num7z0">
    <w:name w:val="WW8Num7z0"/>
    <w:rPr>
      <w:rFonts w:ascii="Symbol" w:hAnsi="Symbol" w:cs="Symbol"/>
      <w:sz w:val="22"/>
      <w:szCs w:val="22"/>
    </w:rPr>
  </w:style>
  <w:style w:type="character" w:customStyle="1" w:styleId="WW8Num8z0">
    <w:name w:val="WW8Num8z0"/>
    <w:rPr>
      <w:rFonts w:ascii="Symbol" w:hAnsi="Symbol" w:cs="Symbol"/>
      <w:sz w:val="22"/>
      <w:szCs w:val="22"/>
    </w:rPr>
  </w:style>
  <w:style w:type="character" w:customStyle="1" w:styleId="WW8Num9z0">
    <w:name w:val="WW8Num9z0"/>
    <w:rPr>
      <w:rFonts w:ascii="Symbol" w:hAnsi="Symbol" w:cs="Symbol"/>
      <w:sz w:val="20"/>
      <w:szCs w:val="20"/>
    </w:rPr>
  </w:style>
  <w:style w:type="character" w:customStyle="1" w:styleId="WW8Num9z1">
    <w:name w:val="WW8Num9z1"/>
    <w:rPr>
      <w:rFonts w:ascii="Courier New" w:hAnsi="Courier New" w:cs="Courier New"/>
      <w:sz w:val="20"/>
      <w:szCs w:val="20"/>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sz w:val="20"/>
      <w:szCs w:val="20"/>
    </w:rPr>
  </w:style>
  <w:style w:type="character" w:customStyle="1" w:styleId="WW8Num11z0">
    <w:name w:val="WW8Num11z0"/>
    <w:rPr>
      <w:rFonts w:ascii="Symbol" w:hAnsi="Symbol" w:cs="Symbol"/>
      <w:b/>
      <w:i/>
      <w:sz w:val="22"/>
      <w:szCs w:val="22"/>
    </w:rPr>
  </w:style>
  <w:style w:type="character" w:customStyle="1" w:styleId="WW8Num12z0">
    <w:name w:val="WW8Num12z0"/>
    <w:rPr>
      <w:rFonts w:ascii="Symbol" w:eastAsia="Arial" w:hAnsi="Symbol" w:cs="Symbol"/>
      <w:sz w:val="22"/>
      <w:szCs w:val="22"/>
    </w:rPr>
  </w:style>
  <w:style w:type="character" w:customStyle="1" w:styleId="WW8Num13z0">
    <w:name w:val="WW8Num13z0"/>
    <w:rPr>
      <w:rFonts w:ascii="Symbol" w:hAnsi="Symbol" w:cs="Symbol"/>
      <w:sz w:val="22"/>
      <w:szCs w:val="22"/>
    </w:rPr>
  </w:style>
  <w:style w:type="character" w:customStyle="1" w:styleId="WW8Num14z0">
    <w:name w:val="WW8Num14z0"/>
    <w:rPr>
      <w:rFonts w:ascii="Wingdings 2" w:hAnsi="Wingdings 2" w:cs="Symbol"/>
      <w:sz w:val="22"/>
      <w:szCs w:val="22"/>
    </w:rPr>
  </w:style>
  <w:style w:type="character" w:customStyle="1" w:styleId="WW8Num14z1">
    <w:name w:val="WW8Num14z1"/>
    <w:rPr>
      <w:rFonts w:ascii="OpenSymbol" w:hAnsi="OpenSymbol" w:cs="Courier New"/>
    </w:rPr>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2">
    <w:name w:val="WW8Num14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Symbol" w:hAnsi="Symbol" w:cs="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6z0">
    <w:name w:val="WW8Num26z0"/>
    <w:rPr>
      <w:rFonts w:ascii="Symbol" w:hAnsi="Symbol" w:cs="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7z0">
    <w:name w:val="WW8Num27z0"/>
    <w:rPr>
      <w:rFonts w:ascii="Symbol"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8z0">
    <w:name w:val="WW8Num28z0"/>
    <w:rPr>
      <w:rFonts w:ascii="Symbol" w:hAnsi="Symbol" w:cs="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DefaultParagraphFont">
    <w:name w:val="WW-Default Paragraph Font"/>
  </w:style>
  <w:style w:type="character" w:styleId="Hyperlink">
    <w:name w:val="Hyperlink"/>
    <w:rPr>
      <w:color w:val="0000FF"/>
      <w:u w:val="single"/>
    </w:rPr>
  </w:style>
  <w:style w:type="character" w:customStyle="1" w:styleId="PageNumber1">
    <w:name w:val="Page Number1"/>
    <w:basedOn w:val="WW-DefaultParagraphFont"/>
  </w:style>
  <w:style w:type="character" w:styleId="FollowedHyperlink">
    <w:name w:val="FollowedHyperlink"/>
    <w:rPr>
      <w:color w:val="800080"/>
      <w:u w:val="single"/>
    </w:rPr>
  </w:style>
  <w:style w:type="character" w:customStyle="1" w:styleId="HeaderChar">
    <w:name w:val="Header Char"/>
    <w:rPr>
      <w:sz w:val="24"/>
      <w:szCs w:val="24"/>
    </w:rPr>
  </w:style>
  <w:style w:type="character" w:customStyle="1" w:styleId="BalloonTextChar">
    <w:name w:val="Balloon Text Char"/>
    <w:rPr>
      <w:rFonts w:ascii="Tahoma" w:hAnsi="Tahoma" w:cs="Tahoma"/>
      <w:sz w:val="16"/>
      <w:szCs w:val="16"/>
    </w:rPr>
  </w:style>
  <w:style w:type="character" w:customStyle="1" w:styleId="Bullets">
    <w:name w:val="Bullets"/>
    <w:rPr>
      <w:rFonts w:ascii="OpenSymbol" w:eastAsia="OpenSymbol" w:hAnsi="OpenSymbol" w:cs="OpenSymbol"/>
    </w:rPr>
  </w:style>
  <w:style w:type="character" w:customStyle="1" w:styleId="ListLabel1">
    <w:name w:val="ListLabel 1"/>
    <w:rPr>
      <w:rFonts w:cs="Symbol"/>
      <w:sz w:val="22"/>
      <w:szCs w:val="22"/>
    </w:rPr>
  </w:style>
  <w:style w:type="character" w:customStyle="1" w:styleId="ListLabel2">
    <w:name w:val="ListLabel 2"/>
    <w:rPr>
      <w:rFonts w:cs="Wingdings"/>
      <w:sz w:val="22"/>
      <w:szCs w:val="22"/>
    </w:rPr>
  </w:style>
  <w:style w:type="character" w:customStyle="1" w:styleId="ListLabel3">
    <w:name w:val="ListLabel 3"/>
    <w:rPr>
      <w:rFonts w:eastAsia="Arial" w:cs="Symbol"/>
      <w:b/>
      <w:i/>
      <w:sz w:val="22"/>
      <w:szCs w:val="22"/>
    </w:rPr>
  </w:style>
  <w:style w:type="character" w:customStyle="1" w:styleId="ListLabel4">
    <w:name w:val="ListLabel 4"/>
    <w:rPr>
      <w:rFonts w:cs="Symbol"/>
      <w:sz w:val="20"/>
      <w:szCs w:val="20"/>
    </w:rPr>
  </w:style>
  <w:style w:type="character" w:customStyle="1" w:styleId="ListLabel5">
    <w:name w:val="ListLabel 5"/>
    <w:rPr>
      <w:rFonts w:cs="Courier New"/>
      <w:sz w:val="20"/>
      <w:szCs w:val="20"/>
    </w:rPr>
  </w:style>
  <w:style w:type="character" w:customStyle="1" w:styleId="ListLabel6">
    <w:name w:val="ListLabel 6"/>
    <w:rPr>
      <w:rFonts w:cs="Wingdings"/>
    </w:rPr>
  </w:style>
  <w:style w:type="character" w:customStyle="1" w:styleId="ListLabel7">
    <w:name w:val="ListLabel 7"/>
    <w:rPr>
      <w:rFonts w:cs="Symbol"/>
      <w:b/>
      <w:i/>
      <w:sz w:val="22"/>
      <w:szCs w:val="22"/>
    </w:rPr>
  </w:style>
  <w:style w:type="character" w:customStyle="1" w:styleId="ListLabel8">
    <w:name w:val="ListLabel 8"/>
    <w:rPr>
      <w:rFonts w:cs="Courier New"/>
    </w:rPr>
  </w:style>
  <w:style w:type="character" w:customStyle="1" w:styleId="ListLabel9">
    <w:name w:val="ListLabel 9"/>
    <w:rPr>
      <w:rFonts w:cs="Symbol"/>
      <w:sz w:val="22"/>
      <w:szCs w:val="22"/>
    </w:rPr>
  </w:style>
  <w:style w:type="character" w:customStyle="1" w:styleId="ListLabel10">
    <w:name w:val="ListLabel 10"/>
    <w:rPr>
      <w:rFonts w:cs="Wingdings"/>
      <w:sz w:val="22"/>
      <w:szCs w:val="22"/>
    </w:rPr>
  </w:style>
  <w:style w:type="character" w:customStyle="1" w:styleId="ListLabel11">
    <w:name w:val="ListLabel 11"/>
    <w:rPr>
      <w:rFonts w:cs="Symbol"/>
      <w:sz w:val="20"/>
      <w:szCs w:val="20"/>
    </w:rPr>
  </w:style>
  <w:style w:type="character" w:customStyle="1" w:styleId="ListLabel12">
    <w:name w:val="ListLabel 12"/>
    <w:rPr>
      <w:rFonts w:cs="Courier New"/>
      <w:sz w:val="20"/>
      <w:szCs w:val="20"/>
    </w:rPr>
  </w:style>
  <w:style w:type="character" w:customStyle="1" w:styleId="ListLabel13">
    <w:name w:val="ListLabel 13"/>
    <w:rPr>
      <w:rFonts w:cs="Wingdings"/>
    </w:rPr>
  </w:style>
  <w:style w:type="character" w:customStyle="1" w:styleId="ListLabel14">
    <w:name w:val="ListLabel 14"/>
    <w:rPr>
      <w:rFonts w:cs="Courier New"/>
    </w:rPr>
  </w:style>
  <w:style w:type="paragraph" w:customStyle="1" w:styleId="Heading">
    <w:name w:val="Heading"/>
    <w:basedOn w:val="Normal"/>
    <w:next w:val="BodyText"/>
    <w:pPr>
      <w:keepNext/>
      <w:spacing w:before="240" w:after="120"/>
    </w:pPr>
    <w:rPr>
      <w:rFonts w:ascii="Liberation Sans" w:eastAsia="DejaVu Sans" w:hAnsi="Liberation Sans" w:cs="Lohit Devanagari"/>
      <w:sz w:val="28"/>
      <w:szCs w:val="28"/>
    </w:rPr>
  </w:style>
  <w:style w:type="paragraph" w:styleId="BodyText">
    <w:name w:val="Body Text"/>
    <w:basedOn w:val="Normal"/>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rPr>
      <w:rFonts w:cs="Lohit Devanagari"/>
    </w:rPr>
  </w:style>
  <w:style w:type="paragraph" w:customStyle="1" w:styleId="Caption1">
    <w:name w:val="Caption1"/>
    <w:basedOn w:val="Normal"/>
    <w:pPr>
      <w:suppressLineNumbers/>
      <w:spacing w:before="120" w:after="120"/>
    </w:pPr>
    <w:rPr>
      <w:i/>
      <w:iCs/>
    </w:rPr>
  </w:style>
  <w:style w:type="paragraph" w:customStyle="1" w:styleId="Caption10">
    <w:name w:val="Caption1"/>
    <w:basedOn w:val="Normal"/>
    <w:pPr>
      <w:suppressLineNumbers/>
      <w:spacing w:before="120" w:after="120"/>
    </w:pPr>
    <w:rPr>
      <w:rFonts w:cs="Lohit Devanagari"/>
      <w:i/>
      <w:iCs/>
    </w:rPr>
  </w:style>
  <w:style w:type="paragraph" w:styleId="Footer">
    <w:name w:val="footer"/>
    <w:basedOn w:val="Normal"/>
    <w:pPr>
      <w:suppressLineNumbers/>
      <w:tabs>
        <w:tab w:val="center" w:pos="4819"/>
        <w:tab w:val="right" w:pos="9638"/>
      </w:tabs>
    </w:pPr>
  </w:style>
  <w:style w:type="paragraph" w:styleId="Header">
    <w:name w:val="header"/>
    <w:basedOn w:val="Normal"/>
    <w:pPr>
      <w:suppressLineNumbers/>
      <w:tabs>
        <w:tab w:val="center" w:pos="4680"/>
        <w:tab w:val="right" w:pos="9360"/>
      </w:tabs>
    </w:p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NoSpacing">
    <w:name w:val="No Spacing"/>
    <w:qFormat/>
    <w:pPr>
      <w:suppressAutoHyphens/>
    </w:pPr>
    <w:rPr>
      <w:rFonts w:eastAsia="SimSun" w:cs="Mangal"/>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ranjoy.ghosh\Downloads\-" TargetMode="External" /><Relationship Id="rId3" Type="http://schemas.openxmlformats.org/officeDocument/2006/relationships/settings" Target="settings.xml" /><Relationship Id="rId7" Type="http://schemas.openxmlformats.org/officeDocument/2006/relationships/hyperlink" Target="mailto:ranjoy.ghosh88@gmail.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1659</Words>
  <Characters>9459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Ranjoy Resume</vt:lpstr>
    </vt:vector>
  </TitlesOfParts>
  <Company/>
  <LinksUpToDate>false</LinksUpToDate>
  <CharactersWithSpaces>11096</CharactersWithSpaces>
  <SharedDoc>false</SharedDoc>
  <HLinks>
    <vt:vector size="6" baseType="variant">
      <vt:variant>
        <vt:i4>1638505</vt:i4>
      </vt:variant>
      <vt:variant>
        <vt:i4>0</vt:i4>
      </vt:variant>
      <vt:variant>
        <vt:i4>0</vt:i4>
      </vt:variant>
      <vt:variant>
        <vt:i4>5</vt:i4>
      </vt:variant>
      <vt:variant>
        <vt:lpwstr>mailto:ranjoy.ghosh88@gmail.com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Ranjoy Resume</dc:title>
  <dc:subject/>
  <dc:creator>Ranjoy</dc:creator>
  <cp:keywords/>
  <cp:lastModifiedBy>ranjoy1988ghosh@outlook.com</cp:lastModifiedBy>
  <cp:revision>3</cp:revision>
  <cp:lastPrinted>2411-12-31T07:30:00Z</cp:lastPrinted>
  <dcterms:created xsi:type="dcterms:W3CDTF">2019-03-29T18:50:00Z</dcterms:created>
  <dcterms:modified xsi:type="dcterms:W3CDTF">2019-03-29T18:51:00Z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