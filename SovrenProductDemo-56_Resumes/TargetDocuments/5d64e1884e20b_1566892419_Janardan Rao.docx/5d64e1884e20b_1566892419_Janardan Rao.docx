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A79" w:rsidRDefault="00433A79">
      <w:pPr>
        <w:pStyle w:val="Name"/>
      </w:pPr>
      <w:bookmarkStart w:id="0" w:name="_GoBack"/>
      <w:bookmarkEnd w:id="0"/>
      <w:r>
        <w:t>Janardhana Rao Nalam</w:t>
      </w:r>
    </w:p>
    <w:tbl>
      <w:tblPr>
        <w:tblW w:w="0" w:type="auto"/>
        <w:tblLayout w:type="fixed"/>
        <w:tblLook w:val="0000" w:firstRow="0" w:lastRow="0" w:firstColumn="0" w:lastColumn="0" w:noHBand="0" w:noVBand="0"/>
      </w:tblPr>
      <w:tblGrid>
        <w:gridCol w:w="2160"/>
        <w:gridCol w:w="6660"/>
      </w:tblGrid>
      <w:tr w:rsidR="00433A79">
        <w:tc>
          <w:tcPr>
            <w:tcW w:w="8820" w:type="dxa"/>
            <w:gridSpan w:val="2"/>
            <w:shd w:val="clear" w:color="auto" w:fill="auto"/>
          </w:tcPr>
          <w:p w:rsidR="0065508D" w:rsidRDefault="0061710A">
            <w:pPr>
              <w:pStyle w:val="SectionTitle"/>
            </w:pPr>
            <w:r>
              <w:t>CONTACT DETAILS</w:t>
            </w:r>
          </w:p>
          <w:p w:rsidR="00674C44" w:rsidRPr="00674C44" w:rsidRDefault="00F13A31" w:rsidP="001433D8">
            <w:pPr>
              <w:pStyle w:val="Objective"/>
              <w:numPr>
                <w:ilvl w:val="0"/>
                <w:numId w:val="2"/>
              </w:numPr>
              <w:ind w:left="2520"/>
              <w:rPr>
                <w:b/>
                <w:bCs/>
                <w:sz w:val="20"/>
              </w:rPr>
            </w:pPr>
            <w:r w:rsidRPr="004E7649">
              <w:rPr>
                <w:b/>
              </w:rPr>
              <w:t>Mobile:</w:t>
            </w:r>
            <w:r w:rsidR="00674C44">
              <w:t xml:space="preserve"> </w:t>
            </w:r>
            <w:r w:rsidR="00674C44">
              <w:rPr>
                <w:b/>
                <w:bCs/>
                <w:sz w:val="20"/>
              </w:rPr>
              <w:t xml:space="preserve">+91 </w:t>
            </w:r>
            <w:r w:rsidR="00192E10">
              <w:rPr>
                <w:b/>
                <w:bCs/>
                <w:sz w:val="20"/>
              </w:rPr>
              <w:t>9848179397</w:t>
            </w:r>
          </w:p>
          <w:p w:rsidR="0061710A" w:rsidRDefault="00F13A31" w:rsidP="001433D8">
            <w:pPr>
              <w:pStyle w:val="Objective"/>
              <w:numPr>
                <w:ilvl w:val="0"/>
                <w:numId w:val="2"/>
              </w:numPr>
              <w:ind w:left="2520"/>
            </w:pPr>
            <w:r w:rsidRPr="004E7649">
              <w:rPr>
                <w:b/>
              </w:rPr>
              <w:t>Email:</w:t>
            </w:r>
            <w:r>
              <w:t xml:space="preserve"> njrcareer@gmail.com</w:t>
            </w:r>
          </w:p>
          <w:p w:rsidR="0061710A" w:rsidRDefault="004D6F35" w:rsidP="001433D8">
            <w:pPr>
              <w:pStyle w:val="Objective"/>
              <w:numPr>
                <w:ilvl w:val="0"/>
                <w:numId w:val="2"/>
              </w:numPr>
              <w:ind w:left="2520"/>
            </w:pPr>
            <w:r w:rsidRPr="004E7649">
              <w:rPr>
                <w:b/>
              </w:rPr>
              <w:t>Skype:</w:t>
            </w:r>
            <w:r>
              <w:t xml:space="preserve"> live:njrao</w:t>
            </w:r>
          </w:p>
          <w:p w:rsidR="004D6F35" w:rsidRPr="004D6F35" w:rsidRDefault="004D6F35" w:rsidP="001433D8">
            <w:pPr>
              <w:pStyle w:val="Objective"/>
              <w:numPr>
                <w:ilvl w:val="0"/>
                <w:numId w:val="2"/>
              </w:numPr>
              <w:ind w:left="2520"/>
            </w:pPr>
            <w:r w:rsidRPr="004E7649">
              <w:rPr>
                <w:b/>
              </w:rPr>
              <w:t>LinkedIn:</w:t>
            </w:r>
            <w:r>
              <w:t xml:space="preserve"> </w:t>
            </w:r>
            <w:r w:rsidRPr="004D6F35">
              <w:t>https://www.linkedin.com/in/janardhana-nalam-68bb5924</w:t>
            </w:r>
          </w:p>
          <w:p w:rsidR="0061710A" w:rsidRPr="0061710A" w:rsidRDefault="004E7649" w:rsidP="001433D8">
            <w:pPr>
              <w:pStyle w:val="Objective"/>
              <w:numPr>
                <w:ilvl w:val="0"/>
                <w:numId w:val="2"/>
              </w:numPr>
              <w:ind w:left="2520"/>
            </w:pPr>
            <w:r w:rsidRPr="004E7649">
              <w:rPr>
                <w:b/>
              </w:rPr>
              <w:t>Address:</w:t>
            </w:r>
            <w:r w:rsidR="004D6F35">
              <w:t xml:space="preserve"> Flat #301, C-Block, Vertex Pride Apartments, Jai Bharat Nagar, Nizampet Road, Hyderabad - 500072</w:t>
            </w:r>
          </w:p>
          <w:p w:rsidR="00433A79" w:rsidRDefault="00433A79">
            <w:pPr>
              <w:pStyle w:val="SectionTitle"/>
            </w:pPr>
            <w:r>
              <w:t>CAREER SUMMARY</w:t>
            </w:r>
          </w:p>
        </w:tc>
      </w:tr>
      <w:tr w:rsidR="00433A79">
        <w:tc>
          <w:tcPr>
            <w:tcW w:w="2160" w:type="dxa"/>
            <w:shd w:val="clear" w:color="auto" w:fill="auto"/>
          </w:tcPr>
          <w:p w:rsidR="00433A79" w:rsidRDefault="00433A79">
            <w:pPr>
              <w:snapToGrid w:val="0"/>
            </w:pPr>
          </w:p>
        </w:tc>
        <w:tc>
          <w:tcPr>
            <w:tcW w:w="6660" w:type="dxa"/>
            <w:shd w:val="clear" w:color="auto" w:fill="auto"/>
          </w:tcPr>
          <w:p w:rsidR="00433A79" w:rsidRDefault="00433A79">
            <w:pPr>
              <w:pStyle w:val="BodyText"/>
            </w:pPr>
            <w:r>
              <w:t>Passion for technology and attitude to help business growth with the technical solutions and especially interested in the financial domain.</w:t>
            </w:r>
          </w:p>
          <w:p w:rsidR="00433A79" w:rsidRDefault="00835BB0">
            <w:pPr>
              <w:pStyle w:val="Objective"/>
            </w:pPr>
            <w:r>
              <w:t>1</w:t>
            </w:r>
            <w:r w:rsidR="00CC4AA5">
              <w:t>5</w:t>
            </w:r>
            <w:r w:rsidR="00433A79">
              <w:t>+ Years of Strong expertise in Java/Java EE technologies</w:t>
            </w:r>
          </w:p>
          <w:p w:rsidR="00433A79" w:rsidRDefault="00433A79">
            <w:pPr>
              <w:pStyle w:val="BodyText"/>
            </w:pPr>
            <w:r>
              <w:t>Ability to drive and deliver the end to end large scale enterprise solutions independently</w:t>
            </w:r>
          </w:p>
          <w:p w:rsidR="00CC4AA5" w:rsidRDefault="00CC4AA5">
            <w:pPr>
              <w:pStyle w:val="BodyText"/>
            </w:pPr>
            <w:r>
              <w:t>Expertise of working in cloud based micro services architectures</w:t>
            </w:r>
          </w:p>
          <w:p w:rsidR="00433A79" w:rsidRDefault="00433A79">
            <w:pPr>
              <w:pStyle w:val="BodyText"/>
            </w:pPr>
            <w:r>
              <w:t>Strong skills in effectively analysing and debugging complex issues and providing the resolutions.</w:t>
            </w:r>
          </w:p>
          <w:p w:rsidR="00433A79" w:rsidRDefault="00433A79">
            <w:pPr>
              <w:pStyle w:val="BodyText"/>
            </w:pPr>
            <w:r>
              <w:t>Expertise of working in various technologies and frameworks</w:t>
            </w:r>
          </w:p>
          <w:p w:rsidR="00433A79" w:rsidRDefault="00433A79">
            <w:pPr>
              <w:pStyle w:val="BodyText"/>
            </w:pPr>
            <w:r>
              <w:t>Proven ability of leading development teams efficiently</w:t>
            </w:r>
          </w:p>
          <w:p w:rsidR="00433A79" w:rsidRDefault="00433A79">
            <w:pPr>
              <w:pStyle w:val="BodyText"/>
            </w:pPr>
            <w:r>
              <w:t>Familiar with Agile development methodologies</w:t>
            </w:r>
          </w:p>
          <w:p w:rsidR="00433A79" w:rsidRDefault="00433A79">
            <w:pPr>
              <w:pStyle w:val="BodyText"/>
            </w:pPr>
            <w:r>
              <w:t xml:space="preserve">Professional approach in handling clients and development teams assertively </w:t>
            </w:r>
          </w:p>
          <w:p w:rsidR="00433A79" w:rsidRDefault="00CC7174">
            <w:pPr>
              <w:pStyle w:val="BodyText"/>
            </w:pPr>
            <w:r>
              <w:t>Self-motivated</w:t>
            </w:r>
            <w:r w:rsidR="00433A79">
              <w:t xml:space="preserve"> and look for the opportunities in challenges </w:t>
            </w:r>
          </w:p>
          <w:p w:rsidR="00782A70" w:rsidRDefault="00782A70">
            <w:pPr>
              <w:pStyle w:val="BodyText"/>
            </w:pPr>
            <w:r>
              <w:t>AWS Certified Solution Architect Associate</w:t>
            </w:r>
          </w:p>
        </w:tc>
      </w:tr>
      <w:tr w:rsidR="00433A79">
        <w:tc>
          <w:tcPr>
            <w:tcW w:w="8820" w:type="dxa"/>
            <w:gridSpan w:val="2"/>
            <w:shd w:val="clear" w:color="auto" w:fill="auto"/>
          </w:tcPr>
          <w:p w:rsidR="00433A79" w:rsidRDefault="00433A79">
            <w:pPr>
              <w:pStyle w:val="SectionTitle"/>
            </w:pPr>
            <w:r>
              <w:t>Objective</w:t>
            </w:r>
          </w:p>
        </w:tc>
      </w:tr>
      <w:tr w:rsidR="00433A79">
        <w:tc>
          <w:tcPr>
            <w:tcW w:w="2160" w:type="dxa"/>
            <w:shd w:val="clear" w:color="auto" w:fill="auto"/>
          </w:tcPr>
          <w:p w:rsidR="00433A79" w:rsidRDefault="00433A79">
            <w:pPr>
              <w:snapToGrid w:val="0"/>
            </w:pPr>
          </w:p>
        </w:tc>
        <w:tc>
          <w:tcPr>
            <w:tcW w:w="6660" w:type="dxa"/>
            <w:shd w:val="clear" w:color="auto" w:fill="auto"/>
          </w:tcPr>
          <w:p w:rsidR="00433A79" w:rsidRDefault="00433A79">
            <w:pPr>
              <w:pStyle w:val="Objective"/>
            </w:pPr>
            <w:r>
              <w:t>To work in a challenging environment where my knowledge, potential and experience can be better shared, enriched and harnessed for achieving the set organizational goals.</w:t>
            </w:r>
          </w:p>
        </w:tc>
      </w:tr>
      <w:tr w:rsidR="00433A79">
        <w:tc>
          <w:tcPr>
            <w:tcW w:w="8820" w:type="dxa"/>
            <w:gridSpan w:val="2"/>
            <w:shd w:val="clear" w:color="auto" w:fill="auto"/>
          </w:tcPr>
          <w:p w:rsidR="00433A79" w:rsidRDefault="00433A79">
            <w:pPr>
              <w:pStyle w:val="SectionTitle"/>
            </w:pPr>
            <w:r>
              <w:t>Professional experience</w:t>
            </w:r>
          </w:p>
        </w:tc>
      </w:tr>
      <w:tr w:rsidR="00433A79">
        <w:tc>
          <w:tcPr>
            <w:tcW w:w="2160" w:type="dxa"/>
            <w:shd w:val="clear" w:color="auto" w:fill="auto"/>
          </w:tcPr>
          <w:p w:rsidR="00433A79" w:rsidRDefault="00433A79">
            <w:pPr>
              <w:snapToGrid w:val="0"/>
            </w:pPr>
          </w:p>
        </w:tc>
        <w:tc>
          <w:tcPr>
            <w:tcW w:w="6660" w:type="dxa"/>
            <w:shd w:val="clear" w:color="auto" w:fill="auto"/>
          </w:tcPr>
          <w:p w:rsidR="00DA3BD7" w:rsidRDefault="008423C2" w:rsidP="004D5405">
            <w:pPr>
              <w:pStyle w:val="CompanyName"/>
            </w:pPr>
            <w:r>
              <w:rPr>
                <w:b/>
                <w:bCs/>
              </w:rPr>
              <w:t>1</w:t>
            </w:r>
            <w:r w:rsidR="00BA545E">
              <w:rPr>
                <w:b/>
                <w:bCs/>
              </w:rPr>
              <w:t>5</w:t>
            </w:r>
            <w:r w:rsidR="00433A79">
              <w:rPr>
                <w:b/>
                <w:bCs/>
              </w:rPr>
              <w:t>+ Years</w:t>
            </w:r>
            <w:r w:rsidR="00433A79">
              <w:t xml:space="preserve"> of experience in working in </w:t>
            </w:r>
            <w:r w:rsidR="00A94DB2">
              <w:t>enterprise java t</w:t>
            </w:r>
            <w:r w:rsidR="00971463">
              <w:t>echnologies</w:t>
            </w:r>
          </w:p>
          <w:p w:rsidR="00DA3BD7" w:rsidRDefault="002C7AB4" w:rsidP="00C30D01">
            <w:pPr>
              <w:pStyle w:val="CompanyName"/>
              <w:numPr>
                <w:ilvl w:val="0"/>
                <w:numId w:val="8"/>
              </w:numPr>
            </w:pPr>
            <w:r>
              <w:t xml:space="preserve">Mar 2018 – Till Date </w:t>
            </w:r>
            <w:r w:rsidRPr="00A94DB2">
              <w:rPr>
                <w:b/>
                <w:bCs/>
              </w:rPr>
              <w:t>JP Morgan &amp; Chase, Hyderabad</w:t>
            </w:r>
          </w:p>
          <w:p w:rsidR="002C7AB4" w:rsidRPr="002C7AB4" w:rsidRDefault="002C7AB4" w:rsidP="002C7AB4">
            <w:pPr>
              <w:pStyle w:val="JobTitle"/>
              <w:ind w:left="245"/>
              <w:rPr>
                <w:lang w:val="en-NZ"/>
              </w:rPr>
            </w:pPr>
            <w:r>
              <w:rPr>
                <w:lang w:val="en-NZ"/>
              </w:rPr>
              <w:t>As Associate</w:t>
            </w:r>
          </w:p>
          <w:p w:rsidR="00C30D01" w:rsidRDefault="00C30D01" w:rsidP="00C30D01">
            <w:pPr>
              <w:pStyle w:val="CompanyName"/>
              <w:numPr>
                <w:ilvl w:val="0"/>
                <w:numId w:val="8"/>
              </w:numPr>
            </w:pPr>
            <w:r>
              <w:t>Ju</w:t>
            </w:r>
            <w:r w:rsidR="00245489">
              <w:t xml:space="preserve">l </w:t>
            </w:r>
            <w:r>
              <w:t>201</w:t>
            </w:r>
            <w:r w:rsidR="006751C8">
              <w:t>5</w:t>
            </w:r>
            <w:r>
              <w:t xml:space="preserve"> – </w:t>
            </w:r>
            <w:r w:rsidR="00DA3BD7">
              <w:t>Jan 2018</w:t>
            </w:r>
            <w:r>
              <w:t xml:space="preserve"> </w:t>
            </w:r>
            <w:r w:rsidR="006751C8">
              <w:t xml:space="preserve">as Java </w:t>
            </w:r>
            <w:r w:rsidR="002C7AB4">
              <w:t>Consultant (</w:t>
            </w:r>
            <w:r w:rsidR="006751C8">
              <w:t xml:space="preserve">Contractor) via </w:t>
            </w:r>
            <w:r w:rsidR="006751C8" w:rsidRPr="006525CA">
              <w:rPr>
                <w:b/>
              </w:rPr>
              <w:t>TEK Systems</w:t>
            </w:r>
            <w:r w:rsidR="006751C8">
              <w:t>, Wellington</w:t>
            </w:r>
          </w:p>
          <w:p w:rsidR="006751C8" w:rsidRDefault="006751C8" w:rsidP="006751C8">
            <w:pPr>
              <w:pStyle w:val="JobTitle"/>
              <w:ind w:left="245"/>
              <w:rPr>
                <w:i w:val="0"/>
                <w:lang w:val="en-NZ"/>
              </w:rPr>
            </w:pPr>
            <w:r>
              <w:rPr>
                <w:i w:val="0"/>
                <w:lang w:val="en-NZ"/>
              </w:rPr>
              <w:t xml:space="preserve">Working for the client Argonaut Limited, Wellington from Jul 2016 – </w:t>
            </w:r>
            <w:r w:rsidR="002C7AB4">
              <w:rPr>
                <w:i w:val="0"/>
                <w:lang w:val="en-NZ"/>
              </w:rPr>
              <w:t>Jan 2018</w:t>
            </w:r>
          </w:p>
          <w:p w:rsidR="006751C8" w:rsidRDefault="006751C8" w:rsidP="006751C8">
            <w:pPr>
              <w:pStyle w:val="Achievement"/>
              <w:numPr>
                <w:ilvl w:val="0"/>
                <w:numId w:val="0"/>
              </w:numPr>
              <w:ind w:left="245"/>
            </w:pPr>
          </w:p>
          <w:p w:rsidR="00C30D01" w:rsidRDefault="006751C8" w:rsidP="006751C8">
            <w:pPr>
              <w:pStyle w:val="Achievement"/>
              <w:numPr>
                <w:ilvl w:val="0"/>
                <w:numId w:val="0"/>
              </w:numPr>
              <w:ind w:left="245"/>
            </w:pPr>
            <w:r>
              <w:t xml:space="preserve">Worked for the client Hewlett Packard Enterprise, Wellington, New Zealand from Jun 2015 – Jul 2016 </w:t>
            </w:r>
          </w:p>
          <w:p w:rsidR="00433A79" w:rsidRDefault="00433A79" w:rsidP="00971463">
            <w:pPr>
              <w:pStyle w:val="CompanyName"/>
              <w:numPr>
                <w:ilvl w:val="0"/>
                <w:numId w:val="8"/>
              </w:numPr>
            </w:pPr>
            <w:r>
              <w:t xml:space="preserve">August 2013 – </w:t>
            </w:r>
            <w:r w:rsidR="00031AFA">
              <w:t xml:space="preserve">June </w:t>
            </w:r>
            <w:r w:rsidR="005B624C">
              <w:t xml:space="preserve">2015 </w:t>
            </w:r>
            <w:r w:rsidR="005B624C" w:rsidRPr="00231646">
              <w:rPr>
                <w:b/>
              </w:rPr>
              <w:t>FINEOS</w:t>
            </w:r>
            <w:r>
              <w:rPr>
                <w:b/>
                <w:bCs/>
              </w:rPr>
              <w:t xml:space="preserve"> Corporation, Wellington, New Zealand</w:t>
            </w:r>
          </w:p>
          <w:p w:rsidR="00433A79" w:rsidRDefault="00433A79" w:rsidP="00971463">
            <w:pPr>
              <w:pStyle w:val="JobTitle"/>
              <w:ind w:left="245"/>
            </w:pPr>
            <w:r>
              <w:t>As Technical Consultant (</w:t>
            </w:r>
            <w:r w:rsidR="008737CD">
              <w:t xml:space="preserve">working for the client </w:t>
            </w:r>
            <w:r w:rsidR="008737CD">
              <w:rPr>
                <w:b/>
              </w:rPr>
              <w:t>Accident Compensation Corporation(ACC)</w:t>
            </w:r>
            <w:r>
              <w:t>)</w:t>
            </w:r>
          </w:p>
          <w:p w:rsidR="00433A79" w:rsidRDefault="00433A79" w:rsidP="004C35EC">
            <w:pPr>
              <w:pStyle w:val="CompanyName"/>
              <w:numPr>
                <w:ilvl w:val="0"/>
                <w:numId w:val="8"/>
              </w:numPr>
            </w:pPr>
            <w:r>
              <w:t xml:space="preserve">August 2007 – Mar </w:t>
            </w:r>
            <w:r w:rsidR="005B624C">
              <w:t xml:space="preserve">2013 </w:t>
            </w:r>
            <w:r w:rsidR="005B624C" w:rsidRPr="00231646">
              <w:rPr>
                <w:b/>
              </w:rPr>
              <w:t>Wipro</w:t>
            </w:r>
            <w:r>
              <w:rPr>
                <w:b/>
                <w:bCs/>
              </w:rPr>
              <w:t xml:space="preserve"> Technologies, Hyderabad, India</w:t>
            </w:r>
          </w:p>
          <w:p w:rsidR="00433A79" w:rsidRDefault="00433A79" w:rsidP="004C35EC">
            <w:pPr>
              <w:pStyle w:val="JobTitle"/>
              <w:ind w:left="245"/>
            </w:pPr>
            <w:r>
              <w:t>As Technical Lead/Architect</w:t>
            </w:r>
          </w:p>
          <w:p w:rsidR="00433A79" w:rsidRDefault="00433A79" w:rsidP="000F34EE">
            <w:pPr>
              <w:pStyle w:val="CompanyName"/>
              <w:numPr>
                <w:ilvl w:val="0"/>
                <w:numId w:val="4"/>
              </w:numPr>
            </w:pPr>
            <w:r>
              <w:t xml:space="preserve">May 2005 – July 2007 </w:t>
            </w:r>
            <w:r>
              <w:rPr>
                <w:b/>
                <w:bCs/>
              </w:rPr>
              <w:t>Oracle India Private Limited, Hyderabad, India</w:t>
            </w:r>
          </w:p>
          <w:p w:rsidR="00433A79" w:rsidRDefault="00433A79" w:rsidP="00462914">
            <w:pPr>
              <w:pStyle w:val="JobTitle"/>
              <w:ind w:left="245"/>
            </w:pPr>
            <w:r>
              <w:t>As Senior Applications Engineer</w:t>
            </w:r>
          </w:p>
          <w:p w:rsidR="00433A79" w:rsidRDefault="00433A79" w:rsidP="000F34EE">
            <w:pPr>
              <w:pStyle w:val="CompanyName"/>
              <w:numPr>
                <w:ilvl w:val="0"/>
                <w:numId w:val="7"/>
              </w:numPr>
            </w:pPr>
            <w:r>
              <w:t xml:space="preserve">October 2003 – April </w:t>
            </w:r>
            <w:r w:rsidR="005C2E42">
              <w:t xml:space="preserve">2005 </w:t>
            </w:r>
            <w:r w:rsidR="005C2E42" w:rsidRPr="00231646">
              <w:rPr>
                <w:b/>
              </w:rPr>
              <w:t>Infotech</w:t>
            </w:r>
            <w:r>
              <w:rPr>
                <w:b/>
                <w:bCs/>
              </w:rPr>
              <w:t xml:space="preserve"> Enterprises Limited, Hyderabad, India</w:t>
            </w:r>
          </w:p>
          <w:p w:rsidR="00433A79" w:rsidRDefault="00433A79" w:rsidP="00462914">
            <w:pPr>
              <w:pStyle w:val="JobTitle"/>
              <w:ind w:left="245"/>
            </w:pPr>
            <w:r>
              <w:t>As Software Engineer</w:t>
            </w:r>
          </w:p>
        </w:tc>
      </w:tr>
      <w:tr w:rsidR="00433A79">
        <w:tc>
          <w:tcPr>
            <w:tcW w:w="8820" w:type="dxa"/>
            <w:gridSpan w:val="2"/>
            <w:shd w:val="clear" w:color="auto" w:fill="auto"/>
          </w:tcPr>
          <w:p w:rsidR="00433A79" w:rsidRDefault="00433A79">
            <w:pPr>
              <w:pStyle w:val="SectionTitle"/>
            </w:pPr>
            <w:r>
              <w:t>Education</w:t>
            </w:r>
          </w:p>
        </w:tc>
      </w:tr>
      <w:tr w:rsidR="00433A79">
        <w:tc>
          <w:tcPr>
            <w:tcW w:w="2160" w:type="dxa"/>
            <w:shd w:val="clear" w:color="auto" w:fill="auto"/>
          </w:tcPr>
          <w:p w:rsidR="00433A79" w:rsidRDefault="00433A79">
            <w:pPr>
              <w:snapToGrid w:val="0"/>
            </w:pPr>
          </w:p>
        </w:tc>
        <w:tc>
          <w:tcPr>
            <w:tcW w:w="6660" w:type="dxa"/>
            <w:shd w:val="clear" w:color="auto" w:fill="auto"/>
          </w:tcPr>
          <w:p w:rsidR="00433A79" w:rsidRDefault="00433A79">
            <w:pPr>
              <w:pStyle w:val="Achievement"/>
              <w:numPr>
                <w:ilvl w:val="0"/>
                <w:numId w:val="0"/>
              </w:numPr>
              <w:snapToGrid w:val="0"/>
            </w:pPr>
          </w:p>
          <w:p w:rsidR="008A70E3" w:rsidRDefault="00433A79" w:rsidP="008A70E3">
            <w:pPr>
              <w:pStyle w:val="Achievement"/>
            </w:pPr>
            <w:r>
              <w:t xml:space="preserve">B.Tech. </w:t>
            </w:r>
            <w:r>
              <w:rPr>
                <w:b/>
              </w:rPr>
              <w:t>C</w:t>
            </w:r>
            <w:r w:rsidR="008A70E3">
              <w:rPr>
                <w:b/>
              </w:rPr>
              <w:t>omputer Science Engg.</w:t>
            </w:r>
            <w:r>
              <w:t xml:space="preserve"> From </w:t>
            </w:r>
            <w:r>
              <w:rPr>
                <w:b/>
                <w:bCs/>
              </w:rPr>
              <w:t xml:space="preserve">Andhra University College </w:t>
            </w:r>
            <w:r w:rsidR="002F1D91">
              <w:rPr>
                <w:b/>
                <w:bCs/>
              </w:rPr>
              <w:t>of</w:t>
            </w:r>
            <w:r>
              <w:rPr>
                <w:b/>
                <w:bCs/>
              </w:rPr>
              <w:t xml:space="preserve"> Engg., </w:t>
            </w:r>
            <w:r w:rsidR="00C73472">
              <w:rPr>
                <w:b/>
                <w:bCs/>
              </w:rPr>
              <w:t>India</w:t>
            </w:r>
            <w:r>
              <w:t xml:space="preserve"> </w:t>
            </w:r>
            <w:r w:rsidR="00C45E7D">
              <w:t>with 75%</w:t>
            </w:r>
          </w:p>
          <w:p w:rsidR="00C45E7D" w:rsidRDefault="00C45E7D" w:rsidP="008A70E3">
            <w:pPr>
              <w:pStyle w:val="Achievement"/>
            </w:pPr>
            <w:r>
              <w:t>Intermediate from Alfa Junior College, Visakhapatnam with 93%</w:t>
            </w:r>
          </w:p>
          <w:p w:rsidR="00C45E7D" w:rsidRDefault="00C45E7D" w:rsidP="008A70E3">
            <w:pPr>
              <w:pStyle w:val="Achievement"/>
            </w:pPr>
            <w:r>
              <w:t>SSC from Govt. Jr. College, Ponduru with 93%</w:t>
            </w:r>
          </w:p>
          <w:p w:rsidR="00433A79" w:rsidRDefault="00433A79" w:rsidP="008A70E3">
            <w:pPr>
              <w:pStyle w:val="Achievement"/>
              <w:numPr>
                <w:ilvl w:val="0"/>
                <w:numId w:val="0"/>
              </w:numPr>
              <w:ind w:left="245"/>
            </w:pPr>
          </w:p>
        </w:tc>
      </w:tr>
      <w:tr w:rsidR="00433A79">
        <w:tc>
          <w:tcPr>
            <w:tcW w:w="8820" w:type="dxa"/>
            <w:gridSpan w:val="2"/>
            <w:shd w:val="clear" w:color="auto" w:fill="auto"/>
          </w:tcPr>
          <w:p w:rsidR="00433A79" w:rsidRDefault="00433A79">
            <w:pPr>
              <w:pStyle w:val="SectionTitle"/>
            </w:pPr>
            <w:r>
              <w:t>Technologies</w:t>
            </w:r>
          </w:p>
        </w:tc>
      </w:tr>
      <w:tr w:rsidR="00433A79">
        <w:tc>
          <w:tcPr>
            <w:tcW w:w="2160" w:type="dxa"/>
            <w:shd w:val="clear" w:color="auto" w:fill="auto"/>
          </w:tcPr>
          <w:p w:rsidR="00433A79" w:rsidRDefault="00433A79">
            <w:pPr>
              <w:snapToGrid w:val="0"/>
            </w:pPr>
          </w:p>
        </w:tc>
        <w:tc>
          <w:tcPr>
            <w:tcW w:w="6660" w:type="dxa"/>
            <w:shd w:val="clear" w:color="auto" w:fill="auto"/>
          </w:tcPr>
          <w:p w:rsidR="00433A79" w:rsidRDefault="00433A79">
            <w:pPr>
              <w:pStyle w:val="BodyText"/>
              <w:snapToGrid w:val="0"/>
            </w:pPr>
          </w:p>
          <w:p w:rsidR="00433A79" w:rsidRDefault="00433A79">
            <w:pPr>
              <w:pStyle w:val="BodyText"/>
            </w:pPr>
            <w:r>
              <w:t xml:space="preserve">Languages             </w:t>
            </w:r>
            <w:r w:rsidR="00344102">
              <w:t xml:space="preserve"> :</w:t>
            </w:r>
            <w:r>
              <w:t xml:space="preserve"> C, C++, Java</w:t>
            </w:r>
          </w:p>
          <w:p w:rsidR="0050746F" w:rsidRDefault="0050746F">
            <w:pPr>
              <w:pStyle w:val="BodyText"/>
            </w:pPr>
            <w:r>
              <w:t xml:space="preserve">Web Technologies   : Servlets, JSP, JSF, HTML, XML, CSS, AJAX,  </w:t>
            </w:r>
          </w:p>
          <w:p w:rsidR="0050746F" w:rsidRDefault="0050746F">
            <w:pPr>
              <w:pStyle w:val="BodyText"/>
            </w:pPr>
            <w:r>
              <w:t xml:space="preserve">                                  JavaScript</w:t>
            </w:r>
            <w:r w:rsidR="003748CD">
              <w:t>, Angular JS</w:t>
            </w:r>
            <w:r w:rsidR="005B7298">
              <w:t>, Bootstrap</w:t>
            </w:r>
            <w:r w:rsidR="00F5674D">
              <w:t>, GWT</w:t>
            </w:r>
          </w:p>
          <w:p w:rsidR="00E43FD0" w:rsidRDefault="0050746F">
            <w:pPr>
              <w:pStyle w:val="BodyText"/>
            </w:pPr>
            <w:r>
              <w:t xml:space="preserve">Frameworks          </w:t>
            </w:r>
            <w:r w:rsidR="002F1351">
              <w:t xml:space="preserve">  </w:t>
            </w:r>
            <w:r>
              <w:t>: Spring, Hibernate, St</w:t>
            </w:r>
            <w:r w:rsidR="00ED21DA">
              <w:t>r</w:t>
            </w:r>
            <w:r>
              <w:t xml:space="preserve">uts, Axis, </w:t>
            </w:r>
            <w:r w:rsidR="00225CB4">
              <w:t xml:space="preserve">Eclipse Link, MyBatis, </w:t>
            </w:r>
            <w:r w:rsidR="00E43FD0">
              <w:t xml:space="preserve">  </w:t>
            </w:r>
          </w:p>
          <w:p w:rsidR="0050746F" w:rsidRDefault="00E43FD0">
            <w:pPr>
              <w:pStyle w:val="BodyText"/>
            </w:pPr>
            <w:r>
              <w:lastRenderedPageBreak/>
              <w:t xml:space="preserve">                                  </w:t>
            </w:r>
            <w:r w:rsidR="0050746F">
              <w:t>OA Framework, Fineos</w:t>
            </w:r>
            <w:r w:rsidR="00DA6F33">
              <w:t>, Quipoz</w:t>
            </w:r>
            <w:r w:rsidR="007872E2">
              <w:t>, Spring Boot</w:t>
            </w:r>
          </w:p>
          <w:p w:rsidR="00E43FD0" w:rsidRDefault="0050746F">
            <w:pPr>
              <w:pStyle w:val="BodyText"/>
            </w:pPr>
            <w:r>
              <w:t>Applicat</w:t>
            </w:r>
            <w:r w:rsidR="00E43FD0">
              <w:t xml:space="preserve">ion </w:t>
            </w:r>
            <w:r w:rsidR="00DE51AE">
              <w:t>Servers:</w:t>
            </w:r>
            <w:r>
              <w:t xml:space="preserve"> Tomcat, Websphere, Jetty, Weblogic</w:t>
            </w:r>
            <w:r w:rsidR="005B090D">
              <w:t xml:space="preserve">, OC4J, SAP </w:t>
            </w:r>
          </w:p>
          <w:p w:rsidR="0050746F" w:rsidRDefault="00E43FD0">
            <w:pPr>
              <w:pStyle w:val="BodyText"/>
            </w:pPr>
            <w:r>
              <w:t xml:space="preserve">                                  </w:t>
            </w:r>
            <w:r w:rsidR="005B090D">
              <w:t>NetWeaver</w:t>
            </w:r>
          </w:p>
          <w:p w:rsidR="0050746F" w:rsidRDefault="0050746F">
            <w:pPr>
              <w:pStyle w:val="BodyText"/>
            </w:pPr>
            <w:r>
              <w:t>Databases                : Oracle, Sql Server, My Sql</w:t>
            </w:r>
          </w:p>
          <w:p w:rsidR="005B090D" w:rsidRDefault="005B090D">
            <w:pPr>
              <w:pStyle w:val="BodyText"/>
            </w:pPr>
            <w:r>
              <w:t xml:space="preserve">Build Tools </w:t>
            </w:r>
            <w:r w:rsidR="008844D1">
              <w:t xml:space="preserve">             </w:t>
            </w:r>
            <w:r>
              <w:t>: Ant, Maven</w:t>
            </w:r>
          </w:p>
          <w:p w:rsidR="005B090D" w:rsidRDefault="005B090D" w:rsidP="005B090D">
            <w:pPr>
              <w:pStyle w:val="BodyText"/>
            </w:pPr>
            <w:r>
              <w:t xml:space="preserve">Configuration </w:t>
            </w:r>
            <w:r w:rsidR="004826F3">
              <w:t>Tools:</w:t>
            </w:r>
            <w:r>
              <w:t xml:space="preserve"> CVS, VSS, SVN, ClearCase</w:t>
            </w:r>
          </w:p>
          <w:p w:rsidR="006B7E62" w:rsidRDefault="006B7E62" w:rsidP="005B090D">
            <w:pPr>
              <w:pStyle w:val="BodyText"/>
            </w:pPr>
            <w:r>
              <w:t xml:space="preserve">Unit Testing </w:t>
            </w:r>
            <w:r w:rsidR="008844D1">
              <w:t xml:space="preserve">            </w:t>
            </w:r>
            <w:r>
              <w:t>: Junit, Mockito</w:t>
            </w:r>
          </w:p>
          <w:p w:rsidR="006B7E62" w:rsidRDefault="006B7E62" w:rsidP="006B7E62">
            <w:pPr>
              <w:pStyle w:val="BodyText"/>
            </w:pPr>
            <w:r>
              <w:t>CI Tools                   : Cruise Control, Jenkins, Hudson, Team City</w:t>
            </w:r>
          </w:p>
          <w:p w:rsidR="006B7E62" w:rsidRDefault="006B7E62" w:rsidP="006B7E62">
            <w:pPr>
              <w:pStyle w:val="BodyText"/>
            </w:pPr>
            <w:r>
              <w:t>IDE                          : JDeveloper, Eclipse, IBM RAD</w:t>
            </w:r>
          </w:p>
          <w:p w:rsidR="005B090D" w:rsidRDefault="005B090D" w:rsidP="005B090D">
            <w:pPr>
              <w:pStyle w:val="BodyText"/>
            </w:pPr>
            <w:r>
              <w:t>Design                      : Rational Rose, RSA, Enterprise Architect</w:t>
            </w:r>
          </w:p>
          <w:p w:rsidR="005B090D" w:rsidRDefault="005B090D" w:rsidP="005B090D">
            <w:pPr>
              <w:pStyle w:val="BodyText"/>
            </w:pPr>
            <w:r>
              <w:t>O. S                          : Windows, Unix, Linux</w:t>
            </w:r>
            <w:r w:rsidR="00AC6916">
              <w:t>, OS X</w:t>
            </w:r>
          </w:p>
          <w:p w:rsidR="00433A79" w:rsidRDefault="00433A79" w:rsidP="008844D1">
            <w:pPr>
              <w:pStyle w:val="BodyText"/>
            </w:pPr>
            <w:r>
              <w:t>Misc.                    : Web Services, Design Patterns, JDBC, RMI, JNDI, JMS, Network Programming, Java Beans, Java Internationalization, Oracle Workflow, BPEL, JUnit, Oracle Reports, People Tools, Jasper Reports, Acegi, JBoss Portal, LDAP, SOA, Restful, BIRT, JIRA, Crucible, Restlet</w:t>
            </w:r>
            <w:r w:rsidR="00CC56F6">
              <w:t>, Sonar</w:t>
            </w:r>
            <w:r w:rsidR="00A644FE">
              <w:t>, EJB, Swing</w:t>
            </w:r>
            <w:r w:rsidR="0023375A">
              <w:t xml:space="preserve">, </w:t>
            </w:r>
            <w:r w:rsidR="0005442B">
              <w:t xml:space="preserve">CXF, </w:t>
            </w:r>
            <w:r w:rsidR="0023375A">
              <w:t>GWT, Spring Boot</w:t>
            </w:r>
            <w:r w:rsidR="00FF14CA">
              <w:t>, Microservices</w:t>
            </w:r>
            <w:r w:rsidR="00EF59A8">
              <w:t>, AWS</w:t>
            </w:r>
            <w:r w:rsidR="00A34E4C">
              <w:t>, Cloud Foundry</w:t>
            </w:r>
          </w:p>
        </w:tc>
      </w:tr>
      <w:tr w:rsidR="00433A79">
        <w:tc>
          <w:tcPr>
            <w:tcW w:w="8820" w:type="dxa"/>
            <w:gridSpan w:val="2"/>
            <w:shd w:val="clear" w:color="auto" w:fill="auto"/>
          </w:tcPr>
          <w:p w:rsidR="00433A79" w:rsidRDefault="00433A79">
            <w:pPr>
              <w:pStyle w:val="SectionTitle"/>
            </w:pPr>
            <w:r>
              <w:lastRenderedPageBreak/>
              <w:t>Accreditations</w:t>
            </w:r>
          </w:p>
        </w:tc>
      </w:tr>
      <w:tr w:rsidR="00433A79">
        <w:tc>
          <w:tcPr>
            <w:tcW w:w="2160" w:type="dxa"/>
            <w:shd w:val="clear" w:color="auto" w:fill="auto"/>
          </w:tcPr>
          <w:p w:rsidR="00433A79" w:rsidRDefault="00433A79">
            <w:pPr>
              <w:snapToGrid w:val="0"/>
            </w:pPr>
          </w:p>
        </w:tc>
        <w:tc>
          <w:tcPr>
            <w:tcW w:w="6660" w:type="dxa"/>
            <w:shd w:val="clear" w:color="auto" w:fill="auto"/>
          </w:tcPr>
          <w:p w:rsidR="00436772" w:rsidRDefault="00436772">
            <w:pPr>
              <w:pStyle w:val="Objective"/>
              <w:numPr>
                <w:ilvl w:val="0"/>
                <w:numId w:val="2"/>
              </w:numPr>
            </w:pPr>
            <w:r>
              <w:t>AWS Certified Solution Architect Associate</w:t>
            </w:r>
          </w:p>
          <w:p w:rsidR="00433A79" w:rsidRDefault="00433A79">
            <w:pPr>
              <w:pStyle w:val="Objective"/>
              <w:numPr>
                <w:ilvl w:val="0"/>
                <w:numId w:val="2"/>
              </w:numPr>
            </w:pPr>
            <w:r>
              <w:t>Sun Certified Web Component Developer(</w:t>
            </w:r>
            <w:r>
              <w:rPr>
                <w:b/>
              </w:rPr>
              <w:t>SCWCD</w:t>
            </w:r>
            <w:r>
              <w:t>)</w:t>
            </w:r>
          </w:p>
          <w:p w:rsidR="00FF4CD3" w:rsidRDefault="00FF4CD3" w:rsidP="00FF4CD3">
            <w:pPr>
              <w:pStyle w:val="Objective"/>
              <w:numPr>
                <w:ilvl w:val="0"/>
                <w:numId w:val="2"/>
              </w:numPr>
            </w:pPr>
            <w:r>
              <w:t>Sun Certified Java Programmer(</w:t>
            </w:r>
            <w:r>
              <w:rPr>
                <w:b/>
              </w:rPr>
              <w:t>SCJP</w:t>
            </w:r>
            <w:r>
              <w:t>)</w:t>
            </w:r>
          </w:p>
          <w:p w:rsidR="00FF4CD3" w:rsidRDefault="00FF4CD3" w:rsidP="00FF4CD3">
            <w:pPr>
              <w:pStyle w:val="Objective"/>
              <w:numPr>
                <w:ilvl w:val="0"/>
                <w:numId w:val="2"/>
              </w:numPr>
            </w:pPr>
            <w:r>
              <w:t>State 3</w:t>
            </w:r>
            <w:r w:rsidRPr="00FF4CD3">
              <w:rPr>
                <w:vertAlign w:val="superscript"/>
              </w:rPr>
              <w:t>rd</w:t>
            </w:r>
            <w:r>
              <w:t xml:space="preserve"> Rank in SSC</w:t>
            </w:r>
          </w:p>
          <w:p w:rsidR="00FF4CD3" w:rsidRPr="00FF4CD3" w:rsidRDefault="00FF4CD3" w:rsidP="00FF4CD3">
            <w:pPr>
              <w:pStyle w:val="Objective"/>
              <w:numPr>
                <w:ilvl w:val="0"/>
                <w:numId w:val="2"/>
              </w:numPr>
            </w:pPr>
            <w:r>
              <w:t>State 115</w:t>
            </w:r>
            <w:r w:rsidRPr="00FF4CD3">
              <w:rPr>
                <w:vertAlign w:val="superscript"/>
              </w:rPr>
              <w:t>th</w:t>
            </w:r>
            <w:r>
              <w:t xml:space="preserve"> Rank in EAMCET</w:t>
            </w:r>
          </w:p>
        </w:tc>
      </w:tr>
      <w:tr w:rsidR="00433A79">
        <w:tc>
          <w:tcPr>
            <w:tcW w:w="8820" w:type="dxa"/>
            <w:gridSpan w:val="2"/>
            <w:shd w:val="clear" w:color="auto" w:fill="auto"/>
          </w:tcPr>
          <w:p w:rsidR="00433A79" w:rsidRDefault="00433A79">
            <w:pPr>
              <w:pStyle w:val="SectionTitle"/>
            </w:pPr>
            <w:r>
              <w:t>Project Details</w:t>
            </w:r>
          </w:p>
        </w:tc>
      </w:tr>
      <w:tr w:rsidR="00433A79">
        <w:tc>
          <w:tcPr>
            <w:tcW w:w="2160" w:type="dxa"/>
            <w:shd w:val="clear" w:color="auto" w:fill="auto"/>
          </w:tcPr>
          <w:p w:rsidR="00433A79" w:rsidRDefault="00433A79">
            <w:pPr>
              <w:snapToGrid w:val="0"/>
            </w:pPr>
          </w:p>
        </w:tc>
        <w:tc>
          <w:tcPr>
            <w:tcW w:w="6660" w:type="dxa"/>
            <w:shd w:val="clear" w:color="auto" w:fill="auto"/>
          </w:tcPr>
          <w:p w:rsidR="002C760E" w:rsidRPr="00034BC9" w:rsidRDefault="002C760E" w:rsidP="002C760E">
            <w:pPr>
              <w:pStyle w:val="BodyText"/>
              <w:numPr>
                <w:ilvl w:val="0"/>
                <w:numId w:val="4"/>
              </w:numPr>
            </w:pPr>
            <w:r w:rsidRPr="00034BC9">
              <w:t xml:space="preserve">Title                             : </w:t>
            </w:r>
            <w:r w:rsidR="00912D02">
              <w:rPr>
                <w:b/>
              </w:rPr>
              <w:t>ECOLLATERAL</w:t>
            </w:r>
            <w:r>
              <w:rPr>
                <w:b/>
              </w:rPr>
              <w:t xml:space="preserve"> </w:t>
            </w:r>
          </w:p>
          <w:p w:rsidR="002C760E" w:rsidRPr="00034BC9" w:rsidRDefault="002C760E" w:rsidP="002C760E">
            <w:pPr>
              <w:pStyle w:val="BodyText"/>
            </w:pPr>
            <w:r w:rsidRPr="00034BC9">
              <w:t>Duration                      :</w:t>
            </w:r>
            <w:r>
              <w:t xml:space="preserve"> Mar 2018 to Current</w:t>
            </w:r>
          </w:p>
          <w:p w:rsidR="002C760E" w:rsidRPr="00034BC9" w:rsidRDefault="002C760E" w:rsidP="002C760E">
            <w:pPr>
              <w:pStyle w:val="BodyText"/>
            </w:pPr>
            <w:r w:rsidRPr="00034BC9">
              <w:t>Company                     :</w:t>
            </w:r>
            <w:r>
              <w:t xml:space="preserve"> JP Morgan &amp; Chase, Hyderabad </w:t>
            </w:r>
          </w:p>
          <w:p w:rsidR="002C760E" w:rsidRPr="00034BC9" w:rsidRDefault="002C760E" w:rsidP="002C760E">
            <w:pPr>
              <w:pStyle w:val="BodyText"/>
            </w:pPr>
            <w:r w:rsidRPr="00034BC9">
              <w:t>Tools and Technologies:</w:t>
            </w:r>
            <w:r>
              <w:t xml:space="preserve"> Spring Boot, Spring Data JPA, Gradle, Cassandra, Maria DB, Pivotal Cloud Foundry, Splunk, Dynatrace</w:t>
            </w:r>
            <w:r w:rsidR="00860F0F">
              <w:t>, Jenkins</w:t>
            </w:r>
          </w:p>
          <w:p w:rsidR="002C760E" w:rsidRDefault="002C760E" w:rsidP="002C760E">
            <w:pPr>
              <w:pStyle w:val="BodyText"/>
            </w:pPr>
            <w:r w:rsidRPr="00034BC9">
              <w:t>Description</w:t>
            </w:r>
            <w:r>
              <w:t>:</w:t>
            </w:r>
          </w:p>
          <w:p w:rsidR="00466D5A" w:rsidRPr="00034BC9" w:rsidRDefault="00C14EBE" w:rsidP="002C760E">
            <w:pPr>
              <w:pStyle w:val="BodyText"/>
            </w:pPr>
            <w:r>
              <w:lastRenderedPageBreak/>
              <w:t>ECollateral is the application used by bankers to walk through the customers about financial products and Solutions offered by Chase for its customers.</w:t>
            </w:r>
            <w:r w:rsidR="002C760E">
              <w:t xml:space="preserve"> </w:t>
            </w:r>
            <w:r w:rsidR="00466D5A">
              <w:t>It’s a responsive web application developed using micro services architecture, deployed to pivotal cloud foundry.</w:t>
            </w:r>
          </w:p>
          <w:p w:rsidR="002C760E" w:rsidRDefault="002C760E" w:rsidP="002C760E">
            <w:pPr>
              <w:pStyle w:val="BodyText"/>
            </w:pPr>
            <w:r w:rsidRPr="00034BC9">
              <w:t>Roles and Responsibilities:</w:t>
            </w:r>
          </w:p>
          <w:p w:rsidR="002C760E" w:rsidRDefault="002C760E" w:rsidP="002C760E">
            <w:pPr>
              <w:pStyle w:val="BodyText"/>
            </w:pPr>
            <w:r>
              <w:t xml:space="preserve">As the </w:t>
            </w:r>
            <w:r w:rsidR="003B3ACC">
              <w:t>Technical Lead</w:t>
            </w:r>
            <w:r>
              <w:t xml:space="preserve">, </w:t>
            </w:r>
          </w:p>
          <w:p w:rsidR="002C760E" w:rsidRDefault="002C760E" w:rsidP="002C760E">
            <w:pPr>
              <w:pStyle w:val="BodyText"/>
            </w:pPr>
            <w:r>
              <w:t xml:space="preserve">I work on the </w:t>
            </w:r>
            <w:r w:rsidR="003B3ACC">
              <w:t>architecture, design, development and release</w:t>
            </w:r>
            <w:r>
              <w:t xml:space="preserve"> activities primarily.</w:t>
            </w:r>
          </w:p>
          <w:p w:rsidR="002C760E" w:rsidRPr="00034BC9" w:rsidRDefault="002C760E" w:rsidP="002C760E">
            <w:pPr>
              <w:pStyle w:val="BodyText"/>
              <w:numPr>
                <w:ilvl w:val="0"/>
                <w:numId w:val="4"/>
              </w:numPr>
            </w:pPr>
            <w:r w:rsidRPr="00034BC9">
              <w:t xml:space="preserve">Title                             : </w:t>
            </w:r>
            <w:r>
              <w:rPr>
                <w:b/>
              </w:rPr>
              <w:t>WIMWA (Weigh In Motion)</w:t>
            </w:r>
          </w:p>
          <w:p w:rsidR="002C760E" w:rsidRPr="00034BC9" w:rsidRDefault="002C760E" w:rsidP="002C760E">
            <w:pPr>
              <w:pStyle w:val="BodyText"/>
            </w:pPr>
            <w:r w:rsidRPr="00034BC9">
              <w:t>Duration                      :</w:t>
            </w:r>
            <w:r>
              <w:t xml:space="preserve"> October 2016 to Current</w:t>
            </w:r>
          </w:p>
          <w:p w:rsidR="002C760E" w:rsidRPr="00034BC9" w:rsidRDefault="002C760E" w:rsidP="002C760E">
            <w:pPr>
              <w:pStyle w:val="BodyText"/>
            </w:pPr>
            <w:r w:rsidRPr="00034BC9">
              <w:t>Company                     :</w:t>
            </w:r>
            <w:r>
              <w:t xml:space="preserve"> Argonaut Limited, Wellington </w:t>
            </w:r>
          </w:p>
          <w:p w:rsidR="002C760E" w:rsidRPr="00034BC9" w:rsidRDefault="002C760E" w:rsidP="002C760E">
            <w:pPr>
              <w:pStyle w:val="BodyText"/>
            </w:pPr>
            <w:r w:rsidRPr="00034BC9">
              <w:t>Client</w:t>
            </w:r>
            <w:r>
              <w:t xml:space="preserve">                    </w:t>
            </w:r>
            <w:r w:rsidRPr="00034BC9">
              <w:t>:</w:t>
            </w:r>
            <w:r>
              <w:t xml:space="preserve"> New Zealand Transport Authority </w:t>
            </w:r>
            <w:r w:rsidRPr="00034BC9">
              <w:t>(</w:t>
            </w:r>
            <w:r>
              <w:t>NZTA</w:t>
            </w:r>
            <w:r w:rsidRPr="00034BC9">
              <w:t>)</w:t>
            </w:r>
            <w:r>
              <w:t>, Wellington, New Zealand</w:t>
            </w:r>
          </w:p>
          <w:p w:rsidR="002C760E" w:rsidRPr="00034BC9" w:rsidRDefault="002C760E" w:rsidP="002C760E">
            <w:pPr>
              <w:pStyle w:val="BodyText"/>
            </w:pPr>
            <w:r w:rsidRPr="00034BC9">
              <w:t>Tools and Technologies:</w:t>
            </w:r>
            <w:r>
              <w:t xml:space="preserve"> GWT, Spring Boot, Spring Data JPA, Maven, Tomcat, Apache CXF, Sql Server</w:t>
            </w:r>
          </w:p>
          <w:p w:rsidR="002C760E" w:rsidRDefault="002C760E" w:rsidP="002C760E">
            <w:pPr>
              <w:pStyle w:val="BodyText"/>
            </w:pPr>
            <w:r w:rsidRPr="00034BC9">
              <w:t>Description</w:t>
            </w:r>
            <w:r>
              <w:t>:</w:t>
            </w:r>
          </w:p>
          <w:p w:rsidR="002C760E" w:rsidRPr="00034BC9" w:rsidRDefault="002C760E" w:rsidP="002C760E">
            <w:pPr>
              <w:pStyle w:val="BodyText"/>
            </w:pPr>
            <w:r>
              <w:t>WIMWA application is used for identifying the overweight trucks. When a overweight truck is identified by a weighing plate on a road, it will send the vehicle record. WIMWA application will match the record against the permit database to identify the weighing limits and if it exceeds the limit, it will alert the police. A Tracking camera will identify such vehicle and automatically signal it to stop</w:t>
            </w:r>
          </w:p>
          <w:p w:rsidR="002C760E" w:rsidRDefault="002C760E" w:rsidP="002C760E">
            <w:pPr>
              <w:pStyle w:val="BodyText"/>
            </w:pPr>
            <w:r w:rsidRPr="00034BC9">
              <w:t>Roles and Responsibilities:</w:t>
            </w:r>
          </w:p>
          <w:p w:rsidR="002C760E" w:rsidRDefault="002C760E" w:rsidP="002C760E">
            <w:pPr>
              <w:pStyle w:val="BodyText"/>
            </w:pPr>
            <w:r>
              <w:t xml:space="preserve">As the Senior Technical Consultant, </w:t>
            </w:r>
          </w:p>
          <w:p w:rsidR="002C760E" w:rsidRDefault="002C760E" w:rsidP="002C760E">
            <w:pPr>
              <w:pStyle w:val="BodyText"/>
            </w:pPr>
            <w:r>
              <w:t>I work on the analysis, debugging, design, development, unit testing activities primarily.</w:t>
            </w:r>
          </w:p>
          <w:p w:rsidR="00A8139B" w:rsidRPr="00034BC9" w:rsidRDefault="00A8139B" w:rsidP="000D158C">
            <w:pPr>
              <w:pStyle w:val="BodyText"/>
              <w:numPr>
                <w:ilvl w:val="0"/>
                <w:numId w:val="4"/>
              </w:numPr>
            </w:pPr>
            <w:r w:rsidRPr="00034BC9">
              <w:t xml:space="preserve">Title             </w:t>
            </w:r>
            <w:r w:rsidR="00094C70">
              <w:t xml:space="preserve">          </w:t>
            </w:r>
            <w:r w:rsidRPr="00034BC9">
              <w:t xml:space="preserve">: </w:t>
            </w:r>
            <w:r w:rsidR="00CF6E72">
              <w:rPr>
                <w:b/>
              </w:rPr>
              <w:t>PACE</w:t>
            </w:r>
          </w:p>
          <w:p w:rsidR="00A8139B" w:rsidRPr="00034BC9" w:rsidRDefault="00A8139B" w:rsidP="00034BC9">
            <w:pPr>
              <w:pStyle w:val="BodyText"/>
            </w:pPr>
            <w:r w:rsidRPr="00034BC9">
              <w:t>Duration                      :</w:t>
            </w:r>
            <w:r>
              <w:t xml:space="preserve"> </w:t>
            </w:r>
            <w:r w:rsidR="009504C2">
              <w:t>April</w:t>
            </w:r>
            <w:r>
              <w:t xml:space="preserve"> 201</w:t>
            </w:r>
            <w:r w:rsidR="009459EC">
              <w:t>7</w:t>
            </w:r>
            <w:r>
              <w:t xml:space="preserve"> to Till Date</w:t>
            </w:r>
          </w:p>
          <w:p w:rsidR="00A8139B" w:rsidRPr="00034BC9" w:rsidRDefault="00A8139B" w:rsidP="00034BC9">
            <w:pPr>
              <w:pStyle w:val="BodyText"/>
            </w:pPr>
            <w:r w:rsidRPr="00034BC9">
              <w:t>Company                     :</w:t>
            </w:r>
            <w:r>
              <w:t xml:space="preserve"> </w:t>
            </w:r>
            <w:r w:rsidR="00555937">
              <w:t>Argonaut Limited</w:t>
            </w:r>
            <w:r>
              <w:t xml:space="preserve">, Wellington </w:t>
            </w:r>
          </w:p>
          <w:p w:rsidR="00A8139B" w:rsidRPr="00034BC9" w:rsidRDefault="00A8139B" w:rsidP="00034BC9">
            <w:pPr>
              <w:pStyle w:val="BodyText"/>
            </w:pPr>
            <w:r w:rsidRPr="00034BC9">
              <w:t>Client</w:t>
            </w:r>
            <w:r w:rsidR="00034BC9">
              <w:t xml:space="preserve">                          </w:t>
            </w:r>
            <w:r w:rsidRPr="00034BC9">
              <w:t>:</w:t>
            </w:r>
            <w:r>
              <w:t xml:space="preserve"> </w:t>
            </w:r>
            <w:r w:rsidR="00555937">
              <w:t xml:space="preserve">New Zealand Transport Authority </w:t>
            </w:r>
            <w:r w:rsidRPr="00034BC9">
              <w:t>(</w:t>
            </w:r>
            <w:r w:rsidR="00555937">
              <w:t>NZTA</w:t>
            </w:r>
            <w:r w:rsidRPr="00034BC9">
              <w:t>)</w:t>
            </w:r>
            <w:r>
              <w:t>, Wellington, New Zealand</w:t>
            </w:r>
          </w:p>
          <w:p w:rsidR="00A8139B" w:rsidRPr="00034BC9" w:rsidRDefault="00A8139B" w:rsidP="00034BC9">
            <w:pPr>
              <w:pStyle w:val="BodyText"/>
            </w:pPr>
            <w:r w:rsidRPr="00034BC9">
              <w:t xml:space="preserve">Tools and </w:t>
            </w:r>
            <w:r w:rsidR="0083353D" w:rsidRPr="00034BC9">
              <w:t>Technologies:</w:t>
            </w:r>
            <w:r>
              <w:t xml:space="preserve"> </w:t>
            </w:r>
            <w:r w:rsidR="00AC49CD">
              <w:t xml:space="preserve">Java, GWT, Spring, </w:t>
            </w:r>
            <w:r w:rsidR="00D317C4">
              <w:t xml:space="preserve">Hibernate, </w:t>
            </w:r>
            <w:r w:rsidR="00AC49CD">
              <w:t>Sql Server</w:t>
            </w:r>
            <w:r w:rsidR="003E5B7E">
              <w:t>, Tomcat</w:t>
            </w:r>
          </w:p>
          <w:p w:rsidR="00A8139B" w:rsidRDefault="0083353D" w:rsidP="00034BC9">
            <w:pPr>
              <w:pStyle w:val="BodyText"/>
            </w:pPr>
            <w:r w:rsidRPr="00034BC9">
              <w:t>Description</w:t>
            </w:r>
            <w:r>
              <w:t>:</w:t>
            </w:r>
          </w:p>
          <w:p w:rsidR="00014C12" w:rsidRDefault="00014C12" w:rsidP="00034BC9">
            <w:pPr>
              <w:pStyle w:val="BodyText"/>
            </w:pPr>
            <w:r>
              <w:lastRenderedPageBreak/>
              <w:t>PACE is the intranet web application used by the NZTA project managers to assess the various suppliers and contracts.</w:t>
            </w:r>
            <w:r w:rsidR="003E5B7E">
              <w:t xml:space="preserve"> </w:t>
            </w:r>
          </w:p>
          <w:p w:rsidR="00034BC9" w:rsidRPr="00034BC9" w:rsidRDefault="003E5B7E" w:rsidP="00034BC9">
            <w:pPr>
              <w:pStyle w:val="BodyText"/>
            </w:pPr>
            <w:r>
              <w:t>The applic</w:t>
            </w:r>
            <w:r w:rsidR="00D317C4">
              <w:t xml:space="preserve">ation </w:t>
            </w:r>
            <w:r w:rsidR="00F0082F">
              <w:t>UI is developed using GWT framework and the services are developed using Spring and the persistence layer is developed using Hibernate and the application is deployed to Tomcat Server</w:t>
            </w:r>
            <w:r w:rsidR="00E323ED">
              <w:t>.</w:t>
            </w:r>
          </w:p>
          <w:p w:rsidR="00A8139B" w:rsidRDefault="00A8139B" w:rsidP="00034BC9">
            <w:pPr>
              <w:pStyle w:val="BodyText"/>
            </w:pPr>
            <w:r w:rsidRPr="00034BC9">
              <w:t>Roles and Responsibilities:</w:t>
            </w:r>
          </w:p>
          <w:p w:rsidR="00A8139B" w:rsidRDefault="00A8139B" w:rsidP="00034BC9">
            <w:pPr>
              <w:pStyle w:val="BodyText"/>
            </w:pPr>
            <w:r>
              <w:t xml:space="preserve">As the Technical Consultant, </w:t>
            </w:r>
          </w:p>
          <w:p w:rsidR="00A8139B" w:rsidRDefault="00A8139B" w:rsidP="00034BC9">
            <w:pPr>
              <w:pStyle w:val="BodyText"/>
            </w:pPr>
            <w:r>
              <w:t>I work on the analysis, debugging, design, development, unit testing activities primarily.</w:t>
            </w:r>
          </w:p>
          <w:p w:rsidR="007D741E" w:rsidRPr="00034BC9" w:rsidRDefault="007D741E" w:rsidP="007D741E">
            <w:pPr>
              <w:pStyle w:val="BodyText"/>
              <w:numPr>
                <w:ilvl w:val="0"/>
                <w:numId w:val="4"/>
              </w:numPr>
            </w:pPr>
            <w:r w:rsidRPr="00034BC9">
              <w:t xml:space="preserve">Title                             : </w:t>
            </w:r>
            <w:r w:rsidR="00BC0421">
              <w:rPr>
                <w:b/>
              </w:rPr>
              <w:t>SMART Motorway</w:t>
            </w:r>
          </w:p>
          <w:p w:rsidR="007D741E" w:rsidRPr="00034BC9" w:rsidRDefault="007D741E" w:rsidP="007D741E">
            <w:pPr>
              <w:pStyle w:val="BodyText"/>
            </w:pPr>
            <w:r w:rsidRPr="00034BC9">
              <w:t>Duration                      :</w:t>
            </w:r>
            <w:r>
              <w:t xml:space="preserve"> </w:t>
            </w:r>
            <w:r w:rsidR="003E0056">
              <w:t>Aug 2016</w:t>
            </w:r>
            <w:r>
              <w:t xml:space="preserve"> to </w:t>
            </w:r>
            <w:r w:rsidR="003E0056">
              <w:t>Oct 2016</w:t>
            </w:r>
          </w:p>
          <w:p w:rsidR="007D741E" w:rsidRPr="00034BC9" w:rsidRDefault="007D741E" w:rsidP="007D741E">
            <w:pPr>
              <w:pStyle w:val="BodyText"/>
            </w:pPr>
            <w:r w:rsidRPr="00034BC9">
              <w:t>Company                     :</w:t>
            </w:r>
            <w:r>
              <w:t xml:space="preserve"> </w:t>
            </w:r>
            <w:r w:rsidR="00860474">
              <w:t>Argonaut Limited</w:t>
            </w:r>
            <w:r>
              <w:t xml:space="preserve">, Wellington </w:t>
            </w:r>
          </w:p>
          <w:p w:rsidR="00594DC7" w:rsidRPr="00034BC9" w:rsidRDefault="007D741E" w:rsidP="00594DC7">
            <w:pPr>
              <w:pStyle w:val="BodyText"/>
            </w:pPr>
            <w:r w:rsidRPr="00034BC9">
              <w:t>Client</w:t>
            </w:r>
            <w:r>
              <w:t xml:space="preserve">                          </w:t>
            </w:r>
            <w:r w:rsidRPr="00034BC9">
              <w:t>:</w:t>
            </w:r>
            <w:r>
              <w:t xml:space="preserve"> </w:t>
            </w:r>
            <w:r w:rsidR="00594DC7">
              <w:t xml:space="preserve">New Zealand Transport Authority </w:t>
            </w:r>
            <w:r w:rsidR="00594DC7" w:rsidRPr="00034BC9">
              <w:t>(</w:t>
            </w:r>
            <w:r w:rsidR="00594DC7">
              <w:t>NZTA</w:t>
            </w:r>
            <w:r w:rsidR="00594DC7" w:rsidRPr="00034BC9">
              <w:t>)</w:t>
            </w:r>
            <w:r w:rsidR="00594DC7">
              <w:t>, Wellington, New Zealand</w:t>
            </w:r>
          </w:p>
          <w:p w:rsidR="007D741E" w:rsidRPr="00034BC9" w:rsidRDefault="007D741E" w:rsidP="007D741E">
            <w:pPr>
              <w:pStyle w:val="BodyText"/>
            </w:pPr>
            <w:r w:rsidRPr="00034BC9">
              <w:t xml:space="preserve">Tools and </w:t>
            </w:r>
            <w:r w:rsidR="001C721F" w:rsidRPr="00034BC9">
              <w:t>Technologies:</w:t>
            </w:r>
            <w:r>
              <w:t xml:space="preserve"> </w:t>
            </w:r>
            <w:r w:rsidR="00497E49">
              <w:t>GWT, Spring, Hibernate, Tomcat</w:t>
            </w:r>
            <w:r w:rsidR="00BE602F">
              <w:t>, Ant</w:t>
            </w:r>
          </w:p>
          <w:p w:rsidR="007D741E" w:rsidRDefault="00BC50D9" w:rsidP="007D741E">
            <w:pPr>
              <w:pStyle w:val="BodyText"/>
            </w:pPr>
            <w:r w:rsidRPr="00034BC9">
              <w:t>Description</w:t>
            </w:r>
            <w:r>
              <w:t>:</w:t>
            </w:r>
          </w:p>
          <w:p w:rsidR="007D741E" w:rsidRPr="00034BC9" w:rsidRDefault="00EA61DD" w:rsidP="007D741E">
            <w:pPr>
              <w:pStyle w:val="BodyText"/>
            </w:pPr>
            <w:r>
              <w:t>Smart Motorway project is to provide variable speeding signs on the road based on various traffic parameters like volume, occupancy and speed.</w:t>
            </w:r>
          </w:p>
          <w:p w:rsidR="007D741E" w:rsidRDefault="007D741E" w:rsidP="007D741E">
            <w:pPr>
              <w:pStyle w:val="BodyText"/>
            </w:pPr>
            <w:r w:rsidRPr="00034BC9">
              <w:t>Roles and Responsibilities:</w:t>
            </w:r>
          </w:p>
          <w:p w:rsidR="007D741E" w:rsidRDefault="007D741E" w:rsidP="007D741E">
            <w:pPr>
              <w:pStyle w:val="BodyText"/>
            </w:pPr>
            <w:r>
              <w:t xml:space="preserve">As the Senior Technical Consultant, </w:t>
            </w:r>
          </w:p>
          <w:p w:rsidR="007D741E" w:rsidRDefault="007D741E" w:rsidP="007D741E">
            <w:pPr>
              <w:pStyle w:val="BodyText"/>
            </w:pPr>
            <w:r>
              <w:t>I work on the analysis, debugging, design, development, uni</w:t>
            </w:r>
            <w:r w:rsidR="00454042">
              <w:t>t testing activities primarily.</w:t>
            </w:r>
          </w:p>
          <w:p w:rsidR="005E1A67" w:rsidRPr="00034BC9" w:rsidRDefault="005E1A67" w:rsidP="005E1A67">
            <w:pPr>
              <w:pStyle w:val="BodyText"/>
              <w:numPr>
                <w:ilvl w:val="0"/>
                <w:numId w:val="4"/>
              </w:numPr>
            </w:pPr>
            <w:r w:rsidRPr="00034BC9">
              <w:t xml:space="preserve">Title                             : </w:t>
            </w:r>
            <w:r w:rsidRPr="00034BC9">
              <w:rPr>
                <w:b/>
              </w:rPr>
              <w:t>SWIFTT</w:t>
            </w:r>
          </w:p>
          <w:p w:rsidR="005E1A67" w:rsidRPr="00034BC9" w:rsidRDefault="005E1A67" w:rsidP="005E1A67">
            <w:pPr>
              <w:pStyle w:val="BodyText"/>
            </w:pPr>
            <w:r w:rsidRPr="00034BC9">
              <w:t>Duration                      :</w:t>
            </w:r>
            <w:r>
              <w:t xml:space="preserve"> Jun2015 to </w:t>
            </w:r>
            <w:r w:rsidR="00D34C2E">
              <w:t>Jul 2016</w:t>
            </w:r>
          </w:p>
          <w:p w:rsidR="005E1A67" w:rsidRPr="00034BC9" w:rsidRDefault="005E1A67" w:rsidP="005E1A67">
            <w:pPr>
              <w:pStyle w:val="BodyText"/>
            </w:pPr>
            <w:r w:rsidRPr="00034BC9">
              <w:t>Company                     :</w:t>
            </w:r>
            <w:r>
              <w:t xml:space="preserve"> Hewlett Packard Enterprise, Wellington </w:t>
            </w:r>
          </w:p>
          <w:p w:rsidR="005E1A67" w:rsidRPr="00034BC9" w:rsidRDefault="005E1A67" w:rsidP="005E1A67">
            <w:pPr>
              <w:pStyle w:val="BodyText"/>
            </w:pPr>
            <w:r w:rsidRPr="00034BC9">
              <w:t>Client</w:t>
            </w:r>
            <w:r>
              <w:t xml:space="preserve">                          </w:t>
            </w:r>
            <w:r w:rsidRPr="00034BC9">
              <w:t>:</w:t>
            </w:r>
            <w:r>
              <w:t xml:space="preserve"> Ministry of Social Development</w:t>
            </w:r>
            <w:r w:rsidRPr="00034BC9">
              <w:t>(MSD)</w:t>
            </w:r>
            <w:r>
              <w:t>, Wellington, New Zealand</w:t>
            </w:r>
          </w:p>
          <w:p w:rsidR="005E1A67" w:rsidRPr="00034BC9" w:rsidRDefault="005E1A67" w:rsidP="005E1A67">
            <w:pPr>
              <w:pStyle w:val="BodyText"/>
            </w:pPr>
            <w:r w:rsidRPr="00034BC9">
              <w:t xml:space="preserve">Tools and </w:t>
            </w:r>
            <w:r w:rsidR="006A3055" w:rsidRPr="00034BC9">
              <w:t>Technologies:</w:t>
            </w:r>
            <w:r>
              <w:t xml:space="preserve"> Core Java, J2EE, Weblogic, Oracle, Soap UI, Web services</w:t>
            </w:r>
          </w:p>
          <w:p w:rsidR="005E1A67" w:rsidRDefault="00CC64A3" w:rsidP="005E1A67">
            <w:pPr>
              <w:pStyle w:val="BodyText"/>
            </w:pPr>
            <w:r w:rsidRPr="00034BC9">
              <w:t>Description</w:t>
            </w:r>
            <w:r>
              <w:t>:</w:t>
            </w:r>
          </w:p>
          <w:p w:rsidR="005E1A67" w:rsidRPr="00034BC9" w:rsidRDefault="005E1A67" w:rsidP="005E1A67">
            <w:pPr>
              <w:pStyle w:val="BodyText"/>
            </w:pPr>
            <w:r w:rsidRPr="00034BC9">
              <w:t xml:space="preserve">SWIFTT is the system used by Work and Income to </w:t>
            </w:r>
            <w:r>
              <w:t>manage</w:t>
            </w:r>
            <w:r w:rsidRPr="00034BC9">
              <w:t xml:space="preserve"> information about recipients of financial assistance and the assistance they receive</w:t>
            </w:r>
          </w:p>
          <w:p w:rsidR="005E1A67" w:rsidRDefault="005E1A67" w:rsidP="005E1A67">
            <w:pPr>
              <w:pStyle w:val="BodyText"/>
            </w:pPr>
            <w:r w:rsidRPr="00034BC9">
              <w:lastRenderedPageBreak/>
              <w:t>Roles and Responsibilities:</w:t>
            </w:r>
          </w:p>
          <w:p w:rsidR="005E1A67" w:rsidRDefault="005E1A67" w:rsidP="005E1A67">
            <w:pPr>
              <w:pStyle w:val="BodyText"/>
            </w:pPr>
            <w:r>
              <w:t xml:space="preserve">As the Senior Technical Consultant, </w:t>
            </w:r>
          </w:p>
          <w:p w:rsidR="005E1A67" w:rsidRDefault="005E1A67" w:rsidP="005E1A67">
            <w:pPr>
              <w:pStyle w:val="BodyText"/>
            </w:pPr>
            <w:r>
              <w:t>I work on the analysis, debugging, design, development, unit testing activities primarily.</w:t>
            </w:r>
          </w:p>
          <w:p w:rsidR="005E1A67" w:rsidRDefault="005E1A67" w:rsidP="005E1A67">
            <w:pPr>
              <w:pStyle w:val="BodyText"/>
            </w:pPr>
            <w:r>
              <w:t>I worked on the development of IRIS project, which provides integration to IRD system via SOAP based Web services.</w:t>
            </w:r>
          </w:p>
          <w:p w:rsidR="005E1A67" w:rsidRDefault="005E1A67" w:rsidP="00034BC9">
            <w:pPr>
              <w:pStyle w:val="BodyText"/>
            </w:pPr>
            <w:r>
              <w:t>I worked on the design and development of daily reports and fixing the production faults.</w:t>
            </w:r>
          </w:p>
          <w:p w:rsidR="00433A79" w:rsidRPr="00034BC9" w:rsidRDefault="00433A79" w:rsidP="000D158C">
            <w:pPr>
              <w:pStyle w:val="BodyText"/>
              <w:numPr>
                <w:ilvl w:val="0"/>
                <w:numId w:val="4"/>
              </w:numPr>
            </w:pPr>
            <w:r w:rsidRPr="00034BC9">
              <w:t xml:space="preserve">Title                                  : </w:t>
            </w:r>
            <w:r w:rsidRPr="000D158C">
              <w:rPr>
                <w:b/>
              </w:rPr>
              <w:t>EOS</w:t>
            </w:r>
          </w:p>
          <w:p w:rsidR="00433A79" w:rsidRPr="00034BC9" w:rsidRDefault="00433A79" w:rsidP="00034BC9">
            <w:pPr>
              <w:pStyle w:val="BodyText"/>
            </w:pPr>
            <w:r w:rsidRPr="00034BC9">
              <w:t>Duration                           :</w:t>
            </w:r>
            <w:r>
              <w:t xml:space="preserve"> August 2013 to </w:t>
            </w:r>
            <w:r w:rsidR="00FA0F7E">
              <w:t>Jun 2015</w:t>
            </w:r>
          </w:p>
          <w:p w:rsidR="00433A79" w:rsidRPr="00034BC9" w:rsidRDefault="00433A79" w:rsidP="00034BC9">
            <w:pPr>
              <w:pStyle w:val="BodyText"/>
            </w:pPr>
            <w:r w:rsidRPr="00034BC9">
              <w:t>Company                          :</w:t>
            </w:r>
            <w:r>
              <w:t xml:space="preserve"> Fineos, Wellington </w:t>
            </w:r>
          </w:p>
          <w:p w:rsidR="00433A79" w:rsidRPr="00034BC9" w:rsidRDefault="00433A79" w:rsidP="00034BC9">
            <w:pPr>
              <w:pStyle w:val="BodyText"/>
            </w:pPr>
            <w:r w:rsidRPr="00034BC9">
              <w:t>Client                                :</w:t>
            </w:r>
            <w:r>
              <w:t xml:space="preserve"> Accident Compensation Commission </w:t>
            </w:r>
            <w:r w:rsidRPr="00034BC9">
              <w:t>(ACC)</w:t>
            </w:r>
            <w:r>
              <w:t>, Wellington, New Zealand</w:t>
            </w:r>
          </w:p>
          <w:p w:rsidR="00433A79" w:rsidRPr="00034BC9" w:rsidRDefault="00433A79" w:rsidP="00034BC9">
            <w:pPr>
              <w:pStyle w:val="BodyText"/>
            </w:pPr>
            <w:r w:rsidRPr="00034BC9">
              <w:t xml:space="preserve">Tools and </w:t>
            </w:r>
            <w:r w:rsidR="00EB07B8" w:rsidRPr="00034BC9">
              <w:t>Technologies:</w:t>
            </w:r>
            <w:r>
              <w:t xml:space="preserve"> Core Java, J2EE, FINEOS, QAS Web, Web services, Websphere, Oracle, Tomcat</w:t>
            </w:r>
          </w:p>
          <w:p w:rsidR="00433A79" w:rsidRDefault="00EB07B8" w:rsidP="00034BC9">
            <w:pPr>
              <w:pStyle w:val="BodyText"/>
            </w:pPr>
            <w:r w:rsidRPr="00034BC9">
              <w:t>Description</w:t>
            </w:r>
            <w:r>
              <w:t>:</w:t>
            </w:r>
          </w:p>
          <w:p w:rsidR="00433A79" w:rsidRPr="00034BC9" w:rsidRDefault="00433A79" w:rsidP="00034BC9">
            <w:pPr>
              <w:pStyle w:val="BodyText"/>
            </w:pPr>
            <w:r>
              <w:t>ACC offers free personal accidental cover for all the people who live in New Zealand. EOS is the application used by ACC for lodgement and administering the claims.</w:t>
            </w:r>
          </w:p>
          <w:p w:rsidR="00433A79" w:rsidRDefault="00433A79" w:rsidP="00034BC9">
            <w:pPr>
              <w:pStyle w:val="BodyText"/>
            </w:pPr>
            <w:r w:rsidRPr="00034BC9">
              <w:t>Roles and Responsibilities:</w:t>
            </w:r>
          </w:p>
          <w:p w:rsidR="00433A79" w:rsidRDefault="00433A79" w:rsidP="00034BC9">
            <w:pPr>
              <w:pStyle w:val="BodyText"/>
            </w:pPr>
            <w:r>
              <w:t xml:space="preserve">As the Technical Consultant, </w:t>
            </w:r>
          </w:p>
          <w:p w:rsidR="00483700" w:rsidRDefault="00483700" w:rsidP="00034BC9">
            <w:pPr>
              <w:pStyle w:val="BodyText"/>
            </w:pPr>
            <w:r>
              <w:t>I work on the analysis, debugging, design, development, unit testing activities primarily.</w:t>
            </w:r>
          </w:p>
          <w:p w:rsidR="00483700" w:rsidRDefault="00483700" w:rsidP="00034BC9">
            <w:pPr>
              <w:pStyle w:val="BodyText"/>
            </w:pPr>
            <w:r>
              <w:t>I worked on the design and development of Client Service Optimisation project, which will add predictive modelling capability to the appl</w:t>
            </w:r>
            <w:r w:rsidR="00BC2E44">
              <w:t>ication using FINEOS framework and provide analytics features for claims.</w:t>
            </w:r>
          </w:p>
          <w:p w:rsidR="00BC2E44" w:rsidRDefault="00BC2E44" w:rsidP="00034BC9">
            <w:pPr>
              <w:pStyle w:val="BodyText"/>
            </w:pPr>
            <w:r>
              <w:t>I worked on the design and development of Address Accuracy Project, which will provide the integration to NZ Post address services.</w:t>
            </w:r>
          </w:p>
          <w:p w:rsidR="00BC2E44" w:rsidRDefault="00BC2E44" w:rsidP="00034BC9">
            <w:pPr>
              <w:pStyle w:val="BodyText"/>
            </w:pPr>
            <w:r>
              <w:t>I worked on the design and development of VCI project, which provides the integration with Oracle Web Centre for content management.</w:t>
            </w:r>
          </w:p>
          <w:p w:rsidR="00BC2E44" w:rsidRDefault="00BC2E44" w:rsidP="00034BC9">
            <w:pPr>
              <w:pStyle w:val="BodyText"/>
            </w:pPr>
            <w:r>
              <w:t>In addition to above, I worked on some minor projects, BAU projects, production defects etc.</w:t>
            </w:r>
          </w:p>
          <w:p w:rsidR="00433A79" w:rsidRPr="00034BC9" w:rsidRDefault="00433A79" w:rsidP="00F35722">
            <w:pPr>
              <w:pStyle w:val="BodyText"/>
              <w:numPr>
                <w:ilvl w:val="0"/>
                <w:numId w:val="4"/>
              </w:numPr>
            </w:pPr>
            <w:r w:rsidRPr="00034BC9">
              <w:t xml:space="preserve">Title                                </w:t>
            </w:r>
            <w:r w:rsidR="00EB07B8" w:rsidRPr="00034BC9">
              <w:t xml:space="preserve"> :</w:t>
            </w:r>
            <w:r w:rsidRPr="00034BC9">
              <w:t xml:space="preserve"> </w:t>
            </w:r>
            <w:r w:rsidRPr="00F35722">
              <w:rPr>
                <w:b/>
              </w:rPr>
              <w:t>NG PORTAL</w:t>
            </w:r>
          </w:p>
          <w:p w:rsidR="00433A79" w:rsidRPr="00034BC9" w:rsidRDefault="00433A79" w:rsidP="00034BC9">
            <w:pPr>
              <w:pStyle w:val="BodyText"/>
            </w:pPr>
            <w:r w:rsidRPr="00034BC9">
              <w:lastRenderedPageBreak/>
              <w:t>Duration                           :</w:t>
            </w:r>
            <w:r>
              <w:t xml:space="preserve"> March 2013 to August 2013</w:t>
            </w:r>
          </w:p>
          <w:p w:rsidR="00433A79" w:rsidRPr="00034BC9" w:rsidRDefault="00433A79" w:rsidP="00034BC9">
            <w:pPr>
              <w:pStyle w:val="BodyText"/>
            </w:pPr>
            <w:r w:rsidRPr="00034BC9">
              <w:t>Company                          :</w:t>
            </w:r>
            <w:r>
              <w:t xml:space="preserve"> Dell International Services </w:t>
            </w:r>
          </w:p>
          <w:p w:rsidR="00433A79" w:rsidRPr="00034BC9" w:rsidRDefault="00433A79" w:rsidP="00034BC9">
            <w:pPr>
              <w:pStyle w:val="BodyText"/>
            </w:pPr>
            <w:r w:rsidRPr="00034BC9">
              <w:t xml:space="preserve">Tools and </w:t>
            </w:r>
            <w:r w:rsidR="00EB07B8" w:rsidRPr="00034BC9">
              <w:t>Technologies:</w:t>
            </w:r>
            <w:r>
              <w:t xml:space="preserve"> Core Java, J2EE, Spring, Restful Web services, Maven, Hudson</w:t>
            </w:r>
            <w:r w:rsidR="000A08E7">
              <w:t>, Microservices</w:t>
            </w:r>
          </w:p>
          <w:p w:rsidR="00433A79" w:rsidRDefault="005B5702" w:rsidP="00034BC9">
            <w:pPr>
              <w:pStyle w:val="BodyText"/>
            </w:pPr>
            <w:r w:rsidRPr="00034BC9">
              <w:t>Description</w:t>
            </w:r>
            <w:r>
              <w:t>:</w:t>
            </w:r>
          </w:p>
          <w:p w:rsidR="00433A79" w:rsidRPr="00034BC9" w:rsidRDefault="00433A79" w:rsidP="00034BC9">
            <w:pPr>
              <w:pStyle w:val="BodyText"/>
            </w:pPr>
            <w:r>
              <w:t>To develop next generation web portal for tracking all the security incidents occurred at different customer of Dell SecureWorks</w:t>
            </w:r>
          </w:p>
          <w:p w:rsidR="00433A79" w:rsidRDefault="00433A79" w:rsidP="00034BC9">
            <w:pPr>
              <w:pStyle w:val="BodyText"/>
            </w:pPr>
            <w:r w:rsidRPr="00034BC9">
              <w:t>Roles and Responsibilities:</w:t>
            </w:r>
          </w:p>
          <w:p w:rsidR="00433A79" w:rsidRDefault="00433A79" w:rsidP="00034BC9">
            <w:pPr>
              <w:pStyle w:val="BodyText"/>
            </w:pPr>
            <w:r>
              <w:t xml:space="preserve">As the Senior Developer, </w:t>
            </w:r>
          </w:p>
          <w:p w:rsidR="00433A79" w:rsidRPr="00034BC9" w:rsidRDefault="00433A79" w:rsidP="00034BC9">
            <w:pPr>
              <w:pStyle w:val="BodyText"/>
            </w:pPr>
            <w:r>
              <w:t>I worked on the design and development of Spring MVC based web portal. Developed the Spring MVC Layer. Developed the RESTFul Webservices. Developed on integrating the BIRT based reporting solution to Webportal.</w:t>
            </w:r>
          </w:p>
          <w:p w:rsidR="00433A79" w:rsidRPr="00034BC9" w:rsidRDefault="00433A79" w:rsidP="006E13EF">
            <w:pPr>
              <w:pStyle w:val="BodyText"/>
              <w:numPr>
                <w:ilvl w:val="0"/>
                <w:numId w:val="4"/>
              </w:numPr>
            </w:pPr>
            <w:r w:rsidRPr="00034BC9">
              <w:t xml:space="preserve">Title                                  : </w:t>
            </w:r>
            <w:r w:rsidRPr="006E13EF">
              <w:rPr>
                <w:b/>
              </w:rPr>
              <w:t>COMPASS</w:t>
            </w:r>
          </w:p>
          <w:p w:rsidR="00433A79" w:rsidRPr="00034BC9" w:rsidRDefault="00433A79" w:rsidP="00034BC9">
            <w:pPr>
              <w:pStyle w:val="BodyText"/>
            </w:pPr>
            <w:r w:rsidRPr="00034BC9">
              <w:t>Duration                           :</w:t>
            </w:r>
            <w:r>
              <w:t xml:space="preserve"> Sep 2010 to Mar 2013</w:t>
            </w:r>
          </w:p>
          <w:p w:rsidR="00433A79" w:rsidRPr="00034BC9" w:rsidRDefault="00433A79" w:rsidP="00034BC9">
            <w:pPr>
              <w:pStyle w:val="BodyText"/>
            </w:pPr>
            <w:r w:rsidRPr="00034BC9">
              <w:t>Company                          :</w:t>
            </w:r>
            <w:r>
              <w:t xml:space="preserve"> Wipro Technologies</w:t>
            </w:r>
          </w:p>
          <w:p w:rsidR="00433A79" w:rsidRPr="00034BC9" w:rsidRDefault="00433A79" w:rsidP="00034BC9">
            <w:pPr>
              <w:pStyle w:val="BodyText"/>
            </w:pPr>
            <w:r w:rsidRPr="00034BC9">
              <w:t xml:space="preserve">Client                                : </w:t>
            </w:r>
            <w:r>
              <w:t>Westpac, Australia</w:t>
            </w:r>
          </w:p>
          <w:p w:rsidR="00433A79" w:rsidRPr="00034BC9" w:rsidRDefault="00433A79" w:rsidP="00034BC9">
            <w:pPr>
              <w:pStyle w:val="BodyText"/>
            </w:pPr>
            <w:r w:rsidRPr="00034BC9">
              <w:t xml:space="preserve">Tools and </w:t>
            </w:r>
            <w:r w:rsidR="006408B2" w:rsidRPr="00034BC9">
              <w:t>Technologies:</w:t>
            </w:r>
            <w:r>
              <w:t xml:space="preserve"> Core Java, J2EE, IBM Websphere 6.1, JSP, FINEOS framework, Spring, Apache Axis, Webservices, Ant, Cruise Control, IBM Rational Clearcase, ControlM, Sql Server</w:t>
            </w:r>
          </w:p>
          <w:p w:rsidR="00433A79" w:rsidRDefault="003D329A" w:rsidP="00034BC9">
            <w:pPr>
              <w:pStyle w:val="BodyText"/>
            </w:pPr>
            <w:r w:rsidRPr="00034BC9">
              <w:t>Description</w:t>
            </w:r>
            <w:r>
              <w:t>:</w:t>
            </w:r>
          </w:p>
          <w:p w:rsidR="00433A79" w:rsidRPr="00034BC9" w:rsidRDefault="00433A79" w:rsidP="00034BC9">
            <w:pPr>
              <w:pStyle w:val="BodyText"/>
            </w:pPr>
            <w:r>
              <w:t>Compass is the customized claim processing solutions product from FINEOS (fineos.com). Compass provides the workflow capability to support claims management to allow the business users to lodge claims, create and track various tasks on the claims. It’s a feature rich application with lots of extension points for customization and has a rich set of configurable features with various integration points to different other Westpac applications.</w:t>
            </w:r>
          </w:p>
          <w:p w:rsidR="00433A79" w:rsidRDefault="00433A79" w:rsidP="00034BC9">
            <w:pPr>
              <w:pStyle w:val="BodyText"/>
            </w:pPr>
            <w:r w:rsidRPr="00034BC9">
              <w:t>Roles and Responsibilities:</w:t>
            </w:r>
          </w:p>
          <w:p w:rsidR="00433A79" w:rsidRDefault="00433A79" w:rsidP="00034BC9">
            <w:pPr>
              <w:pStyle w:val="BodyText"/>
            </w:pPr>
            <w:r>
              <w:t xml:space="preserve">As the technical architect/lead, </w:t>
            </w:r>
          </w:p>
          <w:p w:rsidR="00433A79" w:rsidRDefault="00433A79" w:rsidP="00034BC9">
            <w:pPr>
              <w:pStyle w:val="BodyText"/>
            </w:pPr>
            <w:r>
              <w:t xml:space="preserve">I’ve worked extensively on customizing the product by utilising various extension points of the base product. </w:t>
            </w:r>
          </w:p>
          <w:p w:rsidR="00433A79" w:rsidRDefault="00433A79" w:rsidP="00034BC9">
            <w:pPr>
              <w:pStyle w:val="BodyText"/>
            </w:pPr>
            <w:r>
              <w:t xml:space="preserve">My role involves working with business to understand the business requirement and to provide the solution with technical architecture and provide the dev estimates. And then to drive the team with the technical design and development. And then coordinating with various technical teams (at client site) to move the code to various test (SIT and UAT) </w:t>
            </w:r>
            <w:r>
              <w:lastRenderedPageBreak/>
              <w:t>environments and Production environments. I also worked on 3</w:t>
            </w:r>
            <w:r w:rsidRPr="00034BC9">
              <w:t>rd</w:t>
            </w:r>
            <w:r>
              <w:t xml:space="preserve"> level support where we investigate the unresolved production issues by 2</w:t>
            </w:r>
            <w:r w:rsidRPr="00034BC9">
              <w:t>nd</w:t>
            </w:r>
            <w:r>
              <w:t xml:space="preserve"> level support teams and also provide support for various BAU activities and Performance Tuning.</w:t>
            </w:r>
          </w:p>
          <w:p w:rsidR="00433A79" w:rsidRPr="00034BC9" w:rsidRDefault="00433A79" w:rsidP="00034BC9">
            <w:pPr>
              <w:pStyle w:val="BodyText"/>
            </w:pPr>
            <w:r>
              <w:t>My engagement started in this project as a Staff Aug resourcing model at client location in Sydney, and I converted that project to a managed service model, to execute from Wipro offshore location.</w:t>
            </w:r>
          </w:p>
          <w:p w:rsidR="00433A79" w:rsidRPr="00034BC9" w:rsidRDefault="00433A79" w:rsidP="006E13EF">
            <w:pPr>
              <w:pStyle w:val="BodyText"/>
              <w:numPr>
                <w:ilvl w:val="0"/>
                <w:numId w:val="4"/>
              </w:numPr>
            </w:pPr>
            <w:r w:rsidRPr="00034BC9">
              <w:t xml:space="preserve">Title                                  : </w:t>
            </w:r>
            <w:r w:rsidRPr="0050036E">
              <w:rPr>
                <w:b/>
              </w:rPr>
              <w:t>GASMRA</w:t>
            </w:r>
          </w:p>
          <w:p w:rsidR="00433A79" w:rsidRPr="00034BC9" w:rsidRDefault="00433A79" w:rsidP="00034BC9">
            <w:pPr>
              <w:pStyle w:val="BodyText"/>
            </w:pPr>
            <w:r w:rsidRPr="00034BC9">
              <w:t>Duration                           :</w:t>
            </w:r>
            <w:r>
              <w:t xml:space="preserve"> Jan 2010 to Aug 2010</w:t>
            </w:r>
          </w:p>
          <w:p w:rsidR="00433A79" w:rsidRPr="00034BC9" w:rsidRDefault="00433A79" w:rsidP="00034BC9">
            <w:pPr>
              <w:pStyle w:val="BodyText"/>
            </w:pPr>
            <w:r w:rsidRPr="00034BC9">
              <w:t>Company                          :</w:t>
            </w:r>
            <w:r>
              <w:t xml:space="preserve"> Wipro Technologies</w:t>
            </w:r>
          </w:p>
          <w:p w:rsidR="00433A79" w:rsidRPr="00034BC9" w:rsidRDefault="00433A79" w:rsidP="00034BC9">
            <w:pPr>
              <w:pStyle w:val="BodyText"/>
            </w:pPr>
            <w:r w:rsidRPr="00034BC9">
              <w:t xml:space="preserve">Client                              </w:t>
            </w:r>
            <w:r w:rsidR="00D33D97" w:rsidRPr="00034BC9">
              <w:t xml:space="preserve"> :</w:t>
            </w:r>
            <w:r w:rsidRPr="00034BC9">
              <w:t xml:space="preserve"> </w:t>
            </w:r>
            <w:r>
              <w:t>NPower, UK</w:t>
            </w:r>
          </w:p>
          <w:p w:rsidR="00433A79" w:rsidRPr="00034BC9" w:rsidRDefault="00433A79" w:rsidP="00034BC9">
            <w:pPr>
              <w:pStyle w:val="BodyText"/>
            </w:pPr>
            <w:r w:rsidRPr="00034BC9">
              <w:t xml:space="preserve">Tools and </w:t>
            </w:r>
            <w:r w:rsidR="001476B9" w:rsidRPr="00034BC9">
              <w:t>Technologies:</w:t>
            </w:r>
            <w:r>
              <w:t xml:space="preserve"> Java, J2EE, JMS, SAP Netweaver application server, SAP Netweaver Studio, Spring, Webservices, JSF, Eclipselink, Oracle, Ant, Enterprise Architect</w:t>
            </w:r>
          </w:p>
          <w:p w:rsidR="00433A79" w:rsidRDefault="00D33D97" w:rsidP="00034BC9">
            <w:pPr>
              <w:pStyle w:val="BodyText"/>
            </w:pPr>
            <w:r w:rsidRPr="00034BC9">
              <w:t>Description</w:t>
            </w:r>
            <w:r>
              <w:t>:</w:t>
            </w:r>
          </w:p>
          <w:p w:rsidR="00433A79" w:rsidRPr="00034BC9" w:rsidRDefault="00433A79" w:rsidP="00034BC9">
            <w:pPr>
              <w:pStyle w:val="BodyText"/>
            </w:pPr>
            <w:r>
              <w:t>GASMRA is part of a Meter Reading Application stack. Npower’s GasMRA is an application development which acts as an agent for meter reading in the legacy Gas and Electricity systems. It comprises the flow implementation of the process running across the legacy systems. The application is an add-on to the major functional system of npower called ATLAS. It had a restriction that the application should be an independent JAVA/J2EE application which should be compatible for the SAP CE 7.1 framework.</w:t>
            </w:r>
          </w:p>
          <w:p w:rsidR="00433A79" w:rsidRDefault="00433A79" w:rsidP="00034BC9">
            <w:pPr>
              <w:pStyle w:val="BodyText"/>
            </w:pPr>
            <w:r w:rsidRPr="00034BC9">
              <w:t>Roles and Responsibilities:</w:t>
            </w:r>
          </w:p>
          <w:p w:rsidR="00433A79" w:rsidRDefault="00433A79" w:rsidP="00034BC9">
            <w:pPr>
              <w:pStyle w:val="BodyText"/>
            </w:pPr>
            <w:r>
              <w:t>As a technical lead, I worked on providing the technical design for the application. And drove the development of the application. Took up the business and design and code reviews. Developed various tools for automating the generation of workflow classes.</w:t>
            </w:r>
          </w:p>
          <w:p w:rsidR="00433A79" w:rsidRPr="00034BC9" w:rsidRDefault="00433A79" w:rsidP="00034BC9">
            <w:pPr>
              <w:pStyle w:val="BodyText"/>
            </w:pPr>
            <w:r>
              <w:t>For this project, I worked along with the Wipro team at the client site in Leeds, UK.</w:t>
            </w:r>
          </w:p>
          <w:p w:rsidR="00433A79" w:rsidRPr="006F101A" w:rsidRDefault="00433A79" w:rsidP="006E13EF">
            <w:pPr>
              <w:pStyle w:val="BodyText"/>
              <w:numPr>
                <w:ilvl w:val="0"/>
                <w:numId w:val="4"/>
              </w:numPr>
              <w:rPr>
                <w:b/>
              </w:rPr>
            </w:pPr>
            <w:r w:rsidRPr="00034BC9">
              <w:t xml:space="preserve">Title                                  : </w:t>
            </w:r>
            <w:r w:rsidRPr="006F101A">
              <w:rPr>
                <w:b/>
              </w:rPr>
              <w:t>B&amp;L Portal</w:t>
            </w:r>
          </w:p>
          <w:p w:rsidR="00433A79" w:rsidRPr="00034BC9" w:rsidRDefault="00433A79" w:rsidP="00034BC9">
            <w:pPr>
              <w:pStyle w:val="BodyText"/>
            </w:pPr>
            <w:r w:rsidRPr="00034BC9">
              <w:t>Duration                           :</w:t>
            </w:r>
            <w:r>
              <w:t xml:space="preserve"> Oct 2009 to Dec 2009</w:t>
            </w:r>
          </w:p>
          <w:p w:rsidR="00433A79" w:rsidRPr="00034BC9" w:rsidRDefault="00433A79" w:rsidP="00034BC9">
            <w:pPr>
              <w:pStyle w:val="BodyText"/>
            </w:pPr>
            <w:r w:rsidRPr="00034BC9">
              <w:t>Company                          :</w:t>
            </w:r>
            <w:r>
              <w:t xml:space="preserve"> Wipro Technologies</w:t>
            </w:r>
          </w:p>
          <w:p w:rsidR="00433A79" w:rsidRPr="00034BC9" w:rsidRDefault="00433A79" w:rsidP="00034BC9">
            <w:pPr>
              <w:pStyle w:val="BodyText"/>
            </w:pPr>
            <w:r w:rsidRPr="00034BC9">
              <w:t xml:space="preserve">Client                                : </w:t>
            </w:r>
            <w:r>
              <w:t>Bausch &amp; Lomb, UK</w:t>
            </w:r>
          </w:p>
          <w:p w:rsidR="00433A79" w:rsidRPr="00034BC9" w:rsidRDefault="00433A79" w:rsidP="00034BC9">
            <w:pPr>
              <w:pStyle w:val="BodyText"/>
            </w:pPr>
            <w:r w:rsidRPr="00034BC9">
              <w:t xml:space="preserve">Tools and </w:t>
            </w:r>
            <w:r w:rsidR="009D3D15" w:rsidRPr="00034BC9">
              <w:t>Technologies:</w:t>
            </w:r>
            <w:r>
              <w:t xml:space="preserve"> Java, J2EE, JBoss Portal, JSF, LDAP, Oracle, Eclipse</w:t>
            </w:r>
          </w:p>
          <w:p w:rsidR="00433A79" w:rsidRPr="00034BC9" w:rsidRDefault="00433A79" w:rsidP="00034BC9">
            <w:pPr>
              <w:pStyle w:val="BodyText"/>
            </w:pPr>
            <w:r w:rsidRPr="00034BC9">
              <w:t>Description</w:t>
            </w:r>
            <w:r>
              <w:t xml:space="preserve">: Bausch&amp;Lomb Portal is to integrate several functional units in </w:t>
            </w:r>
            <w:r>
              <w:lastRenderedPageBreak/>
              <w:t>the Company to come under one roof. Built on JBossPortal Server, it provides customizable, user centric interface development</w:t>
            </w:r>
          </w:p>
          <w:p w:rsidR="00433A79" w:rsidRDefault="00433A79" w:rsidP="00034BC9">
            <w:pPr>
              <w:pStyle w:val="BodyText"/>
            </w:pPr>
            <w:r w:rsidRPr="00034BC9">
              <w:t>Roles and Responsibilities:</w:t>
            </w:r>
          </w:p>
          <w:p w:rsidR="00433A79" w:rsidRPr="00034BC9" w:rsidRDefault="00433A79" w:rsidP="00034BC9">
            <w:pPr>
              <w:pStyle w:val="BodyText"/>
            </w:pPr>
            <w:r>
              <w:t>As a technical lead, I had a short stint in this project where I worked on initial phase of the project to provide the POC of the application based on the client chosen technologies. After demonstrating the technical capability and getting the project, I provided the reference implementation and delegated the development and design work to the actual project team.</w:t>
            </w:r>
          </w:p>
          <w:p w:rsidR="00433A79" w:rsidRPr="00034BC9" w:rsidRDefault="00433A79" w:rsidP="006E13EF">
            <w:pPr>
              <w:pStyle w:val="BodyText"/>
              <w:numPr>
                <w:ilvl w:val="0"/>
                <w:numId w:val="4"/>
              </w:numPr>
            </w:pPr>
            <w:r w:rsidRPr="00034BC9">
              <w:t xml:space="preserve">Title                                  : </w:t>
            </w:r>
            <w:r w:rsidRPr="009261A7">
              <w:rPr>
                <w:b/>
              </w:rPr>
              <w:t>MedNet Portal</w:t>
            </w:r>
          </w:p>
          <w:p w:rsidR="00433A79" w:rsidRPr="00034BC9" w:rsidRDefault="00433A79" w:rsidP="00034BC9">
            <w:pPr>
              <w:pStyle w:val="BodyText"/>
            </w:pPr>
            <w:r w:rsidRPr="00034BC9">
              <w:t>Duration                           :</w:t>
            </w:r>
            <w:r>
              <w:t xml:space="preserve"> Oct 2008 to Oct 2009</w:t>
            </w:r>
          </w:p>
          <w:p w:rsidR="00433A79" w:rsidRPr="00034BC9" w:rsidRDefault="00433A79" w:rsidP="00034BC9">
            <w:pPr>
              <w:pStyle w:val="BodyText"/>
            </w:pPr>
            <w:r w:rsidRPr="00034BC9">
              <w:t>Company                          :</w:t>
            </w:r>
            <w:r>
              <w:t xml:space="preserve"> Wipro Technologies</w:t>
            </w:r>
          </w:p>
          <w:p w:rsidR="00433A79" w:rsidRPr="00034BC9" w:rsidRDefault="00433A79" w:rsidP="00034BC9">
            <w:pPr>
              <w:pStyle w:val="BodyText"/>
            </w:pPr>
            <w:r w:rsidRPr="00034BC9">
              <w:t xml:space="preserve">Client                                : </w:t>
            </w:r>
            <w:r>
              <w:t>Hospira</w:t>
            </w:r>
          </w:p>
          <w:p w:rsidR="00433A79" w:rsidRPr="00034BC9" w:rsidRDefault="00433A79" w:rsidP="00034BC9">
            <w:pPr>
              <w:pStyle w:val="BodyText"/>
            </w:pPr>
            <w:r w:rsidRPr="00034BC9">
              <w:t xml:space="preserve">Tools and </w:t>
            </w:r>
            <w:r w:rsidR="00E52CA2" w:rsidRPr="00034BC9">
              <w:t>Technologies:</w:t>
            </w:r>
            <w:r>
              <w:t xml:space="preserve"> Core Java, Hibernate, Eclipse, JSF, JBoss, Rich Faces, JUnit, Sql Server, Jasper Reports, Spring, RMI, EJB</w:t>
            </w:r>
          </w:p>
          <w:p w:rsidR="00433A79" w:rsidRDefault="00E52CA2" w:rsidP="00034BC9">
            <w:pPr>
              <w:pStyle w:val="BodyText"/>
            </w:pPr>
            <w:r w:rsidRPr="00034BC9">
              <w:t>Description</w:t>
            </w:r>
            <w:r>
              <w:t>:</w:t>
            </w:r>
          </w:p>
          <w:p w:rsidR="00433A79" w:rsidRPr="00034BC9" w:rsidRDefault="00433A79" w:rsidP="00034BC9">
            <w:pPr>
              <w:pStyle w:val="BodyText"/>
            </w:pPr>
            <w:r>
              <w:t>This project is to track the usage details of the infuser pumps sold by the Hospira for its customers. It provides options to track the usage of the pumps through several reports. It will allow the creation and maintenance of drug libraries and installations for it. The users of the application are of the different roles, i.e. Admin, Benchmark, MedNet Meds users. The Benchmark and MedNet Meds users will have the access to data of the assigned Health Systems and Facilities.</w:t>
            </w:r>
          </w:p>
          <w:p w:rsidR="00433A79" w:rsidRDefault="00433A79" w:rsidP="00034BC9">
            <w:pPr>
              <w:pStyle w:val="BodyText"/>
            </w:pPr>
            <w:r w:rsidRPr="00034BC9">
              <w:t>Roles and Responsibilities:</w:t>
            </w:r>
          </w:p>
          <w:p w:rsidR="00433A79" w:rsidRDefault="00433A79" w:rsidP="00034BC9">
            <w:pPr>
              <w:pStyle w:val="BodyText"/>
            </w:pPr>
            <w:r>
              <w:t xml:space="preserve">As a technical lead, </w:t>
            </w:r>
          </w:p>
          <w:p w:rsidR="00433A79" w:rsidRPr="00034BC9" w:rsidRDefault="00433A79" w:rsidP="00034BC9">
            <w:pPr>
              <w:pStyle w:val="BodyText"/>
            </w:pPr>
            <w:r>
              <w:t>I created the use cases as part of requirements gathering. Did the complete technical design for the project by myself. Did the prototype as POC. Coded the complex functionalities of the application. Took part of Code Reviews and Performance Tuning. Took care of the complete build and deployment responsibility</w:t>
            </w:r>
          </w:p>
          <w:p w:rsidR="00433A79" w:rsidRPr="00034BC9" w:rsidRDefault="00433A79" w:rsidP="006E13EF">
            <w:pPr>
              <w:pStyle w:val="BodyText"/>
              <w:numPr>
                <w:ilvl w:val="0"/>
                <w:numId w:val="4"/>
              </w:numPr>
            </w:pPr>
            <w:r w:rsidRPr="00034BC9">
              <w:t xml:space="preserve">Title                                  : </w:t>
            </w:r>
            <w:r w:rsidR="00A23B49">
              <w:rPr>
                <w:b/>
              </w:rPr>
              <w:t>ACS HealthCare System ES</w:t>
            </w:r>
          </w:p>
          <w:p w:rsidR="00433A79" w:rsidRPr="00034BC9" w:rsidRDefault="00433A79" w:rsidP="00034BC9">
            <w:pPr>
              <w:pStyle w:val="BodyText"/>
            </w:pPr>
            <w:r w:rsidRPr="00034BC9">
              <w:t>Duration                           :</w:t>
            </w:r>
            <w:r>
              <w:t xml:space="preserve"> </w:t>
            </w:r>
            <w:r w:rsidR="00421E1E">
              <w:t>Aug 2007</w:t>
            </w:r>
            <w:r>
              <w:t xml:space="preserve"> to Oct 2008</w:t>
            </w:r>
          </w:p>
          <w:p w:rsidR="00433A79" w:rsidRPr="00034BC9" w:rsidRDefault="00433A79" w:rsidP="00034BC9">
            <w:pPr>
              <w:pStyle w:val="BodyText"/>
            </w:pPr>
            <w:r w:rsidRPr="00034BC9">
              <w:t>Company                          :</w:t>
            </w:r>
            <w:r>
              <w:t xml:space="preserve"> Wipro Technologies</w:t>
            </w:r>
          </w:p>
          <w:p w:rsidR="00433A79" w:rsidRPr="00034BC9" w:rsidRDefault="00433A79" w:rsidP="00034BC9">
            <w:pPr>
              <w:pStyle w:val="BodyText"/>
            </w:pPr>
            <w:r w:rsidRPr="00034BC9">
              <w:t xml:space="preserve">Client                                : </w:t>
            </w:r>
            <w:r>
              <w:t>ACS</w:t>
            </w:r>
          </w:p>
          <w:p w:rsidR="00433A79" w:rsidRPr="00034BC9" w:rsidRDefault="00433A79" w:rsidP="00034BC9">
            <w:pPr>
              <w:pStyle w:val="BodyText"/>
            </w:pPr>
            <w:r w:rsidRPr="00034BC9">
              <w:t xml:space="preserve">Tools and </w:t>
            </w:r>
            <w:r w:rsidR="00516110" w:rsidRPr="00034BC9">
              <w:t>Technologies:</w:t>
            </w:r>
            <w:r>
              <w:t xml:space="preserve"> Core Java, Hibernate, RAD, JSF, Web Sphere, Oracle, JUnit</w:t>
            </w:r>
          </w:p>
          <w:p w:rsidR="00433A79" w:rsidRDefault="00516110" w:rsidP="00034BC9">
            <w:pPr>
              <w:pStyle w:val="BodyText"/>
            </w:pPr>
            <w:r w:rsidRPr="00034BC9">
              <w:lastRenderedPageBreak/>
              <w:t>Description</w:t>
            </w:r>
            <w:r>
              <w:t>:</w:t>
            </w:r>
          </w:p>
          <w:p w:rsidR="00433A79" w:rsidRPr="00034BC9" w:rsidRDefault="00433A79" w:rsidP="00034BC9">
            <w:pPr>
              <w:pStyle w:val="BodyText"/>
            </w:pPr>
            <w:r>
              <w:t>ACS Enterprise System consists of the specific functionalities of Medicaid Management Information System (MMIS), Pharmacy Benefit Management System (PBMS – also referred to as POS) and Enrolment Broker which is developed into a single “Enterprise System”. It is built on industry-standards aligning with MITA (Medicaid Technology Information Architecture) guidelines, and adapting Service Oriented Architecture principles, to enable ACS client implementations to leverage the benefits of extensibility, manageability using services. The primary business function of the Enterprise System is to receive, adjudicate and pay claims to medical services providers in support of multiple health improvement initiatives operated by the States. The objective of the Enterprise initiative is to create a “Core Application” that can be readily customized for individual ACS customers, with minimal effort and maximal manageability</w:t>
            </w:r>
          </w:p>
          <w:p w:rsidR="00433A79" w:rsidRDefault="00433A79" w:rsidP="00034BC9">
            <w:pPr>
              <w:pStyle w:val="BodyText"/>
            </w:pPr>
            <w:r w:rsidRPr="00034BC9">
              <w:t>Roles and Responsibilities:</w:t>
            </w:r>
          </w:p>
          <w:p w:rsidR="00433A79" w:rsidRPr="00034BC9" w:rsidRDefault="00433A79" w:rsidP="00034BC9">
            <w:pPr>
              <w:pStyle w:val="BodyText"/>
            </w:pPr>
            <w:r>
              <w:t>I worked on Technical Design for the Program Module. And I worked on development of the complex functionalities of the Program module. Majorly worked on IBM WebSphere Portal with JSF. I did the code reviews. Involved in build and deployment of the application.</w:t>
            </w:r>
          </w:p>
          <w:p w:rsidR="00433A79" w:rsidRPr="00034BC9" w:rsidRDefault="00433A79" w:rsidP="006E13EF">
            <w:pPr>
              <w:pStyle w:val="BodyText"/>
              <w:numPr>
                <w:ilvl w:val="0"/>
                <w:numId w:val="4"/>
              </w:numPr>
            </w:pPr>
            <w:r w:rsidRPr="00034BC9">
              <w:t xml:space="preserve">Title                         : </w:t>
            </w:r>
            <w:r w:rsidRPr="00054D3B">
              <w:rPr>
                <w:b/>
              </w:rPr>
              <w:t>Oracle Academic Enterprise Initiative</w:t>
            </w:r>
          </w:p>
          <w:p w:rsidR="00433A79" w:rsidRPr="00034BC9" w:rsidRDefault="00433A79" w:rsidP="00034BC9">
            <w:pPr>
              <w:pStyle w:val="BodyText"/>
            </w:pPr>
            <w:r w:rsidRPr="00034BC9">
              <w:t>Duration                  :</w:t>
            </w:r>
            <w:r>
              <w:t xml:space="preserve"> December 2006 to July 2007</w:t>
            </w:r>
          </w:p>
          <w:p w:rsidR="00433A79" w:rsidRPr="00034BC9" w:rsidRDefault="00433A79" w:rsidP="00034BC9">
            <w:pPr>
              <w:pStyle w:val="BodyText"/>
            </w:pPr>
            <w:r w:rsidRPr="00034BC9">
              <w:t>Company                 :</w:t>
            </w:r>
            <w:r>
              <w:t xml:space="preserve"> Oracle India Pvt. Limited</w:t>
            </w:r>
          </w:p>
          <w:p w:rsidR="00433A79" w:rsidRPr="00034BC9" w:rsidRDefault="00433A79" w:rsidP="00034BC9">
            <w:pPr>
              <w:pStyle w:val="BodyText"/>
            </w:pPr>
            <w:r w:rsidRPr="00034BC9">
              <w:t>Tools and Technologies</w:t>
            </w:r>
            <w:r>
              <w:t xml:space="preserve">     : Web Services, Apache Axis, JMS, Spring, </w:t>
            </w:r>
            <w:r w:rsidR="00796145">
              <w:t>Hibernate, My SQL</w:t>
            </w:r>
            <w:r>
              <w:t xml:space="preserve">, XML, People Tools, Eclipse, </w:t>
            </w:r>
          </w:p>
          <w:p w:rsidR="00433A79" w:rsidRDefault="00A269ED" w:rsidP="00034BC9">
            <w:pPr>
              <w:pStyle w:val="BodyText"/>
            </w:pPr>
            <w:r w:rsidRPr="00034BC9">
              <w:t>Description:</w:t>
            </w:r>
          </w:p>
          <w:p w:rsidR="00433A79" w:rsidRDefault="00433A79" w:rsidP="00034BC9">
            <w:pPr>
              <w:pStyle w:val="BodyText"/>
            </w:pPr>
            <w:r>
              <w:t>The AEI proposes to use open architectures and standards-based specifications to allow institutions to deploy a highly-integrated environment in which all of an institution’s academic systems talk to each other, but with the flexibility to allow institutions to choose which applications they want to deploy as part of the system and how those applications interact.</w:t>
            </w:r>
          </w:p>
          <w:p w:rsidR="00433A79" w:rsidRPr="00034BC9" w:rsidRDefault="00433A79" w:rsidP="00034BC9">
            <w:pPr>
              <w:pStyle w:val="BodyText"/>
            </w:pPr>
            <w:r>
              <w:t xml:space="preserve">Central to this intended offering is Oracle’s implementation of Sakai for Oracle as the AEI course management system. As an open source software project developed by and for higher education, Sakai provides solid, core course management functionality on an open and extensible framework and a collaborative community of developers and users that will continue to drive transformative change in collaboration and learning environment applications. </w:t>
            </w:r>
          </w:p>
          <w:p w:rsidR="00433A79" w:rsidRDefault="00433A79" w:rsidP="00034BC9">
            <w:pPr>
              <w:pStyle w:val="BodyText"/>
            </w:pPr>
            <w:r w:rsidRPr="00034BC9">
              <w:t>Roles and Responsibilities:</w:t>
            </w:r>
          </w:p>
          <w:p w:rsidR="00433A79" w:rsidRPr="00034BC9" w:rsidRDefault="00433A79" w:rsidP="00034BC9">
            <w:pPr>
              <w:pStyle w:val="BodyText"/>
            </w:pPr>
            <w:r>
              <w:t xml:space="preserve">Involved in architecting the solution for the Phase 1 of the AEI. Developed the web services in Peoplesoft Campus Solutions using </w:t>
            </w:r>
            <w:r>
              <w:lastRenderedPageBreak/>
              <w:t>Integration Broker Technology and People Code. Developed Web services in Sakai using Apache Axis. Developed both the inbound and outbound solutions and integrated them by calling each other. Developed JSF Tools using Sakai Framework and developed application services using Spring Framework and Hibernate.</w:t>
            </w:r>
          </w:p>
          <w:p w:rsidR="00433A79" w:rsidRPr="00034BC9" w:rsidRDefault="00433A79" w:rsidP="006E13EF">
            <w:pPr>
              <w:pStyle w:val="BodyText"/>
              <w:numPr>
                <w:ilvl w:val="0"/>
                <w:numId w:val="4"/>
              </w:numPr>
            </w:pPr>
            <w:r w:rsidRPr="00034BC9">
              <w:t xml:space="preserve">Title                                  : </w:t>
            </w:r>
            <w:r w:rsidRPr="00054D3B">
              <w:rPr>
                <w:b/>
              </w:rPr>
              <w:t>Oracle Personal Portfolio</w:t>
            </w:r>
          </w:p>
          <w:p w:rsidR="00433A79" w:rsidRPr="00034BC9" w:rsidRDefault="00433A79" w:rsidP="00034BC9">
            <w:pPr>
              <w:pStyle w:val="BodyText"/>
            </w:pPr>
            <w:r w:rsidRPr="00034BC9">
              <w:t>Duration                           :</w:t>
            </w:r>
            <w:r>
              <w:t xml:space="preserve"> Jan 2006 to November 2006</w:t>
            </w:r>
          </w:p>
          <w:p w:rsidR="00433A79" w:rsidRPr="00034BC9" w:rsidRDefault="00433A79" w:rsidP="00034BC9">
            <w:pPr>
              <w:pStyle w:val="BodyText"/>
            </w:pPr>
            <w:r w:rsidRPr="00034BC9">
              <w:t>Company                          :</w:t>
            </w:r>
            <w:r>
              <w:t xml:space="preserve"> Oracle India Pvt. Limited</w:t>
            </w:r>
          </w:p>
          <w:p w:rsidR="00433A79" w:rsidRPr="00034BC9" w:rsidRDefault="00433A79" w:rsidP="00034BC9">
            <w:pPr>
              <w:pStyle w:val="BodyText"/>
            </w:pPr>
            <w:r w:rsidRPr="00034BC9">
              <w:t xml:space="preserve">Tools and </w:t>
            </w:r>
            <w:r w:rsidR="008233F2" w:rsidRPr="00034BC9">
              <w:t>Technologies:</w:t>
            </w:r>
            <w:r>
              <w:t xml:space="preserve"> OA Framework, Struts, JSP, Servlets, SQL, PL/SQL, OC4J, JDeveloper, Oracle, XML</w:t>
            </w:r>
          </w:p>
          <w:p w:rsidR="00433A79" w:rsidRDefault="008233F2" w:rsidP="00034BC9">
            <w:pPr>
              <w:pStyle w:val="BodyText"/>
            </w:pPr>
            <w:r w:rsidRPr="00034BC9">
              <w:t>Description</w:t>
            </w:r>
            <w:r>
              <w:t>:</w:t>
            </w:r>
          </w:p>
          <w:p w:rsidR="00433A79" w:rsidRPr="00034BC9" w:rsidRDefault="00433A79" w:rsidP="00034BC9">
            <w:pPr>
              <w:pStyle w:val="BodyText"/>
            </w:pPr>
            <w:r>
              <w:t>Oracle Personal Portfolio allows the Students to publish their work in a convenient way to the others particularly to the potential employers. Student can create a portfolio of his work by using html pages and artifacts. User can publish the created portfolio to the other users and career center services. The viewers can view the portfolio and can give the comments, which can be seen by the user later. The administrator can publish templates and provide artifacts so that the user can use them while creating portfolios of their work.</w:t>
            </w:r>
          </w:p>
          <w:p w:rsidR="00433A79" w:rsidRDefault="00433A79" w:rsidP="00034BC9">
            <w:pPr>
              <w:pStyle w:val="BodyText"/>
            </w:pPr>
            <w:r w:rsidRPr="00034BC9">
              <w:t>Roles and Responsibilities:</w:t>
            </w:r>
          </w:p>
          <w:p w:rsidR="00433A79" w:rsidRPr="00034BC9" w:rsidRDefault="00433A79" w:rsidP="00034BC9">
            <w:pPr>
              <w:pStyle w:val="BodyText"/>
            </w:pPr>
            <w:r>
              <w:t>Involved in coding and bug fixing and peer reviewing of the R12 release of the IGP.A functionality. Involved in Technical Designs and Prototyping of the IGP.B functionality.</w:t>
            </w:r>
          </w:p>
          <w:p w:rsidR="00433A79" w:rsidRPr="00034BC9" w:rsidRDefault="00433A79" w:rsidP="006E13EF">
            <w:pPr>
              <w:pStyle w:val="Objective"/>
              <w:numPr>
                <w:ilvl w:val="0"/>
                <w:numId w:val="4"/>
              </w:numPr>
            </w:pPr>
            <w:r w:rsidRPr="00034BC9">
              <w:t xml:space="preserve">Title                                  : </w:t>
            </w:r>
            <w:r w:rsidRPr="0045177A">
              <w:rPr>
                <w:b/>
              </w:rPr>
              <w:t>OSS – Enrollment</w:t>
            </w:r>
          </w:p>
          <w:p w:rsidR="00433A79" w:rsidRPr="00034BC9" w:rsidRDefault="00433A79" w:rsidP="00034BC9">
            <w:pPr>
              <w:pStyle w:val="BodyText"/>
            </w:pPr>
            <w:r w:rsidRPr="00034BC9">
              <w:t>Duration                           :</w:t>
            </w:r>
            <w:r>
              <w:t xml:space="preserve"> July 2005 to Dec 2005</w:t>
            </w:r>
          </w:p>
          <w:p w:rsidR="00433A79" w:rsidRPr="00034BC9" w:rsidRDefault="00433A79" w:rsidP="00034BC9">
            <w:pPr>
              <w:pStyle w:val="BodyText"/>
            </w:pPr>
            <w:r w:rsidRPr="00034BC9">
              <w:t>Company                          :</w:t>
            </w:r>
            <w:r>
              <w:t xml:space="preserve"> Oracle India Pvt. Limited</w:t>
            </w:r>
          </w:p>
          <w:p w:rsidR="00433A79" w:rsidRPr="00034BC9" w:rsidRDefault="00433A79" w:rsidP="00034BC9">
            <w:pPr>
              <w:pStyle w:val="BodyText"/>
            </w:pPr>
            <w:r w:rsidRPr="00034BC9">
              <w:t xml:space="preserve">Tools and </w:t>
            </w:r>
            <w:r w:rsidR="00D06525" w:rsidRPr="00034BC9">
              <w:t>Technologies:</w:t>
            </w:r>
            <w:r>
              <w:t xml:space="preserve"> OA Framework, Struts, JSP, Servlets, SQL, PL/SQL, OC4J, JDeveloper, Oracle</w:t>
            </w:r>
          </w:p>
          <w:p w:rsidR="00433A79" w:rsidRDefault="00D06525" w:rsidP="00034BC9">
            <w:pPr>
              <w:pStyle w:val="BodyText"/>
            </w:pPr>
            <w:r w:rsidRPr="00034BC9">
              <w:t>Description</w:t>
            </w:r>
            <w:r>
              <w:t>:</w:t>
            </w:r>
          </w:p>
          <w:p w:rsidR="00433A79" w:rsidRPr="00034BC9" w:rsidRDefault="00433A79" w:rsidP="00034BC9">
            <w:pPr>
              <w:pStyle w:val="BodyText"/>
            </w:pPr>
            <w:r>
              <w:t>Enrollment is part of the Oracle E-Business Suite Application, Oracle Student System. This basically deals with what are the course offerings in the university and the details include season, Term, Faculty etc. information. Through this, student can view and enroll himself into the selected course offerings and administrator can enroll a student into a particular course and the administrator can approve or decline the particular enrollments of students etc.</w:t>
            </w:r>
          </w:p>
          <w:p w:rsidR="00433A79" w:rsidRDefault="00433A79" w:rsidP="00034BC9">
            <w:pPr>
              <w:pStyle w:val="BodyText"/>
            </w:pPr>
            <w:r w:rsidRPr="00034BC9">
              <w:t>Roles and Responsibilities:</w:t>
            </w:r>
          </w:p>
          <w:p w:rsidR="00433A79" w:rsidRPr="00034BC9" w:rsidRDefault="00433A79" w:rsidP="00034BC9">
            <w:pPr>
              <w:pStyle w:val="BodyText"/>
            </w:pPr>
            <w:r>
              <w:t xml:space="preserve">Involved in coding and bug fixing of the IGS.M release of the Enrollment </w:t>
            </w:r>
            <w:r>
              <w:lastRenderedPageBreak/>
              <w:t>module. Developed the Scheduling functionality of the Enrollment module. Developed PL/Sql routines for the other functionalities.</w:t>
            </w:r>
          </w:p>
          <w:p w:rsidR="00433A79" w:rsidRPr="00034BC9" w:rsidRDefault="00433A79" w:rsidP="006E13EF">
            <w:pPr>
              <w:pStyle w:val="Objective"/>
              <w:numPr>
                <w:ilvl w:val="0"/>
                <w:numId w:val="4"/>
              </w:numPr>
            </w:pPr>
            <w:r w:rsidRPr="00034BC9">
              <w:t>Title</w:t>
            </w:r>
            <w:r>
              <w:t xml:space="preserve">                                     </w:t>
            </w:r>
            <w:r w:rsidRPr="00034BC9">
              <w:t>:</w:t>
            </w:r>
            <w:r>
              <w:t xml:space="preserve">   </w:t>
            </w:r>
            <w:r w:rsidRPr="0045177A">
              <w:rPr>
                <w:b/>
              </w:rPr>
              <w:t>LOGOS</w:t>
            </w:r>
            <w:r w:rsidRPr="00034BC9">
              <w:t xml:space="preserve"> </w:t>
            </w:r>
          </w:p>
          <w:p w:rsidR="00433A79" w:rsidRPr="00034BC9" w:rsidRDefault="00433A79" w:rsidP="00034BC9">
            <w:pPr>
              <w:pStyle w:val="BodyText"/>
            </w:pPr>
            <w:r w:rsidRPr="00034BC9">
              <w:t xml:space="preserve">Duration                              :   </w:t>
            </w:r>
            <w:r>
              <w:t>Nov 2004 to Apr 2005</w:t>
            </w:r>
          </w:p>
          <w:p w:rsidR="00433A79" w:rsidRPr="00034BC9" w:rsidRDefault="00433A79" w:rsidP="00034BC9">
            <w:pPr>
              <w:pStyle w:val="BodyText"/>
            </w:pPr>
            <w:r w:rsidRPr="00034BC9">
              <w:t xml:space="preserve">Company                             :  </w:t>
            </w:r>
            <w:r>
              <w:t>Infotech Enterprise Limited</w:t>
            </w:r>
          </w:p>
          <w:p w:rsidR="00433A79" w:rsidRPr="00034BC9" w:rsidRDefault="00433A79" w:rsidP="00034BC9">
            <w:pPr>
              <w:pStyle w:val="BodyText"/>
            </w:pPr>
            <w:r w:rsidRPr="00034BC9">
              <w:t xml:space="preserve">Tools and </w:t>
            </w:r>
            <w:r w:rsidR="007E008A" w:rsidRPr="00034BC9">
              <w:t>Technologies:</w:t>
            </w:r>
            <w:r>
              <w:t xml:space="preserve"> Swing, EJB, JClass, Top Link, OC4J, Oracle 9i Application Server, Oracle 9i Database, Oracle Report Server, JDeveloper, JUnit, ANT, CVS, VSS, QTP, Rational Rose, RMI</w:t>
            </w:r>
          </w:p>
          <w:p w:rsidR="00433A79" w:rsidRDefault="00433A79" w:rsidP="00034BC9">
            <w:pPr>
              <w:pStyle w:val="BodyText"/>
            </w:pPr>
            <w:r w:rsidRPr="00034BC9">
              <w:t xml:space="preserve">Description   : </w:t>
            </w:r>
          </w:p>
          <w:p w:rsidR="00433A79" w:rsidRDefault="00433A79" w:rsidP="00034BC9">
            <w:pPr>
              <w:pStyle w:val="BodyText"/>
            </w:pPr>
            <w:r>
              <w:t>LOGOS is to handle the Logistic Details of Metro Group, A German giant in retailing business. Our project constitutes of 5 modules namely Billing, Master Data, Admin, Simulation and Self Disposition.</w:t>
            </w:r>
          </w:p>
          <w:p w:rsidR="00433A79" w:rsidRPr="00034BC9" w:rsidRDefault="00433A79" w:rsidP="00034BC9">
            <w:pPr>
              <w:pStyle w:val="BodyText"/>
            </w:pPr>
            <w:r>
              <w:t>I worked in Billing Module and developed 11 use cases, which deal with the maintenance of entities used in the Billing process and the use case which deals with the Manual Billing, through which the actual Billing will happen for the transactions held.</w:t>
            </w:r>
          </w:p>
          <w:p w:rsidR="00433A79" w:rsidRDefault="00433A79" w:rsidP="00034BC9">
            <w:pPr>
              <w:pStyle w:val="BodyText"/>
            </w:pPr>
            <w:r w:rsidRPr="00034BC9">
              <w:t>Roles and Responsibilities:</w:t>
            </w:r>
          </w:p>
          <w:p w:rsidR="00315A80" w:rsidRDefault="00433A79" w:rsidP="00034BC9">
            <w:pPr>
              <w:pStyle w:val="BodyText"/>
            </w:pPr>
            <w:r>
              <w:t xml:space="preserve">Involved in developing the Swing UI for prototyping. Involved in writing the controllers and middleware functionality by writing in EJBs. Coded the Billing module functionality. Did the testing for MasterData </w:t>
            </w:r>
            <w:r w:rsidR="00416F00">
              <w:t>module</w:t>
            </w:r>
            <w:r>
              <w:t xml:space="preserve"> Did the R&amp;D on enhancing the framework func</w:t>
            </w:r>
            <w:r w:rsidR="002670BF">
              <w:t>tionality and bug fixing.</w:t>
            </w:r>
          </w:p>
        </w:tc>
      </w:tr>
    </w:tbl>
    <w:p w:rsidR="00433A79" w:rsidRDefault="00433A79" w:rsidP="007C272F"/>
    <w:sectPr w:rsidR="00433A79">
      <w:pgSz w:w="12240" w:h="15840"/>
      <w:pgMar w:top="1440" w:right="1800" w:bottom="1440" w:left="180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游ゴシック Light">
    <w:altName w:val="Times New Roman"/>
    <w:panose1 w:val="00000000000000000000"/>
    <w:charset w:val="80"/>
    <w:family w:val="roman"/>
    <w:notTrueType/>
    <w:pitch w:val="default"/>
  </w:font>
  <w:font w:name="Calibri Light">
    <w:altName w:val="Arial Italic"/>
    <w:panose1 w:val="00000000000000000000"/>
    <w:charset w:val="00"/>
    <w:family w:val="swiss"/>
    <w:notTrueType/>
    <w:pitch w:val="variable"/>
    <w:sig w:usb0="A00002EF" w:usb1="4000207B" w:usb2="00000000" w:usb3="00000000" w:csb0="000001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lvl w:ilvl="0">
      <w:start w:val="1"/>
      <w:numFmt w:val="bullet"/>
      <w:pStyle w:val="Achievement"/>
      <w:lvlText w:val=""/>
      <w:lvlJc w:val="left"/>
      <w:pPr>
        <w:tabs>
          <w:tab w:val="num" w:pos="360"/>
        </w:tabs>
        <w:ind w:left="245" w:hanging="245"/>
      </w:pPr>
      <w:rPr>
        <w:rFonts w:ascii="Wingdings" w:hAnsi="Wingdings" w:cs="Symbol"/>
      </w:rPr>
    </w:lvl>
  </w:abstractNum>
  <w:abstractNum w:abstractNumId="4">
    <w:nsid w:val="35DF71D4"/>
    <w:multiLevelType w:val="hybridMultilevel"/>
    <w:tmpl w:val="1FB48D6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nsid w:val="4FE379A9"/>
    <w:multiLevelType w:val="hybridMultilevel"/>
    <w:tmpl w:val="BDF26C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59D63CF6"/>
    <w:multiLevelType w:val="hybridMultilevel"/>
    <w:tmpl w:val="451A523C"/>
    <w:lvl w:ilvl="0" w:tplc="00000004">
      <w:start w:val="1"/>
      <w:numFmt w:val="bullet"/>
      <w:lvlText w:val=""/>
      <w:lvlJc w:val="left"/>
      <w:pPr>
        <w:tabs>
          <w:tab w:val="num" w:pos="360"/>
        </w:tabs>
        <w:ind w:left="245" w:hanging="245"/>
      </w:pPr>
      <w:rPr>
        <w:rFonts w:ascii="Wingdings" w:hAnsi="Wingdings" w:cs="Symbol"/>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5F95129"/>
    <w:multiLevelType w:val="hybridMultilevel"/>
    <w:tmpl w:val="BE02E2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73292C4B"/>
    <w:multiLevelType w:val="hybridMultilevel"/>
    <w:tmpl w:val="EE38616E"/>
    <w:lvl w:ilvl="0" w:tplc="00000004">
      <w:start w:val="1"/>
      <w:numFmt w:val="bullet"/>
      <w:lvlText w:val=""/>
      <w:lvlJc w:val="left"/>
      <w:pPr>
        <w:tabs>
          <w:tab w:val="num" w:pos="360"/>
        </w:tabs>
        <w:ind w:left="245" w:hanging="245"/>
      </w:pPr>
      <w:rPr>
        <w:rFonts w:ascii="Wingdings" w:hAnsi="Wingdings" w:cs="Symbol"/>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9B6"/>
    <w:rsid w:val="00002C90"/>
    <w:rsid w:val="00014C12"/>
    <w:rsid w:val="00031AFA"/>
    <w:rsid w:val="00032F1D"/>
    <w:rsid w:val="00034BC9"/>
    <w:rsid w:val="0005442B"/>
    <w:rsid w:val="00054D3B"/>
    <w:rsid w:val="0007079D"/>
    <w:rsid w:val="0007638F"/>
    <w:rsid w:val="0008432E"/>
    <w:rsid w:val="000859B6"/>
    <w:rsid w:val="00094C70"/>
    <w:rsid w:val="000A08E7"/>
    <w:rsid w:val="000D158C"/>
    <w:rsid w:val="000E1AAD"/>
    <w:rsid w:val="000E1BA3"/>
    <w:rsid w:val="000F34EE"/>
    <w:rsid w:val="000F3A94"/>
    <w:rsid w:val="000F6199"/>
    <w:rsid w:val="000F67FA"/>
    <w:rsid w:val="00127E23"/>
    <w:rsid w:val="00137F95"/>
    <w:rsid w:val="00141134"/>
    <w:rsid w:val="001433D8"/>
    <w:rsid w:val="001476B9"/>
    <w:rsid w:val="00192E10"/>
    <w:rsid w:val="001B4B73"/>
    <w:rsid w:val="001B58FC"/>
    <w:rsid w:val="001C721F"/>
    <w:rsid w:val="002030E0"/>
    <w:rsid w:val="00206919"/>
    <w:rsid w:val="002131B2"/>
    <w:rsid w:val="00225CB4"/>
    <w:rsid w:val="00231646"/>
    <w:rsid w:val="0023375A"/>
    <w:rsid w:val="00245489"/>
    <w:rsid w:val="002670BF"/>
    <w:rsid w:val="00267AA0"/>
    <w:rsid w:val="002C760E"/>
    <w:rsid w:val="002C7AB4"/>
    <w:rsid w:val="002D293E"/>
    <w:rsid w:val="002D6B10"/>
    <w:rsid w:val="002E4F19"/>
    <w:rsid w:val="002F1351"/>
    <w:rsid w:val="002F1D91"/>
    <w:rsid w:val="00315A80"/>
    <w:rsid w:val="00325B5A"/>
    <w:rsid w:val="00343B44"/>
    <w:rsid w:val="00344102"/>
    <w:rsid w:val="00344F10"/>
    <w:rsid w:val="0035001F"/>
    <w:rsid w:val="003570B5"/>
    <w:rsid w:val="003748CD"/>
    <w:rsid w:val="00383AF1"/>
    <w:rsid w:val="003871D1"/>
    <w:rsid w:val="003B2304"/>
    <w:rsid w:val="003B3ACC"/>
    <w:rsid w:val="003B3CBC"/>
    <w:rsid w:val="003C201F"/>
    <w:rsid w:val="003D329A"/>
    <w:rsid w:val="003D6AAE"/>
    <w:rsid w:val="003E0056"/>
    <w:rsid w:val="003E5B7E"/>
    <w:rsid w:val="00416F00"/>
    <w:rsid w:val="00421E1E"/>
    <w:rsid w:val="00422FE7"/>
    <w:rsid w:val="00432A8B"/>
    <w:rsid w:val="00433A79"/>
    <w:rsid w:val="00436772"/>
    <w:rsid w:val="00440CDF"/>
    <w:rsid w:val="004426CD"/>
    <w:rsid w:val="00442760"/>
    <w:rsid w:val="0045177A"/>
    <w:rsid w:val="00454042"/>
    <w:rsid w:val="00455E36"/>
    <w:rsid w:val="00462914"/>
    <w:rsid w:val="00466D5A"/>
    <w:rsid w:val="00471DDC"/>
    <w:rsid w:val="0048166D"/>
    <w:rsid w:val="004826F3"/>
    <w:rsid w:val="00483700"/>
    <w:rsid w:val="00485D54"/>
    <w:rsid w:val="00497E49"/>
    <w:rsid w:val="004C35EC"/>
    <w:rsid w:val="004D3C1E"/>
    <w:rsid w:val="004D5405"/>
    <w:rsid w:val="004D69A2"/>
    <w:rsid w:val="004D6F35"/>
    <w:rsid w:val="004E7649"/>
    <w:rsid w:val="0050036E"/>
    <w:rsid w:val="00503E54"/>
    <w:rsid w:val="0050746F"/>
    <w:rsid w:val="00516110"/>
    <w:rsid w:val="00526801"/>
    <w:rsid w:val="0054081A"/>
    <w:rsid w:val="00555937"/>
    <w:rsid w:val="005679E2"/>
    <w:rsid w:val="005858E3"/>
    <w:rsid w:val="00594DC7"/>
    <w:rsid w:val="005B090D"/>
    <w:rsid w:val="005B5702"/>
    <w:rsid w:val="005B624C"/>
    <w:rsid w:val="005B7298"/>
    <w:rsid w:val="005C2E42"/>
    <w:rsid w:val="005D51AB"/>
    <w:rsid w:val="005D5426"/>
    <w:rsid w:val="005E1A67"/>
    <w:rsid w:val="005F0F0F"/>
    <w:rsid w:val="00605F82"/>
    <w:rsid w:val="0061333F"/>
    <w:rsid w:val="0061710A"/>
    <w:rsid w:val="006305C3"/>
    <w:rsid w:val="00637E70"/>
    <w:rsid w:val="006408B2"/>
    <w:rsid w:val="006525CA"/>
    <w:rsid w:val="0065508D"/>
    <w:rsid w:val="00674C44"/>
    <w:rsid w:val="006751C8"/>
    <w:rsid w:val="006768E2"/>
    <w:rsid w:val="00680D7A"/>
    <w:rsid w:val="00697508"/>
    <w:rsid w:val="006A3055"/>
    <w:rsid w:val="006B543A"/>
    <w:rsid w:val="006B7E62"/>
    <w:rsid w:val="006C26FA"/>
    <w:rsid w:val="006E13EF"/>
    <w:rsid w:val="006F0620"/>
    <w:rsid w:val="006F101A"/>
    <w:rsid w:val="00782A70"/>
    <w:rsid w:val="007872E2"/>
    <w:rsid w:val="00796145"/>
    <w:rsid w:val="007A65C4"/>
    <w:rsid w:val="007B0ED1"/>
    <w:rsid w:val="007C272F"/>
    <w:rsid w:val="007D6A85"/>
    <w:rsid w:val="007D741E"/>
    <w:rsid w:val="007E008A"/>
    <w:rsid w:val="0080483F"/>
    <w:rsid w:val="00812E5D"/>
    <w:rsid w:val="008233F2"/>
    <w:rsid w:val="0083353D"/>
    <w:rsid w:val="00835BB0"/>
    <w:rsid w:val="008423C2"/>
    <w:rsid w:val="00860474"/>
    <w:rsid w:val="00860F0F"/>
    <w:rsid w:val="00867D3D"/>
    <w:rsid w:val="008737CD"/>
    <w:rsid w:val="008844D1"/>
    <w:rsid w:val="008A70E3"/>
    <w:rsid w:val="008D68A9"/>
    <w:rsid w:val="00912D02"/>
    <w:rsid w:val="009225BF"/>
    <w:rsid w:val="009261A7"/>
    <w:rsid w:val="009313B1"/>
    <w:rsid w:val="00935ACB"/>
    <w:rsid w:val="00943025"/>
    <w:rsid w:val="009459EC"/>
    <w:rsid w:val="009504C2"/>
    <w:rsid w:val="00971463"/>
    <w:rsid w:val="009721DA"/>
    <w:rsid w:val="0098501F"/>
    <w:rsid w:val="009B5CC5"/>
    <w:rsid w:val="009D3D15"/>
    <w:rsid w:val="00A161E7"/>
    <w:rsid w:val="00A23B49"/>
    <w:rsid w:val="00A269ED"/>
    <w:rsid w:val="00A34E4C"/>
    <w:rsid w:val="00A41C82"/>
    <w:rsid w:val="00A5329C"/>
    <w:rsid w:val="00A5611E"/>
    <w:rsid w:val="00A577CE"/>
    <w:rsid w:val="00A644FE"/>
    <w:rsid w:val="00A7125C"/>
    <w:rsid w:val="00A8139B"/>
    <w:rsid w:val="00A94DB2"/>
    <w:rsid w:val="00AC49CD"/>
    <w:rsid w:val="00AC6916"/>
    <w:rsid w:val="00AF637E"/>
    <w:rsid w:val="00B156E1"/>
    <w:rsid w:val="00B177B1"/>
    <w:rsid w:val="00B41B1A"/>
    <w:rsid w:val="00B53ACD"/>
    <w:rsid w:val="00B921D7"/>
    <w:rsid w:val="00B95F8B"/>
    <w:rsid w:val="00BA545E"/>
    <w:rsid w:val="00BC0421"/>
    <w:rsid w:val="00BC2E44"/>
    <w:rsid w:val="00BC50D9"/>
    <w:rsid w:val="00BE1B8F"/>
    <w:rsid w:val="00BE602F"/>
    <w:rsid w:val="00BF12DF"/>
    <w:rsid w:val="00C129B6"/>
    <w:rsid w:val="00C14EBE"/>
    <w:rsid w:val="00C30D01"/>
    <w:rsid w:val="00C43332"/>
    <w:rsid w:val="00C45E7D"/>
    <w:rsid w:val="00C73472"/>
    <w:rsid w:val="00C867FA"/>
    <w:rsid w:val="00C86A12"/>
    <w:rsid w:val="00CC4AA5"/>
    <w:rsid w:val="00CC56F6"/>
    <w:rsid w:val="00CC64A3"/>
    <w:rsid w:val="00CC7174"/>
    <w:rsid w:val="00CF6E72"/>
    <w:rsid w:val="00D002F3"/>
    <w:rsid w:val="00D06525"/>
    <w:rsid w:val="00D11D55"/>
    <w:rsid w:val="00D20A29"/>
    <w:rsid w:val="00D23E78"/>
    <w:rsid w:val="00D307A2"/>
    <w:rsid w:val="00D317C4"/>
    <w:rsid w:val="00D33D97"/>
    <w:rsid w:val="00D34C2E"/>
    <w:rsid w:val="00D407A2"/>
    <w:rsid w:val="00D4109F"/>
    <w:rsid w:val="00D47A51"/>
    <w:rsid w:val="00D64F56"/>
    <w:rsid w:val="00D72A02"/>
    <w:rsid w:val="00D775FD"/>
    <w:rsid w:val="00D9102C"/>
    <w:rsid w:val="00DA3BD7"/>
    <w:rsid w:val="00DA6F33"/>
    <w:rsid w:val="00DE51AE"/>
    <w:rsid w:val="00DF5471"/>
    <w:rsid w:val="00DF59DA"/>
    <w:rsid w:val="00E02537"/>
    <w:rsid w:val="00E0276D"/>
    <w:rsid w:val="00E12510"/>
    <w:rsid w:val="00E323ED"/>
    <w:rsid w:val="00E42694"/>
    <w:rsid w:val="00E43FD0"/>
    <w:rsid w:val="00E52CA2"/>
    <w:rsid w:val="00E6532F"/>
    <w:rsid w:val="00E9085B"/>
    <w:rsid w:val="00EA1395"/>
    <w:rsid w:val="00EA61DD"/>
    <w:rsid w:val="00EB07B8"/>
    <w:rsid w:val="00ED21DA"/>
    <w:rsid w:val="00EF4D0F"/>
    <w:rsid w:val="00EF59A8"/>
    <w:rsid w:val="00F0082F"/>
    <w:rsid w:val="00F13A31"/>
    <w:rsid w:val="00F35722"/>
    <w:rsid w:val="00F542C5"/>
    <w:rsid w:val="00F5674D"/>
    <w:rsid w:val="00F7524E"/>
    <w:rsid w:val="00F770B6"/>
    <w:rsid w:val="00FA0F7E"/>
    <w:rsid w:val="00FB0D7A"/>
    <w:rsid w:val="00FC5BAA"/>
    <w:rsid w:val="00FE7590"/>
    <w:rsid w:val="00FF0F8B"/>
    <w:rsid w:val="00FF14CA"/>
    <w:rsid w:val="00FF4CD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suppressAutoHyphens/>
      <w:jc w:val="both"/>
    </w:pPr>
    <w:rPr>
      <w:rFonts w:ascii="Garamond" w:hAnsi="Garamond" w:cs="Garamond"/>
      <w:sz w:val="22"/>
      <w:lang w:eastAsia="ar-SA"/>
    </w:rPr>
  </w:style>
  <w:style w:type="paragraph" w:styleId="Heading1">
    <w:name w:val="heading 1"/>
    <w:basedOn w:val="HeadingBase"/>
    <w:next w:val="BodyText"/>
    <w:qFormat/>
    <w:pPr>
      <w:numPr>
        <w:numId w:val="1"/>
      </w:numPr>
      <w:spacing w:before="0" w:after="0"/>
      <w:ind w:left="-2160" w:firstLine="0"/>
      <w:jc w:val="left"/>
      <w:outlineLvl w:val="0"/>
    </w:pPr>
    <w:rPr>
      <w:spacing w:val="20"/>
      <w:kern w:val="1"/>
      <w:sz w:val="23"/>
    </w:rPr>
  </w:style>
  <w:style w:type="paragraph" w:styleId="Heading2">
    <w:name w:val="heading 2"/>
    <w:basedOn w:val="HeadingBase"/>
    <w:next w:val="BodyText"/>
    <w:qFormat/>
    <w:pPr>
      <w:numPr>
        <w:ilvl w:val="1"/>
        <w:numId w:val="1"/>
      </w:numPr>
      <w:jc w:val="left"/>
      <w:outlineLvl w:val="1"/>
    </w:pPr>
    <w:rPr>
      <w:spacing w:val="5"/>
      <w:sz w:val="20"/>
    </w:rPr>
  </w:style>
  <w:style w:type="paragraph" w:styleId="Heading3">
    <w:name w:val="heading 3"/>
    <w:basedOn w:val="HeadingBase"/>
    <w:next w:val="BodyText"/>
    <w:qFormat/>
    <w:pPr>
      <w:numPr>
        <w:ilvl w:val="2"/>
        <w:numId w:val="1"/>
      </w:numPr>
      <w:spacing w:after="220"/>
      <w:jc w:val="left"/>
      <w:outlineLvl w:val="2"/>
    </w:pPr>
    <w:rPr>
      <w:i/>
      <w:spacing w:val="-2"/>
      <w:sz w:val="20"/>
    </w:rPr>
  </w:style>
  <w:style w:type="paragraph" w:styleId="Heading4">
    <w:name w:val="heading 4"/>
    <w:basedOn w:val="HeadingBase"/>
    <w:next w:val="BodyText"/>
    <w:qFormat/>
    <w:pPr>
      <w:numPr>
        <w:ilvl w:val="3"/>
        <w:numId w:val="1"/>
      </w:numPr>
      <w:spacing w:after="0"/>
      <w:jc w:val="left"/>
      <w:outlineLvl w:val="3"/>
    </w:pPr>
    <w:rPr>
      <w:i/>
      <w:caps w:val="0"/>
      <w:spacing w:val="5"/>
      <w:sz w:val="24"/>
    </w:rPr>
  </w:style>
  <w:style w:type="paragraph" w:styleId="Heading5">
    <w:name w:val="heading 5"/>
    <w:basedOn w:val="HeadingBase"/>
    <w:next w:val="BodyText"/>
    <w:qFormat/>
    <w:pPr>
      <w:numPr>
        <w:ilvl w:val="4"/>
        <w:numId w:val="1"/>
      </w:numPr>
      <w:spacing w:after="220"/>
      <w:jc w:val="left"/>
      <w:outlineLvl w:val="4"/>
    </w:pPr>
    <w:rPr>
      <w:b/>
      <w:spacing w:val="20"/>
      <w:sz w:val="18"/>
    </w:rPr>
  </w:style>
  <w:style w:type="paragraph" w:styleId="Heading6">
    <w:name w:val="heading 6"/>
    <w:basedOn w:val="Normal"/>
    <w:next w:val="Normal"/>
    <w:qFormat/>
    <w:pPr>
      <w:numPr>
        <w:ilvl w:val="5"/>
        <w:numId w:val="1"/>
      </w:num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style>
  <w:style w:type="character" w:customStyle="1" w:styleId="WW8Num8z0">
    <w:name w:val="WW8Num8z0"/>
  </w:style>
  <w:style w:type="character" w:customStyle="1" w:styleId="WW8Num9z0">
    <w:name w:val="WW8Num9z0"/>
    <w:rPr>
      <w:rFonts w:ascii="Symbol" w:hAnsi="Symbol" w:cs="Symbol"/>
      <w:sz w:val="22"/>
    </w:rPr>
  </w:style>
  <w:style w:type="character" w:customStyle="1" w:styleId="WW8Num10z0">
    <w:name w:val="WW8Num10z0"/>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style>
  <w:style w:type="character" w:customStyle="1" w:styleId="WW8Num13z0">
    <w:name w:val="WW8Num13z0"/>
    <w:rPr>
      <w:rFonts w:ascii="Wingdings" w:hAnsi="Wingdings" w:cs="Wingdings"/>
    </w:rPr>
  </w:style>
  <w:style w:type="character" w:customStyle="1" w:styleId="WW8NumSt3z0">
    <w:name w:val="WW8NumSt3z0"/>
    <w:rPr>
      <w:rFonts w:ascii="Wingdings" w:hAnsi="Wingdings" w:cs="Wingdings"/>
      <w:sz w:val="12"/>
    </w:rPr>
  </w:style>
  <w:style w:type="character" w:customStyle="1" w:styleId="WW8NumSt4z0">
    <w:name w:val="WW8NumSt4z0"/>
    <w:rPr>
      <w:rFonts w:ascii="Wingdings" w:hAnsi="Wingdings" w:cs="Wingdings"/>
      <w:sz w:val="12"/>
    </w:rPr>
  </w:style>
  <w:style w:type="character" w:customStyle="1" w:styleId="WW8NumSt5z0">
    <w:name w:val="WW8NumSt5z0"/>
    <w:rPr>
      <w:rFonts w:ascii="Wingdings" w:hAnsi="Wingdings" w:cs="Wingdings"/>
      <w:sz w:val="12"/>
    </w:rPr>
  </w:style>
  <w:style w:type="character" w:customStyle="1" w:styleId="WW8NumSt6z0">
    <w:name w:val="WW8NumSt6z0"/>
    <w:rPr>
      <w:rFonts w:ascii="Wingdings" w:hAnsi="Wingdings" w:cs="Wingdings"/>
      <w:sz w:val="12"/>
    </w:rPr>
  </w:style>
  <w:style w:type="character" w:customStyle="1" w:styleId="WW8NumSt7z0">
    <w:name w:val="WW8NumSt7z0"/>
    <w:rPr>
      <w:rFonts w:ascii="Wingdings" w:hAnsi="Wingdings" w:cs="Wingdings"/>
      <w:sz w:val="12"/>
    </w:rPr>
  </w:style>
  <w:style w:type="character" w:customStyle="1" w:styleId="WW8NumSt8z0">
    <w:name w:val="WW8NumSt8z0"/>
    <w:rPr>
      <w:rFonts w:ascii="Wingdings" w:hAnsi="Wingdings" w:cs="Wingdings"/>
      <w:sz w:val="12"/>
    </w:rPr>
  </w:style>
  <w:style w:type="character" w:customStyle="1" w:styleId="WW8NumSt9z0">
    <w:name w:val="WW8NumSt9z0"/>
    <w:rPr>
      <w:rFonts w:ascii="Wingdings" w:hAnsi="Wingdings" w:cs="Wingdings"/>
    </w:rPr>
  </w:style>
  <w:style w:type="character" w:customStyle="1" w:styleId="WW8NumSt10z0">
    <w:name w:val="WW8NumSt10z0"/>
    <w:rPr>
      <w:rFonts w:ascii="Wingdings" w:hAnsi="Wingdings" w:cs="Wingdings"/>
      <w:sz w:val="12"/>
    </w:rPr>
  </w:style>
  <w:style w:type="character" w:customStyle="1" w:styleId="WW8NumSt11z0">
    <w:name w:val="WW8NumSt11z0"/>
    <w:rPr>
      <w:rFonts w:ascii="Wingdings" w:hAnsi="Wingdings" w:cs="Wingdings"/>
      <w:sz w:val="12"/>
    </w:rPr>
  </w:style>
  <w:style w:type="character" w:customStyle="1" w:styleId="WW8NumSt12z0">
    <w:name w:val="WW8NumSt12z0"/>
    <w:rPr>
      <w:rFonts w:ascii="Wingdings" w:hAnsi="Wingdings" w:cs="Wingdings"/>
      <w:sz w:val="12"/>
    </w:rPr>
  </w:style>
  <w:style w:type="character" w:customStyle="1" w:styleId="WW8NumSt13z0">
    <w:name w:val="WW8NumSt13z0"/>
    <w:rPr>
      <w:rFonts w:ascii="Wingdings" w:hAnsi="Wingdings" w:cs="Wingdings"/>
      <w:sz w:val="12"/>
    </w:rPr>
  </w:style>
  <w:style w:type="character" w:customStyle="1" w:styleId="WW8NumSt14z0">
    <w:name w:val="WW8NumSt14z0"/>
    <w:rPr>
      <w:rFonts w:ascii="Times" w:hAnsi="Times" w:cs="Times"/>
      <w:sz w:val="12"/>
    </w:rPr>
  </w:style>
  <w:style w:type="character" w:customStyle="1" w:styleId="WW8NumSt15z0">
    <w:name w:val="WW8NumSt15z0"/>
    <w:rPr>
      <w:rFonts w:ascii="Tms Rmn" w:hAnsi="Tms Rmn" w:cs="Tms Rmn"/>
      <w:sz w:val="16"/>
    </w:rPr>
  </w:style>
  <w:style w:type="character" w:customStyle="1" w:styleId="WW8NumSt16z0">
    <w:name w:val="WW8NumSt16z0"/>
    <w:rPr>
      <w:rFonts w:ascii="Tms Rmn" w:hAnsi="Tms Rmn" w:cs="Tms Rmn"/>
      <w:sz w:val="12"/>
    </w:rPr>
  </w:style>
  <w:style w:type="character" w:customStyle="1" w:styleId="WW8NumSt17z0">
    <w:name w:val="WW8NumSt17z0"/>
    <w:rPr>
      <w:rFonts w:ascii="Tms Rmn" w:hAnsi="Tms Rmn" w:cs="Tms Rmn"/>
      <w:sz w:val="12"/>
    </w:rPr>
  </w:style>
  <w:style w:type="character" w:customStyle="1" w:styleId="WW8NumSt18z0">
    <w:name w:val="WW8NumSt18z0"/>
    <w:rPr>
      <w:rFonts w:ascii="Tms Rmn" w:hAnsi="Tms Rmn" w:cs="Tms Rmn"/>
      <w:sz w:val="12"/>
    </w:rPr>
  </w:style>
  <w:style w:type="character" w:customStyle="1" w:styleId="WW8NumSt19z0">
    <w:name w:val="WW8NumSt19z0"/>
    <w:rPr>
      <w:rFonts w:ascii="Tms Rmn" w:hAnsi="Tms Rmn" w:cs="Tms Rmn"/>
      <w:sz w:val="12"/>
    </w:rPr>
  </w:style>
  <w:style w:type="character" w:customStyle="1" w:styleId="WW8NumSt30z0">
    <w:name w:val="WW8NumSt30z0"/>
    <w:rPr>
      <w:rFonts w:ascii="Times New Roman" w:hAnsi="Times New Roman" w:cs="Times New Roman"/>
      <w:sz w:val="12"/>
    </w:rPr>
  </w:style>
  <w:style w:type="character" w:styleId="Emphasis">
    <w:name w:val="Emphasis"/>
    <w:qFormat/>
    <w:rPr>
      <w:rFonts w:ascii="Garamond" w:hAnsi="Garamond" w:cs="Garamond"/>
      <w:caps/>
      <w:spacing w:val="0"/>
      <w:sz w:val="18"/>
    </w:rPr>
  </w:style>
  <w:style w:type="character" w:customStyle="1" w:styleId="Job">
    <w:name w:val="Job"/>
    <w:basedOn w:val="DefaultParagraphFont"/>
  </w:style>
  <w:style w:type="character" w:customStyle="1" w:styleId="Lead-inEmphasis">
    <w:name w:val="Lead-in Emphasis"/>
    <w:rPr>
      <w:rFonts w:ascii="Arial Black" w:hAnsi="Arial Black" w:cs="Arial Black"/>
      <w:spacing w:val="-6"/>
      <w:sz w:val="18"/>
    </w:rPr>
  </w:style>
  <w:style w:type="character" w:styleId="PageNumber">
    <w:name w:val="page number"/>
    <w:rPr>
      <w:sz w:val="24"/>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220" w:line="240" w:lineRule="atLeast"/>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HeadingBase">
    <w:name w:val="Heading Base"/>
    <w:basedOn w:val="BodyText"/>
    <w:next w:val="BodyText"/>
    <w:pPr>
      <w:keepNext/>
      <w:keepLines/>
      <w:spacing w:before="240" w:after="240"/>
    </w:pPr>
    <w:rPr>
      <w:caps/>
    </w:rPr>
  </w:style>
  <w:style w:type="paragraph" w:customStyle="1" w:styleId="Achievement">
    <w:name w:val="Achievement"/>
    <w:basedOn w:val="BodyText"/>
    <w:pPr>
      <w:numPr>
        <w:numId w:val="4"/>
      </w:numPr>
      <w:spacing w:after="60"/>
    </w:pPr>
  </w:style>
  <w:style w:type="paragraph" w:customStyle="1" w:styleId="Address1">
    <w:name w:val="Address 1"/>
    <w:basedOn w:val="Normal"/>
    <w:pPr>
      <w:spacing w:line="160" w:lineRule="atLeast"/>
      <w:jc w:val="center"/>
    </w:pPr>
    <w:rPr>
      <w:caps/>
      <w:spacing w:val="30"/>
      <w:sz w:val="15"/>
    </w:rPr>
  </w:style>
  <w:style w:type="paragraph" w:customStyle="1" w:styleId="Address2">
    <w:name w:val="Address 2"/>
    <w:basedOn w:val="Normal"/>
    <w:pPr>
      <w:spacing w:line="160" w:lineRule="atLeast"/>
      <w:jc w:val="center"/>
    </w:pPr>
    <w:rPr>
      <w:caps/>
      <w:spacing w:val="30"/>
      <w:sz w:val="15"/>
    </w:rPr>
  </w:style>
  <w:style w:type="paragraph" w:customStyle="1" w:styleId="CompanyName">
    <w:name w:val="Company Name"/>
    <w:basedOn w:val="Normal"/>
    <w:next w:val="JobTitle"/>
    <w:pPr>
      <w:tabs>
        <w:tab w:val="left" w:pos="1440"/>
        <w:tab w:val="right" w:pos="6480"/>
      </w:tabs>
      <w:spacing w:before="220" w:line="220" w:lineRule="atLeast"/>
      <w:jc w:val="left"/>
    </w:pPr>
  </w:style>
  <w:style w:type="paragraph" w:customStyle="1" w:styleId="Institution">
    <w:name w:val="Institution"/>
    <w:basedOn w:val="Normal"/>
    <w:next w:val="Achievement"/>
    <w:pPr>
      <w:tabs>
        <w:tab w:val="left" w:pos="1440"/>
        <w:tab w:val="right" w:pos="6480"/>
      </w:tabs>
      <w:spacing w:before="60" w:line="220" w:lineRule="atLeast"/>
      <w:jc w:val="left"/>
    </w:pPr>
  </w:style>
  <w:style w:type="paragraph" w:customStyle="1" w:styleId="JobTitle">
    <w:name w:val="Job Title"/>
    <w:next w:val="Achievement"/>
    <w:pPr>
      <w:suppressAutoHyphens/>
      <w:spacing w:before="40" w:after="40" w:line="220" w:lineRule="atLeast"/>
    </w:pPr>
    <w:rPr>
      <w:rFonts w:ascii="Garamond" w:hAnsi="Garamond" w:cs="Garamond"/>
      <w:i/>
      <w:spacing w:val="5"/>
      <w:sz w:val="23"/>
      <w:lang w:val="en-US" w:eastAsia="ar-SA"/>
    </w:rPr>
  </w:style>
  <w:style w:type="paragraph" w:customStyle="1" w:styleId="Name">
    <w:name w:val="Name"/>
    <w:basedOn w:val="Normal"/>
    <w:next w:val="Normal"/>
    <w:pPr>
      <w:spacing w:after="440" w:line="240" w:lineRule="atLeast"/>
      <w:jc w:val="center"/>
    </w:pPr>
    <w:rPr>
      <w:caps/>
      <w:spacing w:val="80"/>
      <w:sz w:val="44"/>
    </w:rPr>
  </w:style>
  <w:style w:type="paragraph" w:customStyle="1" w:styleId="Objective">
    <w:name w:val="Objective"/>
    <w:basedOn w:val="Normal"/>
    <w:next w:val="BodyText"/>
    <w:pPr>
      <w:spacing w:before="60" w:after="220" w:line="220" w:lineRule="atLeast"/>
    </w:pPr>
  </w:style>
  <w:style w:type="paragraph" w:customStyle="1" w:styleId="SectionTitle">
    <w:name w:val="Section Title"/>
    <w:basedOn w:val="Normal"/>
    <w:next w:val="Objective"/>
    <w:pPr>
      <w:pBdr>
        <w:bottom w:val="single" w:sz="4" w:space="1" w:color="808080"/>
      </w:pBdr>
      <w:spacing w:before="220" w:line="220" w:lineRule="atLeast"/>
      <w:jc w:val="left"/>
    </w:pPr>
    <w:rPr>
      <w:caps/>
      <w:spacing w:val="15"/>
      <w:sz w:val="20"/>
    </w:rPr>
  </w:style>
  <w:style w:type="paragraph" w:customStyle="1" w:styleId="PersonalInfo">
    <w:name w:val="Personal Info"/>
    <w:basedOn w:val="Achievement"/>
    <w:next w:val="Achievement"/>
    <w:pPr>
      <w:spacing w:before="220"/>
    </w:pPr>
  </w:style>
  <w:style w:type="paragraph" w:styleId="BodyTextIndent">
    <w:name w:val="Body Text Indent"/>
    <w:basedOn w:val="BodyText"/>
    <w:pPr>
      <w:spacing w:after="0"/>
      <w:ind w:left="720"/>
    </w:pPr>
  </w:style>
  <w:style w:type="paragraph" w:customStyle="1" w:styleId="CityState">
    <w:name w:val="City/State"/>
    <w:basedOn w:val="BodyText"/>
    <w:next w:val="BodyText"/>
    <w:pPr>
      <w:keepNext/>
    </w:pPr>
  </w:style>
  <w:style w:type="paragraph" w:customStyle="1" w:styleId="CompanyNameOne">
    <w:name w:val="Company Name One"/>
    <w:basedOn w:val="CompanyName"/>
    <w:next w:val="JobTitle"/>
    <w:pPr>
      <w:spacing w:before="60"/>
    </w:pPr>
  </w:style>
  <w:style w:type="paragraph" w:styleId="Date">
    <w:name w:val="Date"/>
    <w:basedOn w:val="BodyText"/>
    <w:pPr>
      <w:keepNext/>
    </w:pPr>
  </w:style>
  <w:style w:type="paragraph" w:customStyle="1" w:styleId="DocumentLabel">
    <w:name w:val="Document Label"/>
    <w:basedOn w:val="Normal"/>
    <w:next w:val="SectionTitle"/>
    <w:pPr>
      <w:spacing w:after="220"/>
    </w:pPr>
    <w:rPr>
      <w:spacing w:val="-20"/>
      <w:sz w:val="48"/>
    </w:rPr>
  </w:style>
  <w:style w:type="paragraph" w:customStyle="1" w:styleId="HeaderBase">
    <w:name w:val="Header Base"/>
    <w:basedOn w:val="Normal"/>
    <w:pPr>
      <w:spacing w:before="220" w:after="220" w:line="220" w:lineRule="atLeast"/>
      <w:ind w:left="-2160"/>
    </w:pPr>
    <w:rPr>
      <w:caps/>
    </w:rPr>
  </w:style>
  <w:style w:type="paragraph" w:styleId="Footer">
    <w:name w:val="footer"/>
    <w:basedOn w:val="HeaderBase"/>
    <w:pPr>
      <w:tabs>
        <w:tab w:val="right" w:pos="7320"/>
      </w:tabs>
      <w:spacing w:before="0" w:after="0" w:line="240" w:lineRule="atLeast"/>
      <w:ind w:right="-840"/>
      <w:jc w:val="left"/>
    </w:pPr>
  </w:style>
  <w:style w:type="paragraph" w:styleId="Header">
    <w:name w:val="header"/>
    <w:basedOn w:val="HeaderBase"/>
  </w:style>
  <w:style w:type="paragraph" w:customStyle="1" w:styleId="NoTitle">
    <w:name w:val="No Title"/>
    <w:basedOn w:val="SectionTitle"/>
    <w:pPr>
      <w:pBdr>
        <w:bottom w:val="none" w:sz="0" w:space="0" w:color="auto"/>
      </w:pBdr>
    </w:pPr>
  </w:style>
  <w:style w:type="paragraph" w:customStyle="1" w:styleId="PersonalData">
    <w:name w:val="Personal Data"/>
    <w:basedOn w:val="BodyText"/>
    <w:pPr>
      <w:spacing w:after="120" w:line="240" w:lineRule="exact"/>
      <w:ind w:left="-1080" w:right="1080"/>
    </w:pPr>
    <w:rPr>
      <w:rFonts w:ascii="Arial" w:hAnsi="Arial" w:cs="Arial"/>
      <w:i/>
    </w:rPr>
  </w:style>
  <w:style w:type="paragraph" w:customStyle="1" w:styleId="SectionSubtitle">
    <w:name w:val="Section Subtitle"/>
    <w:basedOn w:val="SectionTitle"/>
    <w:next w:val="Normal"/>
    <w:rPr>
      <w:i/>
      <w:caps w:val="0"/>
      <w:spacing w:val="10"/>
      <w:sz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835BB0"/>
    <w:rPr>
      <w:color w:val="0563C1"/>
      <w:u w:val="single"/>
    </w:rPr>
  </w:style>
  <w:style w:type="character" w:customStyle="1" w:styleId="UnresolvedMention">
    <w:name w:val="Unresolved Mention"/>
    <w:uiPriority w:val="47"/>
    <w:rsid w:val="00835BB0"/>
    <w:rPr>
      <w:color w:val="808080"/>
      <w:shd w:val="clear" w:color="auto" w:fill="E6E6E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pPr>
      <w:suppressAutoHyphens/>
      <w:jc w:val="both"/>
    </w:pPr>
    <w:rPr>
      <w:rFonts w:ascii="Garamond" w:hAnsi="Garamond" w:cs="Garamond"/>
      <w:sz w:val="22"/>
      <w:lang w:eastAsia="ar-SA"/>
    </w:rPr>
  </w:style>
  <w:style w:type="paragraph" w:styleId="Heading1">
    <w:name w:val="heading 1"/>
    <w:basedOn w:val="HeadingBase"/>
    <w:next w:val="BodyText"/>
    <w:qFormat/>
    <w:pPr>
      <w:numPr>
        <w:numId w:val="1"/>
      </w:numPr>
      <w:spacing w:before="0" w:after="0"/>
      <w:ind w:left="-2160" w:firstLine="0"/>
      <w:jc w:val="left"/>
      <w:outlineLvl w:val="0"/>
    </w:pPr>
    <w:rPr>
      <w:spacing w:val="20"/>
      <w:kern w:val="1"/>
      <w:sz w:val="23"/>
    </w:rPr>
  </w:style>
  <w:style w:type="paragraph" w:styleId="Heading2">
    <w:name w:val="heading 2"/>
    <w:basedOn w:val="HeadingBase"/>
    <w:next w:val="BodyText"/>
    <w:qFormat/>
    <w:pPr>
      <w:numPr>
        <w:ilvl w:val="1"/>
        <w:numId w:val="1"/>
      </w:numPr>
      <w:jc w:val="left"/>
      <w:outlineLvl w:val="1"/>
    </w:pPr>
    <w:rPr>
      <w:spacing w:val="5"/>
      <w:sz w:val="20"/>
    </w:rPr>
  </w:style>
  <w:style w:type="paragraph" w:styleId="Heading3">
    <w:name w:val="heading 3"/>
    <w:basedOn w:val="HeadingBase"/>
    <w:next w:val="BodyText"/>
    <w:qFormat/>
    <w:pPr>
      <w:numPr>
        <w:ilvl w:val="2"/>
        <w:numId w:val="1"/>
      </w:numPr>
      <w:spacing w:after="220"/>
      <w:jc w:val="left"/>
      <w:outlineLvl w:val="2"/>
    </w:pPr>
    <w:rPr>
      <w:i/>
      <w:spacing w:val="-2"/>
      <w:sz w:val="20"/>
    </w:rPr>
  </w:style>
  <w:style w:type="paragraph" w:styleId="Heading4">
    <w:name w:val="heading 4"/>
    <w:basedOn w:val="HeadingBase"/>
    <w:next w:val="BodyText"/>
    <w:qFormat/>
    <w:pPr>
      <w:numPr>
        <w:ilvl w:val="3"/>
        <w:numId w:val="1"/>
      </w:numPr>
      <w:spacing w:after="0"/>
      <w:jc w:val="left"/>
      <w:outlineLvl w:val="3"/>
    </w:pPr>
    <w:rPr>
      <w:i/>
      <w:caps w:val="0"/>
      <w:spacing w:val="5"/>
      <w:sz w:val="24"/>
    </w:rPr>
  </w:style>
  <w:style w:type="paragraph" w:styleId="Heading5">
    <w:name w:val="heading 5"/>
    <w:basedOn w:val="HeadingBase"/>
    <w:next w:val="BodyText"/>
    <w:qFormat/>
    <w:pPr>
      <w:numPr>
        <w:ilvl w:val="4"/>
        <w:numId w:val="1"/>
      </w:numPr>
      <w:spacing w:after="220"/>
      <w:jc w:val="left"/>
      <w:outlineLvl w:val="4"/>
    </w:pPr>
    <w:rPr>
      <w:b/>
      <w:spacing w:val="20"/>
      <w:sz w:val="18"/>
    </w:rPr>
  </w:style>
  <w:style w:type="paragraph" w:styleId="Heading6">
    <w:name w:val="heading 6"/>
    <w:basedOn w:val="Normal"/>
    <w:next w:val="Normal"/>
    <w:qFormat/>
    <w:pPr>
      <w:numPr>
        <w:ilvl w:val="5"/>
        <w:numId w:val="1"/>
      </w:num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style>
  <w:style w:type="character" w:customStyle="1" w:styleId="WW8Num8z0">
    <w:name w:val="WW8Num8z0"/>
  </w:style>
  <w:style w:type="character" w:customStyle="1" w:styleId="WW8Num9z0">
    <w:name w:val="WW8Num9z0"/>
    <w:rPr>
      <w:rFonts w:ascii="Symbol" w:hAnsi="Symbol" w:cs="Symbol"/>
      <w:sz w:val="22"/>
    </w:rPr>
  </w:style>
  <w:style w:type="character" w:customStyle="1" w:styleId="WW8Num10z0">
    <w:name w:val="WW8Num10z0"/>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style>
  <w:style w:type="character" w:customStyle="1" w:styleId="WW8Num13z0">
    <w:name w:val="WW8Num13z0"/>
    <w:rPr>
      <w:rFonts w:ascii="Wingdings" w:hAnsi="Wingdings" w:cs="Wingdings"/>
    </w:rPr>
  </w:style>
  <w:style w:type="character" w:customStyle="1" w:styleId="WW8NumSt3z0">
    <w:name w:val="WW8NumSt3z0"/>
    <w:rPr>
      <w:rFonts w:ascii="Wingdings" w:hAnsi="Wingdings" w:cs="Wingdings"/>
      <w:sz w:val="12"/>
    </w:rPr>
  </w:style>
  <w:style w:type="character" w:customStyle="1" w:styleId="WW8NumSt4z0">
    <w:name w:val="WW8NumSt4z0"/>
    <w:rPr>
      <w:rFonts w:ascii="Wingdings" w:hAnsi="Wingdings" w:cs="Wingdings"/>
      <w:sz w:val="12"/>
    </w:rPr>
  </w:style>
  <w:style w:type="character" w:customStyle="1" w:styleId="WW8NumSt5z0">
    <w:name w:val="WW8NumSt5z0"/>
    <w:rPr>
      <w:rFonts w:ascii="Wingdings" w:hAnsi="Wingdings" w:cs="Wingdings"/>
      <w:sz w:val="12"/>
    </w:rPr>
  </w:style>
  <w:style w:type="character" w:customStyle="1" w:styleId="WW8NumSt6z0">
    <w:name w:val="WW8NumSt6z0"/>
    <w:rPr>
      <w:rFonts w:ascii="Wingdings" w:hAnsi="Wingdings" w:cs="Wingdings"/>
      <w:sz w:val="12"/>
    </w:rPr>
  </w:style>
  <w:style w:type="character" w:customStyle="1" w:styleId="WW8NumSt7z0">
    <w:name w:val="WW8NumSt7z0"/>
    <w:rPr>
      <w:rFonts w:ascii="Wingdings" w:hAnsi="Wingdings" w:cs="Wingdings"/>
      <w:sz w:val="12"/>
    </w:rPr>
  </w:style>
  <w:style w:type="character" w:customStyle="1" w:styleId="WW8NumSt8z0">
    <w:name w:val="WW8NumSt8z0"/>
    <w:rPr>
      <w:rFonts w:ascii="Wingdings" w:hAnsi="Wingdings" w:cs="Wingdings"/>
      <w:sz w:val="12"/>
    </w:rPr>
  </w:style>
  <w:style w:type="character" w:customStyle="1" w:styleId="WW8NumSt9z0">
    <w:name w:val="WW8NumSt9z0"/>
    <w:rPr>
      <w:rFonts w:ascii="Wingdings" w:hAnsi="Wingdings" w:cs="Wingdings"/>
    </w:rPr>
  </w:style>
  <w:style w:type="character" w:customStyle="1" w:styleId="WW8NumSt10z0">
    <w:name w:val="WW8NumSt10z0"/>
    <w:rPr>
      <w:rFonts w:ascii="Wingdings" w:hAnsi="Wingdings" w:cs="Wingdings"/>
      <w:sz w:val="12"/>
    </w:rPr>
  </w:style>
  <w:style w:type="character" w:customStyle="1" w:styleId="WW8NumSt11z0">
    <w:name w:val="WW8NumSt11z0"/>
    <w:rPr>
      <w:rFonts w:ascii="Wingdings" w:hAnsi="Wingdings" w:cs="Wingdings"/>
      <w:sz w:val="12"/>
    </w:rPr>
  </w:style>
  <w:style w:type="character" w:customStyle="1" w:styleId="WW8NumSt12z0">
    <w:name w:val="WW8NumSt12z0"/>
    <w:rPr>
      <w:rFonts w:ascii="Wingdings" w:hAnsi="Wingdings" w:cs="Wingdings"/>
      <w:sz w:val="12"/>
    </w:rPr>
  </w:style>
  <w:style w:type="character" w:customStyle="1" w:styleId="WW8NumSt13z0">
    <w:name w:val="WW8NumSt13z0"/>
    <w:rPr>
      <w:rFonts w:ascii="Wingdings" w:hAnsi="Wingdings" w:cs="Wingdings"/>
      <w:sz w:val="12"/>
    </w:rPr>
  </w:style>
  <w:style w:type="character" w:customStyle="1" w:styleId="WW8NumSt14z0">
    <w:name w:val="WW8NumSt14z0"/>
    <w:rPr>
      <w:rFonts w:ascii="Times" w:hAnsi="Times" w:cs="Times"/>
      <w:sz w:val="12"/>
    </w:rPr>
  </w:style>
  <w:style w:type="character" w:customStyle="1" w:styleId="WW8NumSt15z0">
    <w:name w:val="WW8NumSt15z0"/>
    <w:rPr>
      <w:rFonts w:ascii="Tms Rmn" w:hAnsi="Tms Rmn" w:cs="Tms Rmn"/>
      <w:sz w:val="16"/>
    </w:rPr>
  </w:style>
  <w:style w:type="character" w:customStyle="1" w:styleId="WW8NumSt16z0">
    <w:name w:val="WW8NumSt16z0"/>
    <w:rPr>
      <w:rFonts w:ascii="Tms Rmn" w:hAnsi="Tms Rmn" w:cs="Tms Rmn"/>
      <w:sz w:val="12"/>
    </w:rPr>
  </w:style>
  <w:style w:type="character" w:customStyle="1" w:styleId="WW8NumSt17z0">
    <w:name w:val="WW8NumSt17z0"/>
    <w:rPr>
      <w:rFonts w:ascii="Tms Rmn" w:hAnsi="Tms Rmn" w:cs="Tms Rmn"/>
      <w:sz w:val="12"/>
    </w:rPr>
  </w:style>
  <w:style w:type="character" w:customStyle="1" w:styleId="WW8NumSt18z0">
    <w:name w:val="WW8NumSt18z0"/>
    <w:rPr>
      <w:rFonts w:ascii="Tms Rmn" w:hAnsi="Tms Rmn" w:cs="Tms Rmn"/>
      <w:sz w:val="12"/>
    </w:rPr>
  </w:style>
  <w:style w:type="character" w:customStyle="1" w:styleId="WW8NumSt19z0">
    <w:name w:val="WW8NumSt19z0"/>
    <w:rPr>
      <w:rFonts w:ascii="Tms Rmn" w:hAnsi="Tms Rmn" w:cs="Tms Rmn"/>
      <w:sz w:val="12"/>
    </w:rPr>
  </w:style>
  <w:style w:type="character" w:customStyle="1" w:styleId="WW8NumSt30z0">
    <w:name w:val="WW8NumSt30z0"/>
    <w:rPr>
      <w:rFonts w:ascii="Times New Roman" w:hAnsi="Times New Roman" w:cs="Times New Roman"/>
      <w:sz w:val="12"/>
    </w:rPr>
  </w:style>
  <w:style w:type="character" w:styleId="Emphasis">
    <w:name w:val="Emphasis"/>
    <w:qFormat/>
    <w:rPr>
      <w:rFonts w:ascii="Garamond" w:hAnsi="Garamond" w:cs="Garamond"/>
      <w:caps/>
      <w:spacing w:val="0"/>
      <w:sz w:val="18"/>
    </w:rPr>
  </w:style>
  <w:style w:type="character" w:customStyle="1" w:styleId="Job">
    <w:name w:val="Job"/>
    <w:basedOn w:val="DefaultParagraphFont"/>
  </w:style>
  <w:style w:type="character" w:customStyle="1" w:styleId="Lead-inEmphasis">
    <w:name w:val="Lead-in Emphasis"/>
    <w:rPr>
      <w:rFonts w:ascii="Arial Black" w:hAnsi="Arial Black" w:cs="Arial Black"/>
      <w:spacing w:val="-6"/>
      <w:sz w:val="18"/>
    </w:rPr>
  </w:style>
  <w:style w:type="character" w:styleId="PageNumber">
    <w:name w:val="page number"/>
    <w:rPr>
      <w:sz w:val="24"/>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220" w:line="240" w:lineRule="atLeast"/>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HeadingBase">
    <w:name w:val="Heading Base"/>
    <w:basedOn w:val="BodyText"/>
    <w:next w:val="BodyText"/>
    <w:pPr>
      <w:keepNext/>
      <w:keepLines/>
      <w:spacing w:before="240" w:after="240"/>
    </w:pPr>
    <w:rPr>
      <w:caps/>
    </w:rPr>
  </w:style>
  <w:style w:type="paragraph" w:customStyle="1" w:styleId="Achievement">
    <w:name w:val="Achievement"/>
    <w:basedOn w:val="BodyText"/>
    <w:pPr>
      <w:numPr>
        <w:numId w:val="4"/>
      </w:numPr>
      <w:spacing w:after="60"/>
    </w:pPr>
  </w:style>
  <w:style w:type="paragraph" w:customStyle="1" w:styleId="Address1">
    <w:name w:val="Address 1"/>
    <w:basedOn w:val="Normal"/>
    <w:pPr>
      <w:spacing w:line="160" w:lineRule="atLeast"/>
      <w:jc w:val="center"/>
    </w:pPr>
    <w:rPr>
      <w:caps/>
      <w:spacing w:val="30"/>
      <w:sz w:val="15"/>
    </w:rPr>
  </w:style>
  <w:style w:type="paragraph" w:customStyle="1" w:styleId="Address2">
    <w:name w:val="Address 2"/>
    <w:basedOn w:val="Normal"/>
    <w:pPr>
      <w:spacing w:line="160" w:lineRule="atLeast"/>
      <w:jc w:val="center"/>
    </w:pPr>
    <w:rPr>
      <w:caps/>
      <w:spacing w:val="30"/>
      <w:sz w:val="15"/>
    </w:rPr>
  </w:style>
  <w:style w:type="paragraph" w:customStyle="1" w:styleId="CompanyName">
    <w:name w:val="Company Name"/>
    <w:basedOn w:val="Normal"/>
    <w:next w:val="JobTitle"/>
    <w:pPr>
      <w:tabs>
        <w:tab w:val="left" w:pos="1440"/>
        <w:tab w:val="right" w:pos="6480"/>
      </w:tabs>
      <w:spacing w:before="220" w:line="220" w:lineRule="atLeast"/>
      <w:jc w:val="left"/>
    </w:pPr>
  </w:style>
  <w:style w:type="paragraph" w:customStyle="1" w:styleId="Institution">
    <w:name w:val="Institution"/>
    <w:basedOn w:val="Normal"/>
    <w:next w:val="Achievement"/>
    <w:pPr>
      <w:tabs>
        <w:tab w:val="left" w:pos="1440"/>
        <w:tab w:val="right" w:pos="6480"/>
      </w:tabs>
      <w:spacing w:before="60" w:line="220" w:lineRule="atLeast"/>
      <w:jc w:val="left"/>
    </w:pPr>
  </w:style>
  <w:style w:type="paragraph" w:customStyle="1" w:styleId="JobTitle">
    <w:name w:val="Job Title"/>
    <w:next w:val="Achievement"/>
    <w:pPr>
      <w:suppressAutoHyphens/>
      <w:spacing w:before="40" w:after="40" w:line="220" w:lineRule="atLeast"/>
    </w:pPr>
    <w:rPr>
      <w:rFonts w:ascii="Garamond" w:hAnsi="Garamond" w:cs="Garamond"/>
      <w:i/>
      <w:spacing w:val="5"/>
      <w:sz w:val="23"/>
      <w:lang w:val="en-US" w:eastAsia="ar-SA"/>
    </w:rPr>
  </w:style>
  <w:style w:type="paragraph" w:customStyle="1" w:styleId="Name">
    <w:name w:val="Name"/>
    <w:basedOn w:val="Normal"/>
    <w:next w:val="Normal"/>
    <w:pPr>
      <w:spacing w:after="440" w:line="240" w:lineRule="atLeast"/>
      <w:jc w:val="center"/>
    </w:pPr>
    <w:rPr>
      <w:caps/>
      <w:spacing w:val="80"/>
      <w:sz w:val="44"/>
    </w:rPr>
  </w:style>
  <w:style w:type="paragraph" w:customStyle="1" w:styleId="Objective">
    <w:name w:val="Objective"/>
    <w:basedOn w:val="Normal"/>
    <w:next w:val="BodyText"/>
    <w:pPr>
      <w:spacing w:before="60" w:after="220" w:line="220" w:lineRule="atLeast"/>
    </w:pPr>
  </w:style>
  <w:style w:type="paragraph" w:customStyle="1" w:styleId="SectionTitle">
    <w:name w:val="Section Title"/>
    <w:basedOn w:val="Normal"/>
    <w:next w:val="Objective"/>
    <w:pPr>
      <w:pBdr>
        <w:bottom w:val="single" w:sz="4" w:space="1" w:color="808080"/>
      </w:pBdr>
      <w:spacing w:before="220" w:line="220" w:lineRule="atLeast"/>
      <w:jc w:val="left"/>
    </w:pPr>
    <w:rPr>
      <w:caps/>
      <w:spacing w:val="15"/>
      <w:sz w:val="20"/>
    </w:rPr>
  </w:style>
  <w:style w:type="paragraph" w:customStyle="1" w:styleId="PersonalInfo">
    <w:name w:val="Personal Info"/>
    <w:basedOn w:val="Achievement"/>
    <w:next w:val="Achievement"/>
    <w:pPr>
      <w:spacing w:before="220"/>
    </w:pPr>
  </w:style>
  <w:style w:type="paragraph" w:styleId="BodyTextIndent">
    <w:name w:val="Body Text Indent"/>
    <w:basedOn w:val="BodyText"/>
    <w:pPr>
      <w:spacing w:after="0"/>
      <w:ind w:left="720"/>
    </w:pPr>
  </w:style>
  <w:style w:type="paragraph" w:customStyle="1" w:styleId="CityState">
    <w:name w:val="City/State"/>
    <w:basedOn w:val="BodyText"/>
    <w:next w:val="BodyText"/>
    <w:pPr>
      <w:keepNext/>
    </w:pPr>
  </w:style>
  <w:style w:type="paragraph" w:customStyle="1" w:styleId="CompanyNameOne">
    <w:name w:val="Company Name One"/>
    <w:basedOn w:val="CompanyName"/>
    <w:next w:val="JobTitle"/>
    <w:pPr>
      <w:spacing w:before="60"/>
    </w:pPr>
  </w:style>
  <w:style w:type="paragraph" w:styleId="Date">
    <w:name w:val="Date"/>
    <w:basedOn w:val="BodyText"/>
    <w:pPr>
      <w:keepNext/>
    </w:pPr>
  </w:style>
  <w:style w:type="paragraph" w:customStyle="1" w:styleId="DocumentLabel">
    <w:name w:val="Document Label"/>
    <w:basedOn w:val="Normal"/>
    <w:next w:val="SectionTitle"/>
    <w:pPr>
      <w:spacing w:after="220"/>
    </w:pPr>
    <w:rPr>
      <w:spacing w:val="-20"/>
      <w:sz w:val="48"/>
    </w:rPr>
  </w:style>
  <w:style w:type="paragraph" w:customStyle="1" w:styleId="HeaderBase">
    <w:name w:val="Header Base"/>
    <w:basedOn w:val="Normal"/>
    <w:pPr>
      <w:spacing w:before="220" w:after="220" w:line="220" w:lineRule="atLeast"/>
      <w:ind w:left="-2160"/>
    </w:pPr>
    <w:rPr>
      <w:caps/>
    </w:rPr>
  </w:style>
  <w:style w:type="paragraph" w:styleId="Footer">
    <w:name w:val="footer"/>
    <w:basedOn w:val="HeaderBase"/>
    <w:pPr>
      <w:tabs>
        <w:tab w:val="right" w:pos="7320"/>
      </w:tabs>
      <w:spacing w:before="0" w:after="0" w:line="240" w:lineRule="atLeast"/>
      <w:ind w:right="-840"/>
      <w:jc w:val="left"/>
    </w:pPr>
  </w:style>
  <w:style w:type="paragraph" w:styleId="Header">
    <w:name w:val="header"/>
    <w:basedOn w:val="HeaderBase"/>
  </w:style>
  <w:style w:type="paragraph" w:customStyle="1" w:styleId="NoTitle">
    <w:name w:val="No Title"/>
    <w:basedOn w:val="SectionTitle"/>
    <w:pPr>
      <w:pBdr>
        <w:bottom w:val="none" w:sz="0" w:space="0" w:color="auto"/>
      </w:pBdr>
    </w:pPr>
  </w:style>
  <w:style w:type="paragraph" w:customStyle="1" w:styleId="PersonalData">
    <w:name w:val="Personal Data"/>
    <w:basedOn w:val="BodyText"/>
    <w:pPr>
      <w:spacing w:after="120" w:line="240" w:lineRule="exact"/>
      <w:ind w:left="-1080" w:right="1080"/>
    </w:pPr>
    <w:rPr>
      <w:rFonts w:ascii="Arial" w:hAnsi="Arial" w:cs="Arial"/>
      <w:i/>
    </w:rPr>
  </w:style>
  <w:style w:type="paragraph" w:customStyle="1" w:styleId="SectionSubtitle">
    <w:name w:val="Section Subtitle"/>
    <w:basedOn w:val="SectionTitle"/>
    <w:next w:val="Normal"/>
    <w:rPr>
      <w:i/>
      <w:caps w:val="0"/>
      <w:spacing w:val="10"/>
      <w:sz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835BB0"/>
    <w:rPr>
      <w:color w:val="0563C1"/>
      <w:u w:val="single"/>
    </w:rPr>
  </w:style>
  <w:style w:type="character" w:customStyle="1" w:styleId="UnresolvedMention">
    <w:name w:val="Unresolved Mention"/>
    <w:uiPriority w:val="47"/>
    <w:rsid w:val="00835B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877CA-38DA-004D-B45E-D6FC4A3B8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3160</Words>
  <Characters>18012</Characters>
  <Application>Microsoft Macintosh Word</Application>
  <DocSecurity>4</DocSecurity>
  <Lines>150</Lines>
  <Paragraphs>42</Paragraphs>
  <ScaleCrop>false</ScaleCrop>
  <HeadingPairs>
    <vt:vector size="2" baseType="variant">
      <vt:variant>
        <vt:lpstr>Title</vt:lpstr>
      </vt:variant>
      <vt:variant>
        <vt:i4>1</vt:i4>
      </vt:variant>
    </vt:vector>
  </HeadingPairs>
  <TitlesOfParts>
    <vt:vector size="1" baseType="lpstr">
      <vt:lpstr>Resume Wizard</vt:lpstr>
    </vt:vector>
  </TitlesOfParts>
  <Company/>
  <LinksUpToDate>false</LinksUpToDate>
  <CharactersWithSpaces>21130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Wizard</dc:title>
  <dc:subject/>
  <dc:creator>Janardan</dc:creator>
  <cp:keywords/>
  <cp:lastModifiedBy>Shashank Malviya</cp:lastModifiedBy>
  <cp:revision>2</cp:revision>
  <cp:lastPrinted>1900-12-31T18:38:50Z</cp:lastPrinted>
  <dcterms:created xsi:type="dcterms:W3CDTF">2019-08-26T10:15:00Z</dcterms:created>
  <dcterms:modified xsi:type="dcterms:W3CDTF">2019-08-26T10:15:00Z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r8>1033</vt:r8>
  </property>
  <property fmtid="{D5CDD505-2E9C-101B-9397-08002B2CF9AE}" pid="3" name="Resume Post Wizard Balloon">
    <vt:lpwstr>0</vt:lpwstr>
  </property>
  <property fmtid="{D5CDD505-2E9C-101B-9397-08002B2CF9AE}" pid="4" name="UseDefaultLanguage">
    <vt:bool>true</vt:bool>
  </property>
  <property fmtid="{D5CDD505-2E9C-101B-9397-08002B2CF9AE}" pid="5" name="Version">
    <vt:r8>2000091800</vt:r8>
  </property>
  <property fmtid="{D5CDD505-2E9C-101B-9397-08002B2CF9AE}" pid="6" name="iResumeStyle">
    <vt:lpwstr>2</vt:lpwstr>
  </property>
</Properties>
</file>